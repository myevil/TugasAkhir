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091537812"/>
        <w:docPartObj>
          <w:docPartGallery w:val="Cover Pages"/>
          <w:docPartUnique/>
        </w:docPartObj>
      </w:sdtPr>
      <w:sdtContent>
        <w:p w:rsidR="009B210A" w:rsidRPr="005E726D" w:rsidRDefault="009B210A" w:rsidP="00956461">
          <w:pPr>
            <w:spacing w:line="360" w:lineRule="auto"/>
            <w:jc w:val="center"/>
            <w:rPr>
              <w:rFonts w:ascii="Times New Roman" w:eastAsia="Times New Roman" w:hAnsi="Times New Roman" w:cs="Times New Roman"/>
              <w:b/>
              <w:sz w:val="28"/>
              <w:szCs w:val="28"/>
            </w:rPr>
          </w:pPr>
          <w:r w:rsidRPr="005E726D">
            <w:rPr>
              <w:rFonts w:ascii="Times New Roman" w:eastAsia="Times New Roman" w:hAnsi="Times New Roman" w:cs="Times New Roman"/>
              <w:b/>
              <w:sz w:val="28"/>
              <w:szCs w:val="28"/>
            </w:rPr>
            <w:t>Pengembangan Sistem Kamera Keamanan Berbasis IOS dengan Metode Viola Jones dan Metode Eigenface</w:t>
          </w:r>
        </w:p>
        <w:p w:rsidR="009B210A" w:rsidRPr="005E726D" w:rsidRDefault="009B210A" w:rsidP="00956461">
          <w:pPr>
            <w:spacing w:line="360" w:lineRule="auto"/>
            <w:jc w:val="center"/>
            <w:rPr>
              <w:rFonts w:ascii="Times New Roman" w:hAnsi="Times New Roman" w:cs="Times New Roman"/>
              <w:sz w:val="24"/>
              <w:szCs w:val="24"/>
            </w:rPr>
          </w:pPr>
        </w:p>
        <w:p w:rsidR="0049535E" w:rsidRPr="005E726D" w:rsidRDefault="0049535E" w:rsidP="00956461">
          <w:pPr>
            <w:spacing w:line="360" w:lineRule="auto"/>
            <w:jc w:val="center"/>
            <w:rPr>
              <w:rFonts w:ascii="Times New Roman" w:hAnsi="Times New Roman" w:cs="Times New Roman"/>
              <w:b/>
              <w:sz w:val="24"/>
              <w:szCs w:val="24"/>
            </w:rPr>
          </w:pPr>
          <w:r w:rsidRPr="005E726D">
            <w:rPr>
              <w:rFonts w:ascii="Times New Roman" w:hAnsi="Times New Roman" w:cs="Times New Roman"/>
              <w:b/>
              <w:sz w:val="24"/>
              <w:szCs w:val="24"/>
            </w:rPr>
            <w:t>TUGAS AKHIR</w:t>
          </w:r>
        </w:p>
        <w:p w:rsidR="0049535E" w:rsidRPr="005E726D" w:rsidRDefault="0049535E" w:rsidP="00956461">
          <w:pPr>
            <w:spacing w:line="360" w:lineRule="auto"/>
            <w:jc w:val="center"/>
            <w:rPr>
              <w:rFonts w:ascii="Times New Roman" w:eastAsia="Times New Roman" w:hAnsi="Times New Roman" w:cs="Times New Roman"/>
              <w:b/>
              <w:sz w:val="24"/>
              <w:szCs w:val="24"/>
            </w:rPr>
          </w:pPr>
        </w:p>
        <w:p w:rsidR="0049535E" w:rsidRPr="005E726D" w:rsidRDefault="0049535E" w:rsidP="00956461">
          <w:pPr>
            <w:spacing w:line="360" w:lineRule="auto"/>
            <w:jc w:val="center"/>
            <w:rPr>
              <w:rFonts w:ascii="Times New Roman" w:eastAsia="Times New Roman" w:hAnsi="Times New Roman" w:cs="Times New Roman"/>
              <w:sz w:val="24"/>
              <w:szCs w:val="24"/>
            </w:rPr>
          </w:pPr>
          <w:r w:rsidRPr="005E726D">
            <w:rPr>
              <w:rFonts w:ascii="Times New Roman" w:eastAsia="Times New Roman" w:hAnsi="Times New Roman" w:cs="Times New Roman"/>
              <w:sz w:val="24"/>
              <w:szCs w:val="24"/>
            </w:rPr>
            <w:t>Oleh:</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Dicky Christian</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141110248)</w:t>
          </w:r>
        </w:p>
        <w:p w:rsidR="0049535E" w:rsidRPr="005E726D" w:rsidRDefault="0049535E" w:rsidP="00956461">
          <w:pPr>
            <w:spacing w:line="360" w:lineRule="auto"/>
            <w:jc w:val="center"/>
            <w:rPr>
              <w:rFonts w:ascii="Times New Roman" w:eastAsia="Times New Roman" w:hAnsi="Times New Roman" w:cs="Times New Roman"/>
              <w:b/>
              <w:sz w:val="28"/>
              <w:szCs w:val="24"/>
            </w:rPr>
          </w:pPr>
          <w:r w:rsidRPr="005E726D">
            <w:rPr>
              <w:rFonts w:ascii="Times New Roman" w:eastAsia="Times New Roman" w:hAnsi="Times New Roman" w:cs="Times New Roman"/>
              <w:b/>
              <w:sz w:val="28"/>
              <w:szCs w:val="24"/>
            </w:rPr>
            <w:t>Kelvin Jingga</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00EA43DA" w:rsidRPr="005E726D">
            <w:rPr>
              <w:rFonts w:ascii="Times New Roman" w:eastAsia="Times New Roman" w:hAnsi="Times New Roman" w:cs="Times New Roman"/>
              <w:sz w:val="24"/>
              <w:szCs w:val="24"/>
            </w:rPr>
            <w:t>141112681)</w:t>
          </w:r>
        </w:p>
        <w:p w:rsidR="0049535E" w:rsidRPr="005E726D" w:rsidRDefault="0049535E" w:rsidP="00956461">
          <w:pPr>
            <w:spacing w:line="360" w:lineRule="auto"/>
            <w:jc w:val="center"/>
            <w:rPr>
              <w:rFonts w:ascii="Times New Roman" w:eastAsia="Times New Roman" w:hAnsi="Times New Roman" w:cs="Times New Roman"/>
              <w:sz w:val="24"/>
              <w:szCs w:val="24"/>
              <w:lang w:val="id-ID"/>
            </w:rPr>
          </w:pPr>
          <w:r w:rsidRPr="005E726D">
            <w:rPr>
              <w:rFonts w:ascii="Times New Roman" w:eastAsia="Times New Roman" w:hAnsi="Times New Roman" w:cs="Times New Roman"/>
              <w:b/>
              <w:sz w:val="28"/>
              <w:szCs w:val="24"/>
            </w:rPr>
            <w:t>William Karno</w:t>
          </w:r>
          <w:r w:rsidR="00EA43DA" w:rsidRPr="005E726D">
            <w:rPr>
              <w:rFonts w:ascii="Times New Roman" w:eastAsia="Times New Roman" w:hAnsi="Times New Roman" w:cs="Times New Roman"/>
              <w:b/>
              <w:sz w:val="28"/>
              <w:szCs w:val="24"/>
              <w:lang w:val="id-ID"/>
            </w:rPr>
            <w:t xml:space="preserve"> (</w:t>
          </w:r>
          <w:r w:rsidRPr="005E726D">
            <w:rPr>
              <w:rFonts w:ascii="Times New Roman" w:eastAsia="Times New Roman" w:hAnsi="Times New Roman" w:cs="Times New Roman"/>
              <w:sz w:val="24"/>
              <w:szCs w:val="24"/>
            </w:rPr>
            <w:t>NIM.</w:t>
          </w:r>
          <w:r w:rsidRPr="005E726D">
            <w:rPr>
              <w:rFonts w:ascii="Times New Roman" w:eastAsia="Times New Roman" w:hAnsi="Times New Roman" w:cs="Times New Roman"/>
              <w:b/>
              <w:sz w:val="24"/>
              <w:szCs w:val="24"/>
            </w:rPr>
            <w:t xml:space="preserve"> </w:t>
          </w:r>
          <w:r w:rsidRPr="005E726D">
            <w:rPr>
              <w:rFonts w:ascii="Times New Roman" w:eastAsia="Times New Roman" w:hAnsi="Times New Roman" w:cs="Times New Roman"/>
              <w:sz w:val="24"/>
              <w:szCs w:val="24"/>
            </w:rPr>
            <w:t>141112052</w:t>
          </w:r>
          <w:r w:rsidR="00EA43DA" w:rsidRPr="005E726D">
            <w:rPr>
              <w:rFonts w:ascii="Times New Roman" w:eastAsia="Times New Roman" w:hAnsi="Times New Roman" w:cs="Times New Roman"/>
              <w:sz w:val="24"/>
              <w:szCs w:val="24"/>
              <w:lang w:val="id-ID"/>
            </w:rPr>
            <w:t>)</w:t>
          </w:r>
        </w:p>
        <w:p w:rsidR="00EA43DA" w:rsidRPr="005E726D" w:rsidRDefault="00EA43DA" w:rsidP="005C735C">
          <w:pPr>
            <w:spacing w:line="360" w:lineRule="auto"/>
            <w:jc w:val="both"/>
            <w:rPr>
              <w:rFonts w:ascii="Times New Roman" w:eastAsia="Times New Roman" w:hAnsi="Times New Roman" w:cs="Times New Roman"/>
              <w:b/>
              <w:sz w:val="28"/>
              <w:szCs w:val="24"/>
              <w:lang w:val="id-ID"/>
            </w:rPr>
          </w:pPr>
        </w:p>
        <w:p w:rsidR="0049535E" w:rsidRPr="005E726D" w:rsidRDefault="0049535E" w:rsidP="005C735C">
          <w:pPr>
            <w:spacing w:line="360" w:lineRule="auto"/>
            <w:jc w:val="both"/>
            <w:rPr>
              <w:rFonts w:ascii="Times New Roman" w:hAnsi="Times New Roman" w:cs="Times New Roman"/>
              <w:sz w:val="24"/>
              <w:szCs w:val="24"/>
            </w:rPr>
          </w:pPr>
        </w:p>
        <w:p w:rsidR="0049535E" w:rsidRPr="005E726D" w:rsidRDefault="0049535E" w:rsidP="005C735C">
          <w:pPr>
            <w:spacing w:line="360" w:lineRule="auto"/>
            <w:jc w:val="both"/>
            <w:rPr>
              <w:rFonts w:ascii="Times New Roman" w:hAnsi="Times New Roman" w:cs="Times New Roman"/>
              <w:sz w:val="24"/>
              <w:szCs w:val="24"/>
            </w:rPr>
          </w:pPr>
          <w:r w:rsidRPr="005E726D">
            <w:rPr>
              <w:rFonts w:ascii="Times New Roman" w:hAnsi="Times New Roman" w:cs="Times New Roman"/>
              <w:noProof/>
              <w:sz w:val="24"/>
              <w:szCs w:val="24"/>
              <w:lang w:val="id-ID" w:eastAsia="id-ID"/>
            </w:rPr>
            <w:drawing>
              <wp:anchor distT="0" distB="0" distL="114300" distR="114300" simplePos="0" relativeHeight="251641344" behindDoc="1" locked="0" layoutInCell="1" allowOverlap="1">
                <wp:simplePos x="0" y="0"/>
                <wp:positionH relativeFrom="margin">
                  <wp:posOffset>1695707</wp:posOffset>
                </wp:positionH>
                <wp:positionV relativeFrom="paragraph">
                  <wp:posOffset>4581</wp:posOffset>
                </wp:positionV>
                <wp:extent cx="1800751" cy="1079116"/>
                <wp:effectExtent l="0" t="0" r="0" b="0"/>
                <wp:wrapNone/>
                <wp:docPr id="7" name="Picture 7" descr="S_4199176980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41991769809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8871" cy="1083982"/>
                        </a:xfrm>
                        <a:prstGeom prst="rect">
                          <a:avLst/>
                        </a:prstGeom>
                        <a:noFill/>
                      </pic:spPr>
                    </pic:pic>
                  </a:graphicData>
                </a:graphic>
                <wp14:sizeRelH relativeFrom="margin">
                  <wp14:pctWidth>0</wp14:pctWidth>
                </wp14:sizeRelH>
                <wp14:sizeRelV relativeFrom="margin">
                  <wp14:pctHeight>0</wp14:pctHeight>
                </wp14:sizeRelV>
              </wp:anchor>
            </w:drawing>
          </w:r>
        </w:p>
        <w:p w:rsidR="00EA7DD9" w:rsidRDefault="00507674">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0" o:spid="_x0000_s1026" type="#_x0000_t202" style="position:absolute;margin-left:-8.05pt;margin-top:123.75pt;width:429.75pt;height:83.35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" filled="f" stroked="f" strokeweight=".5pt">
                <v:textbox style="mso-next-textbox:#Text Box 10">
                  <w:txbxContent>
                    <w:p w:rsidR="00507674" w:rsidRPr="00CA29C2" w:rsidRDefault="00507674" w:rsidP="0049535E">
                      <w:pPr>
                        <w:jc w:val="center"/>
                        <w:rPr>
                          <w:rFonts w:ascii="Times New Roman" w:hAnsi="Times New Roman" w:cs="Times New Roman"/>
                          <w:b/>
                          <w:sz w:val="24"/>
                          <w:szCs w:val="24"/>
                        </w:rPr>
                      </w:pPr>
                      <w:r w:rsidRPr="00EA43DA">
                        <w:rPr>
                          <w:rFonts w:ascii="Times New Roman" w:hAnsi="Times New Roman" w:cs="Times New Roman"/>
                          <w:b/>
                          <w:sz w:val="28"/>
                          <w:szCs w:val="24"/>
                        </w:rPr>
                        <w:t>PROGRAM STUDI TEKNIK INFORMATIKA</w:t>
                      </w:r>
                      <w:r w:rsidRPr="00CA29C2">
                        <w:rPr>
                          <w:rFonts w:ascii="Times New Roman" w:hAnsi="Times New Roman" w:cs="Times New Roman"/>
                          <w:b/>
                          <w:sz w:val="24"/>
                          <w:szCs w:val="24"/>
                        </w:rPr>
                        <w:br/>
                        <w:t>SEKOLAH TINGGI MANAJEMEN INFORMATIKA D</w:t>
                      </w:r>
                      <w:r>
                        <w:rPr>
                          <w:rFonts w:ascii="Times New Roman" w:hAnsi="Times New Roman" w:cs="Times New Roman"/>
                          <w:b/>
                          <w:sz w:val="24"/>
                          <w:szCs w:val="24"/>
                        </w:rPr>
                        <w:t>AN KOMPUTER</w:t>
                      </w:r>
                      <w:r>
                        <w:rPr>
                          <w:rFonts w:ascii="Times New Roman" w:hAnsi="Times New Roman" w:cs="Times New Roman"/>
                          <w:b/>
                          <w:sz w:val="24"/>
                          <w:szCs w:val="24"/>
                        </w:rPr>
                        <w:br/>
                        <w:t>MIKROSKIL</w:t>
                      </w:r>
                      <w:r>
                        <w:rPr>
                          <w:rFonts w:ascii="Times New Roman" w:hAnsi="Times New Roman" w:cs="Times New Roman"/>
                          <w:b/>
                          <w:sz w:val="24"/>
                          <w:szCs w:val="24"/>
                        </w:rPr>
                        <w:br/>
                        <w:t>MEDAN</w:t>
                      </w:r>
                      <w:r>
                        <w:rPr>
                          <w:rFonts w:ascii="Times New Roman" w:hAnsi="Times New Roman" w:cs="Times New Roman"/>
                          <w:b/>
                          <w:sz w:val="24"/>
                          <w:szCs w:val="24"/>
                        </w:rPr>
                        <w:br/>
                        <w:t>2018</w:t>
                      </w:r>
                    </w:p>
                    <w:p w:rsidR="00507674" w:rsidRPr="00CA29C2" w:rsidRDefault="00507674" w:rsidP="0049535E">
                      <w:pPr>
                        <w:jc w:val="center"/>
                        <w:rPr>
                          <w:rFonts w:ascii="Times New Roman" w:hAnsi="Times New Roman" w:cs="Times New Roman"/>
                          <w:b/>
                          <w:sz w:val="24"/>
                          <w:szCs w:val="24"/>
                        </w:rPr>
                      </w:pPr>
                    </w:p>
                  </w:txbxContent>
                </v:textbox>
                <w10:wrap anchorx="margin"/>
              </v:shape>
            </w:pict>
          </w:r>
          <w:r w:rsidR="0049535E" w:rsidRPr="005E726D">
            <w:rPr>
              <w:rFonts w:ascii="Times New Roman" w:hAnsi="Times New Roman" w:cs="Times New Roman"/>
              <w:sz w:val="24"/>
              <w:szCs w:val="24"/>
            </w:rPr>
            <w:br w:type="page"/>
          </w:r>
        </w:p>
        <w:p w:rsidR="00EA7DD9" w:rsidRPr="00EA7DD9" w:rsidRDefault="00EA7DD9" w:rsidP="00EA7DD9">
          <w:pPr>
            <w:rPr>
              <w:rFonts w:ascii="Times New Roman" w:hAnsi="Times New Roman" w:cs="Times New Roman"/>
              <w:sz w:val="24"/>
              <w:szCs w:val="24"/>
            </w:rPr>
          </w:pPr>
        </w:p>
        <w:bookmarkStart w:id="0" w:name="_Toc513110515" w:displacedByCustomXml="next"/>
        <w:sdt>
          <w:sdtPr>
            <w:rPr>
              <w:rFonts w:asciiTheme="minorHAnsi" w:hAnsiTheme="minorHAnsi" w:cstheme="minorBidi"/>
              <w:b w:val="0"/>
              <w:sz w:val="22"/>
              <w:szCs w:val="22"/>
            </w:rPr>
            <w:id w:val="905110141"/>
            <w:docPartObj>
              <w:docPartGallery w:val="Table of Contents"/>
              <w:docPartUnique/>
            </w:docPartObj>
          </w:sdtPr>
          <w:sdtEndPr>
            <w:rPr>
              <w:bCs/>
              <w:noProof/>
            </w:rPr>
          </w:sdtEndPr>
          <w:sdtContent>
            <w:p w:rsidR="0020433B" w:rsidRPr="0020433B" w:rsidRDefault="0020433B" w:rsidP="0020433B">
              <w:pPr>
                <w:pStyle w:val="Heading1"/>
                <w:spacing w:line="360" w:lineRule="auto"/>
                <w:rPr>
                  <w:sz w:val="28"/>
                  <w:szCs w:val="28"/>
                </w:rPr>
              </w:pPr>
              <w:r w:rsidRPr="0020433B">
                <w:rPr>
                  <w:sz w:val="28"/>
                  <w:szCs w:val="28"/>
                </w:rPr>
                <w:t>DAFTAR ISI</w:t>
              </w:r>
              <w:bookmarkEnd w:id="0"/>
            </w:p>
            <w:p w:rsidR="0094084D" w:rsidRDefault="002D62C7">
              <w:pPr>
                <w:pStyle w:val="TOC1"/>
                <w:tabs>
                  <w:tab w:val="right" w:leader="dot" w:pos="8261"/>
                </w:tabs>
                <w:rPr>
                  <w:rFonts w:eastAsiaTheme="minorEastAsia"/>
                  <w:b w:val="0"/>
                  <w:bCs w:val="0"/>
                  <w:caps w:val="0"/>
                  <w:noProof/>
                  <w:sz w:val="22"/>
                  <w:szCs w:val="22"/>
                  <w:lang w:val="id-ID" w:eastAsia="id-ID"/>
                </w:rPr>
              </w:pPr>
              <w:r>
                <w:rPr>
                  <w:rFonts w:ascii="Times New Roman" w:hAnsi="Times New Roman"/>
                  <w:i/>
                  <w:iCs/>
                  <w:caps w:val="0"/>
                  <w:sz w:val="24"/>
                  <w:szCs w:val="24"/>
                </w:rPr>
                <w:fldChar w:fldCharType="begin"/>
              </w:r>
              <w:r>
                <w:rPr>
                  <w:rFonts w:ascii="Times New Roman" w:hAnsi="Times New Roman"/>
                  <w:i/>
                  <w:iCs/>
                  <w:caps w:val="0"/>
                  <w:sz w:val="24"/>
                  <w:szCs w:val="24"/>
                </w:rPr>
                <w:instrText xml:space="preserve"> TOC \o "1-3" \h \z \u </w:instrText>
              </w:r>
              <w:r>
                <w:rPr>
                  <w:rFonts w:ascii="Times New Roman" w:hAnsi="Times New Roman"/>
                  <w:i/>
                  <w:iCs/>
                  <w:caps w:val="0"/>
                  <w:sz w:val="24"/>
                  <w:szCs w:val="24"/>
                </w:rPr>
                <w:fldChar w:fldCharType="separate"/>
              </w:r>
              <w:hyperlink w:anchor="_Toc513110515" w:history="1">
                <w:r w:rsidR="0094084D" w:rsidRPr="009E7AC8">
                  <w:rPr>
                    <w:rStyle w:val="Hyperlink"/>
                    <w:noProof/>
                  </w:rPr>
                  <w:t>DAFTAR ISI</w:t>
                </w:r>
                <w:r w:rsidR="0094084D">
                  <w:rPr>
                    <w:noProof/>
                    <w:webHidden/>
                  </w:rPr>
                  <w:tab/>
                </w:r>
                <w:r w:rsidR="0094084D">
                  <w:rPr>
                    <w:noProof/>
                    <w:webHidden/>
                  </w:rPr>
                  <w:fldChar w:fldCharType="begin"/>
                </w:r>
                <w:r w:rsidR="0094084D">
                  <w:rPr>
                    <w:noProof/>
                    <w:webHidden/>
                  </w:rPr>
                  <w:instrText xml:space="preserve"> PAGEREF _Toc513110515 \h </w:instrText>
                </w:r>
                <w:r w:rsidR="0094084D">
                  <w:rPr>
                    <w:noProof/>
                    <w:webHidden/>
                  </w:rPr>
                </w:r>
                <w:r w:rsidR="0094084D">
                  <w:rPr>
                    <w:noProof/>
                    <w:webHidden/>
                  </w:rPr>
                  <w:fldChar w:fldCharType="separate"/>
                </w:r>
                <w:r w:rsidR="0094084D">
                  <w:rPr>
                    <w:noProof/>
                    <w:webHidden/>
                  </w:rPr>
                  <w:t>i</w:t>
                </w:r>
                <w:r w:rsidR="0094084D">
                  <w:rPr>
                    <w:noProof/>
                    <w:webHidden/>
                  </w:rPr>
                  <w:fldChar w:fldCharType="end"/>
                </w:r>
              </w:hyperlink>
            </w:p>
            <w:p w:rsidR="0094084D" w:rsidRDefault="0094084D">
              <w:pPr>
                <w:pStyle w:val="TOC1"/>
                <w:tabs>
                  <w:tab w:val="right" w:leader="dot" w:pos="8261"/>
                </w:tabs>
                <w:rPr>
                  <w:rFonts w:eastAsiaTheme="minorEastAsia"/>
                  <w:b w:val="0"/>
                  <w:bCs w:val="0"/>
                  <w:caps w:val="0"/>
                  <w:noProof/>
                  <w:sz w:val="22"/>
                  <w:szCs w:val="22"/>
                  <w:lang w:val="id-ID" w:eastAsia="id-ID"/>
                </w:rPr>
              </w:pPr>
              <w:hyperlink w:anchor="_Toc513110516" w:history="1">
                <w:r w:rsidRPr="009E7AC8">
                  <w:rPr>
                    <w:rStyle w:val="Hyperlink"/>
                    <w:noProof/>
                    <w:lang w:val="id-ID"/>
                  </w:rPr>
                  <w:t>BAB I PENDAHULUAN</w:t>
                </w:r>
                <w:r>
                  <w:rPr>
                    <w:noProof/>
                    <w:webHidden/>
                  </w:rPr>
                  <w:tab/>
                </w:r>
                <w:r>
                  <w:rPr>
                    <w:noProof/>
                    <w:webHidden/>
                  </w:rPr>
                  <w:fldChar w:fldCharType="begin"/>
                </w:r>
                <w:r>
                  <w:rPr>
                    <w:noProof/>
                    <w:webHidden/>
                  </w:rPr>
                  <w:instrText xml:space="preserve"> PAGEREF _Toc513110516 \h </w:instrText>
                </w:r>
                <w:r>
                  <w:rPr>
                    <w:noProof/>
                    <w:webHidden/>
                  </w:rPr>
                </w:r>
                <w:r>
                  <w:rPr>
                    <w:noProof/>
                    <w:webHidden/>
                  </w:rPr>
                  <w:fldChar w:fldCharType="separate"/>
                </w:r>
                <w:r>
                  <w:rPr>
                    <w:noProof/>
                    <w:webHidden/>
                  </w:rPr>
                  <w:t>1</w:t>
                </w:r>
                <w:r>
                  <w:rPr>
                    <w:noProof/>
                    <w:webHidden/>
                  </w:rPr>
                  <w:fldChar w:fldCharType="end"/>
                </w:r>
              </w:hyperlink>
            </w:p>
            <w:p w:rsidR="0094084D" w:rsidRDefault="0094084D">
              <w:pPr>
                <w:pStyle w:val="TOC2"/>
                <w:tabs>
                  <w:tab w:val="left" w:pos="880"/>
                  <w:tab w:val="right" w:leader="dot" w:pos="8261"/>
                </w:tabs>
                <w:rPr>
                  <w:rFonts w:eastAsiaTheme="minorEastAsia"/>
                  <w:smallCaps w:val="0"/>
                  <w:noProof/>
                  <w:sz w:val="22"/>
                  <w:szCs w:val="22"/>
                  <w:lang w:val="id-ID" w:eastAsia="id-ID"/>
                </w:rPr>
              </w:pPr>
              <w:hyperlink w:anchor="_Toc513110517" w:history="1">
                <w:r w:rsidRPr="009E7AC8">
                  <w:rPr>
                    <w:rStyle w:val="Hyperlink"/>
                    <w:rFonts w:cs="Times New Roman"/>
                    <w:noProof/>
                    <w:lang w:val="id-ID"/>
                  </w:rPr>
                  <w:t>1.1</w:t>
                </w:r>
                <w:r>
                  <w:rPr>
                    <w:rFonts w:eastAsiaTheme="minorEastAsia"/>
                    <w:smallCaps w:val="0"/>
                    <w:noProof/>
                    <w:sz w:val="22"/>
                    <w:szCs w:val="22"/>
                    <w:lang w:val="id-ID" w:eastAsia="id-ID"/>
                  </w:rPr>
                  <w:tab/>
                </w:r>
                <w:r w:rsidRPr="009E7AC8">
                  <w:rPr>
                    <w:rStyle w:val="Hyperlink"/>
                    <w:rFonts w:cs="Times New Roman"/>
                    <w:noProof/>
                    <w:lang w:val="id-ID"/>
                  </w:rPr>
                  <w:t>Latar Belakang</w:t>
                </w:r>
                <w:r>
                  <w:rPr>
                    <w:noProof/>
                    <w:webHidden/>
                  </w:rPr>
                  <w:tab/>
                </w:r>
                <w:r>
                  <w:rPr>
                    <w:noProof/>
                    <w:webHidden/>
                  </w:rPr>
                  <w:fldChar w:fldCharType="begin"/>
                </w:r>
                <w:r>
                  <w:rPr>
                    <w:noProof/>
                    <w:webHidden/>
                  </w:rPr>
                  <w:instrText xml:space="preserve"> PAGEREF _Toc513110517 \h </w:instrText>
                </w:r>
                <w:r>
                  <w:rPr>
                    <w:noProof/>
                    <w:webHidden/>
                  </w:rPr>
                </w:r>
                <w:r>
                  <w:rPr>
                    <w:noProof/>
                    <w:webHidden/>
                  </w:rPr>
                  <w:fldChar w:fldCharType="separate"/>
                </w:r>
                <w:r>
                  <w:rPr>
                    <w:noProof/>
                    <w:webHidden/>
                  </w:rPr>
                  <w:t>1</w:t>
                </w:r>
                <w:r>
                  <w:rPr>
                    <w:noProof/>
                    <w:webHidden/>
                  </w:rPr>
                  <w:fldChar w:fldCharType="end"/>
                </w:r>
              </w:hyperlink>
            </w:p>
            <w:p w:rsidR="0094084D" w:rsidRDefault="0094084D">
              <w:pPr>
                <w:pStyle w:val="TOC2"/>
                <w:tabs>
                  <w:tab w:val="left" w:pos="880"/>
                  <w:tab w:val="right" w:leader="dot" w:pos="8261"/>
                </w:tabs>
                <w:rPr>
                  <w:rFonts w:eastAsiaTheme="minorEastAsia"/>
                  <w:smallCaps w:val="0"/>
                  <w:noProof/>
                  <w:sz w:val="22"/>
                  <w:szCs w:val="22"/>
                  <w:lang w:val="id-ID" w:eastAsia="id-ID"/>
                </w:rPr>
              </w:pPr>
              <w:hyperlink w:anchor="_Toc513110518" w:history="1">
                <w:r w:rsidRPr="009E7AC8">
                  <w:rPr>
                    <w:rStyle w:val="Hyperlink"/>
                    <w:rFonts w:cs="Times New Roman"/>
                    <w:noProof/>
                    <w:lang w:val="id-ID"/>
                  </w:rPr>
                  <w:t xml:space="preserve">1.2 </w:t>
                </w:r>
                <w:r>
                  <w:rPr>
                    <w:rFonts w:eastAsiaTheme="minorEastAsia"/>
                    <w:smallCaps w:val="0"/>
                    <w:noProof/>
                    <w:sz w:val="22"/>
                    <w:szCs w:val="22"/>
                    <w:lang w:val="id-ID" w:eastAsia="id-ID"/>
                  </w:rPr>
                  <w:tab/>
                </w:r>
                <w:r w:rsidRPr="009E7AC8">
                  <w:rPr>
                    <w:rStyle w:val="Hyperlink"/>
                    <w:rFonts w:cs="Times New Roman"/>
                    <w:noProof/>
                    <w:lang w:val="id-ID"/>
                  </w:rPr>
                  <w:t>R</w:t>
                </w:r>
                <w:r w:rsidRPr="009E7AC8">
                  <w:rPr>
                    <w:rStyle w:val="Hyperlink"/>
                    <w:rFonts w:cs="Times New Roman"/>
                    <w:noProof/>
                  </w:rPr>
                  <w:t>umusan Masalah</w:t>
                </w:r>
                <w:r>
                  <w:rPr>
                    <w:noProof/>
                    <w:webHidden/>
                  </w:rPr>
                  <w:tab/>
                </w:r>
                <w:r>
                  <w:rPr>
                    <w:noProof/>
                    <w:webHidden/>
                  </w:rPr>
                  <w:fldChar w:fldCharType="begin"/>
                </w:r>
                <w:r>
                  <w:rPr>
                    <w:noProof/>
                    <w:webHidden/>
                  </w:rPr>
                  <w:instrText xml:space="preserve"> PAGEREF _Toc513110518 \h </w:instrText>
                </w:r>
                <w:r>
                  <w:rPr>
                    <w:noProof/>
                    <w:webHidden/>
                  </w:rPr>
                </w:r>
                <w:r>
                  <w:rPr>
                    <w:noProof/>
                    <w:webHidden/>
                  </w:rPr>
                  <w:fldChar w:fldCharType="separate"/>
                </w:r>
                <w:r>
                  <w:rPr>
                    <w:noProof/>
                    <w:webHidden/>
                  </w:rPr>
                  <w:t>2</w:t>
                </w:r>
                <w:r>
                  <w:rPr>
                    <w:noProof/>
                    <w:webHidden/>
                  </w:rPr>
                  <w:fldChar w:fldCharType="end"/>
                </w:r>
              </w:hyperlink>
            </w:p>
            <w:p w:rsidR="0094084D" w:rsidRDefault="0094084D">
              <w:pPr>
                <w:pStyle w:val="TOC2"/>
                <w:tabs>
                  <w:tab w:val="left" w:pos="880"/>
                  <w:tab w:val="right" w:leader="dot" w:pos="8261"/>
                </w:tabs>
                <w:rPr>
                  <w:rFonts w:eastAsiaTheme="minorEastAsia"/>
                  <w:smallCaps w:val="0"/>
                  <w:noProof/>
                  <w:sz w:val="22"/>
                  <w:szCs w:val="22"/>
                  <w:lang w:val="id-ID" w:eastAsia="id-ID"/>
                </w:rPr>
              </w:pPr>
              <w:hyperlink w:anchor="_Toc513110519" w:history="1">
                <w:r w:rsidRPr="009E7AC8">
                  <w:rPr>
                    <w:rStyle w:val="Hyperlink"/>
                    <w:rFonts w:cs="Times New Roman"/>
                    <w:noProof/>
                    <w:lang w:val="id-ID"/>
                  </w:rPr>
                  <w:t>1.3</w:t>
                </w:r>
                <w:r>
                  <w:rPr>
                    <w:rFonts w:eastAsiaTheme="minorEastAsia"/>
                    <w:smallCaps w:val="0"/>
                    <w:noProof/>
                    <w:sz w:val="22"/>
                    <w:szCs w:val="22"/>
                    <w:lang w:val="id-ID" w:eastAsia="id-ID"/>
                  </w:rPr>
                  <w:tab/>
                </w:r>
                <w:r w:rsidRPr="009E7AC8">
                  <w:rPr>
                    <w:rStyle w:val="Hyperlink"/>
                    <w:rFonts w:cs="Times New Roman"/>
                    <w:noProof/>
                  </w:rPr>
                  <w:t>Tujuan</w:t>
                </w:r>
                <w:r>
                  <w:rPr>
                    <w:noProof/>
                    <w:webHidden/>
                  </w:rPr>
                  <w:tab/>
                </w:r>
                <w:r>
                  <w:rPr>
                    <w:noProof/>
                    <w:webHidden/>
                  </w:rPr>
                  <w:fldChar w:fldCharType="begin"/>
                </w:r>
                <w:r>
                  <w:rPr>
                    <w:noProof/>
                    <w:webHidden/>
                  </w:rPr>
                  <w:instrText xml:space="preserve"> PAGEREF _Toc513110519 \h </w:instrText>
                </w:r>
                <w:r>
                  <w:rPr>
                    <w:noProof/>
                    <w:webHidden/>
                  </w:rPr>
                </w:r>
                <w:r>
                  <w:rPr>
                    <w:noProof/>
                    <w:webHidden/>
                  </w:rPr>
                  <w:fldChar w:fldCharType="separate"/>
                </w:r>
                <w:r>
                  <w:rPr>
                    <w:noProof/>
                    <w:webHidden/>
                  </w:rPr>
                  <w:t>2</w:t>
                </w:r>
                <w:r>
                  <w:rPr>
                    <w:noProof/>
                    <w:webHidden/>
                  </w:rPr>
                  <w:fldChar w:fldCharType="end"/>
                </w:r>
              </w:hyperlink>
            </w:p>
            <w:p w:rsidR="0094084D" w:rsidRDefault="0094084D">
              <w:pPr>
                <w:pStyle w:val="TOC2"/>
                <w:tabs>
                  <w:tab w:val="left" w:pos="880"/>
                  <w:tab w:val="right" w:leader="dot" w:pos="8261"/>
                </w:tabs>
                <w:rPr>
                  <w:rFonts w:eastAsiaTheme="minorEastAsia"/>
                  <w:smallCaps w:val="0"/>
                  <w:noProof/>
                  <w:sz w:val="22"/>
                  <w:szCs w:val="22"/>
                  <w:lang w:val="id-ID" w:eastAsia="id-ID"/>
                </w:rPr>
              </w:pPr>
              <w:hyperlink w:anchor="_Toc513110520" w:history="1">
                <w:r w:rsidRPr="009E7AC8">
                  <w:rPr>
                    <w:rStyle w:val="Hyperlink"/>
                    <w:rFonts w:cs="Times New Roman"/>
                    <w:noProof/>
                    <w:lang w:val="id-ID"/>
                  </w:rPr>
                  <w:t xml:space="preserve">1.4 </w:t>
                </w:r>
                <w:r>
                  <w:rPr>
                    <w:rFonts w:eastAsiaTheme="minorEastAsia"/>
                    <w:smallCaps w:val="0"/>
                    <w:noProof/>
                    <w:sz w:val="22"/>
                    <w:szCs w:val="22"/>
                    <w:lang w:val="id-ID" w:eastAsia="id-ID"/>
                  </w:rPr>
                  <w:tab/>
                </w:r>
                <w:r w:rsidRPr="009E7AC8">
                  <w:rPr>
                    <w:rStyle w:val="Hyperlink"/>
                    <w:rFonts w:cs="Times New Roman"/>
                    <w:noProof/>
                    <w:lang w:val="id-ID"/>
                  </w:rPr>
                  <w:t>Manfaat</w:t>
                </w:r>
                <w:r>
                  <w:rPr>
                    <w:noProof/>
                    <w:webHidden/>
                  </w:rPr>
                  <w:tab/>
                </w:r>
                <w:r>
                  <w:rPr>
                    <w:noProof/>
                    <w:webHidden/>
                  </w:rPr>
                  <w:fldChar w:fldCharType="begin"/>
                </w:r>
                <w:r>
                  <w:rPr>
                    <w:noProof/>
                    <w:webHidden/>
                  </w:rPr>
                  <w:instrText xml:space="preserve"> PAGEREF _Toc513110520 \h </w:instrText>
                </w:r>
                <w:r>
                  <w:rPr>
                    <w:noProof/>
                    <w:webHidden/>
                  </w:rPr>
                </w:r>
                <w:r>
                  <w:rPr>
                    <w:noProof/>
                    <w:webHidden/>
                  </w:rPr>
                  <w:fldChar w:fldCharType="separate"/>
                </w:r>
                <w:r>
                  <w:rPr>
                    <w:noProof/>
                    <w:webHidden/>
                  </w:rPr>
                  <w:t>3</w:t>
                </w:r>
                <w:r>
                  <w:rPr>
                    <w:noProof/>
                    <w:webHidden/>
                  </w:rPr>
                  <w:fldChar w:fldCharType="end"/>
                </w:r>
              </w:hyperlink>
            </w:p>
            <w:p w:rsidR="0094084D" w:rsidRDefault="0094084D">
              <w:pPr>
                <w:pStyle w:val="TOC2"/>
                <w:tabs>
                  <w:tab w:val="left" w:pos="880"/>
                  <w:tab w:val="right" w:leader="dot" w:pos="8261"/>
                </w:tabs>
                <w:rPr>
                  <w:rFonts w:eastAsiaTheme="minorEastAsia"/>
                  <w:smallCaps w:val="0"/>
                  <w:noProof/>
                  <w:sz w:val="22"/>
                  <w:szCs w:val="22"/>
                  <w:lang w:val="id-ID" w:eastAsia="id-ID"/>
                </w:rPr>
              </w:pPr>
              <w:hyperlink w:anchor="_Toc513110521" w:history="1">
                <w:r w:rsidRPr="009E7AC8">
                  <w:rPr>
                    <w:rStyle w:val="Hyperlink"/>
                    <w:rFonts w:cs="Times New Roman"/>
                    <w:noProof/>
                    <w:lang w:val="id-ID"/>
                  </w:rPr>
                  <w:t>1.5</w:t>
                </w:r>
                <w:r>
                  <w:rPr>
                    <w:rFonts w:eastAsiaTheme="minorEastAsia"/>
                    <w:smallCaps w:val="0"/>
                    <w:noProof/>
                    <w:sz w:val="22"/>
                    <w:szCs w:val="22"/>
                    <w:lang w:val="id-ID" w:eastAsia="id-ID"/>
                  </w:rPr>
                  <w:tab/>
                </w:r>
                <w:r w:rsidRPr="009E7AC8">
                  <w:rPr>
                    <w:rStyle w:val="Hyperlink"/>
                    <w:rFonts w:cs="Times New Roman"/>
                    <w:noProof/>
                    <w:lang w:val="id-ID"/>
                  </w:rPr>
                  <w:t>Batasan Masalah</w:t>
                </w:r>
                <w:r>
                  <w:rPr>
                    <w:noProof/>
                    <w:webHidden/>
                  </w:rPr>
                  <w:tab/>
                </w:r>
                <w:r>
                  <w:rPr>
                    <w:noProof/>
                    <w:webHidden/>
                  </w:rPr>
                  <w:fldChar w:fldCharType="begin"/>
                </w:r>
                <w:r>
                  <w:rPr>
                    <w:noProof/>
                    <w:webHidden/>
                  </w:rPr>
                  <w:instrText xml:space="preserve"> PAGEREF _Toc513110521 \h </w:instrText>
                </w:r>
                <w:r>
                  <w:rPr>
                    <w:noProof/>
                    <w:webHidden/>
                  </w:rPr>
                </w:r>
                <w:r>
                  <w:rPr>
                    <w:noProof/>
                    <w:webHidden/>
                  </w:rPr>
                  <w:fldChar w:fldCharType="separate"/>
                </w:r>
                <w:r>
                  <w:rPr>
                    <w:noProof/>
                    <w:webHidden/>
                  </w:rPr>
                  <w:t>3</w:t>
                </w:r>
                <w:r>
                  <w:rPr>
                    <w:noProof/>
                    <w:webHidden/>
                  </w:rPr>
                  <w:fldChar w:fldCharType="end"/>
                </w:r>
              </w:hyperlink>
            </w:p>
            <w:p w:rsidR="0094084D" w:rsidRDefault="0094084D">
              <w:pPr>
                <w:pStyle w:val="TOC2"/>
                <w:tabs>
                  <w:tab w:val="left" w:pos="880"/>
                  <w:tab w:val="right" w:leader="dot" w:pos="8261"/>
                </w:tabs>
                <w:rPr>
                  <w:rFonts w:eastAsiaTheme="minorEastAsia"/>
                  <w:smallCaps w:val="0"/>
                  <w:noProof/>
                  <w:sz w:val="22"/>
                  <w:szCs w:val="22"/>
                  <w:lang w:val="id-ID" w:eastAsia="id-ID"/>
                </w:rPr>
              </w:pPr>
              <w:hyperlink w:anchor="_Toc513110522" w:history="1">
                <w:r w:rsidRPr="009E7AC8">
                  <w:rPr>
                    <w:rStyle w:val="Hyperlink"/>
                    <w:rFonts w:cs="Times New Roman"/>
                    <w:noProof/>
                    <w:lang w:val="id-ID"/>
                  </w:rPr>
                  <w:t>1.6</w:t>
                </w:r>
                <w:r>
                  <w:rPr>
                    <w:rFonts w:eastAsiaTheme="minorEastAsia"/>
                    <w:smallCaps w:val="0"/>
                    <w:noProof/>
                    <w:sz w:val="22"/>
                    <w:szCs w:val="22"/>
                    <w:lang w:val="id-ID" w:eastAsia="id-ID"/>
                  </w:rPr>
                  <w:tab/>
                </w:r>
                <w:r w:rsidRPr="009E7AC8">
                  <w:rPr>
                    <w:rStyle w:val="Hyperlink"/>
                    <w:rFonts w:cs="Times New Roman"/>
                    <w:noProof/>
                    <w:lang w:val="id-ID"/>
                  </w:rPr>
                  <w:t>Metodologi Penelitian</w:t>
                </w:r>
                <w:r>
                  <w:rPr>
                    <w:noProof/>
                    <w:webHidden/>
                  </w:rPr>
                  <w:tab/>
                </w:r>
                <w:r>
                  <w:rPr>
                    <w:noProof/>
                    <w:webHidden/>
                  </w:rPr>
                  <w:fldChar w:fldCharType="begin"/>
                </w:r>
                <w:r>
                  <w:rPr>
                    <w:noProof/>
                    <w:webHidden/>
                  </w:rPr>
                  <w:instrText xml:space="preserve"> PAGEREF _Toc513110522 \h </w:instrText>
                </w:r>
                <w:r>
                  <w:rPr>
                    <w:noProof/>
                    <w:webHidden/>
                  </w:rPr>
                </w:r>
                <w:r>
                  <w:rPr>
                    <w:noProof/>
                    <w:webHidden/>
                  </w:rPr>
                  <w:fldChar w:fldCharType="separate"/>
                </w:r>
                <w:r>
                  <w:rPr>
                    <w:noProof/>
                    <w:webHidden/>
                  </w:rPr>
                  <w:t>4</w:t>
                </w:r>
                <w:r>
                  <w:rPr>
                    <w:noProof/>
                    <w:webHidden/>
                  </w:rPr>
                  <w:fldChar w:fldCharType="end"/>
                </w:r>
              </w:hyperlink>
            </w:p>
            <w:p w:rsidR="0094084D" w:rsidRDefault="0094084D">
              <w:pPr>
                <w:pStyle w:val="TOC1"/>
                <w:tabs>
                  <w:tab w:val="right" w:leader="dot" w:pos="8261"/>
                </w:tabs>
                <w:rPr>
                  <w:rFonts w:eastAsiaTheme="minorEastAsia"/>
                  <w:b w:val="0"/>
                  <w:bCs w:val="0"/>
                  <w:caps w:val="0"/>
                  <w:noProof/>
                  <w:sz w:val="22"/>
                  <w:szCs w:val="22"/>
                  <w:lang w:val="id-ID" w:eastAsia="id-ID"/>
                </w:rPr>
              </w:pPr>
              <w:hyperlink w:anchor="_Toc513110523" w:history="1">
                <w:r w:rsidRPr="009E7AC8">
                  <w:rPr>
                    <w:rStyle w:val="Hyperlink"/>
                    <w:noProof/>
                    <w:lang w:val="id-ID"/>
                  </w:rPr>
                  <w:t>BAB II TINJAUAN PUSTAKA</w:t>
                </w:r>
                <w:r>
                  <w:rPr>
                    <w:noProof/>
                    <w:webHidden/>
                  </w:rPr>
                  <w:tab/>
                </w:r>
                <w:r>
                  <w:rPr>
                    <w:noProof/>
                    <w:webHidden/>
                  </w:rPr>
                  <w:fldChar w:fldCharType="begin"/>
                </w:r>
                <w:r>
                  <w:rPr>
                    <w:noProof/>
                    <w:webHidden/>
                  </w:rPr>
                  <w:instrText xml:space="preserve"> PAGEREF _Toc513110523 \h </w:instrText>
                </w:r>
                <w:r>
                  <w:rPr>
                    <w:noProof/>
                    <w:webHidden/>
                  </w:rPr>
                </w:r>
                <w:r>
                  <w:rPr>
                    <w:noProof/>
                    <w:webHidden/>
                  </w:rPr>
                  <w:fldChar w:fldCharType="separate"/>
                </w:r>
                <w:r>
                  <w:rPr>
                    <w:noProof/>
                    <w:webHidden/>
                  </w:rPr>
                  <w:t>5</w:t>
                </w:r>
                <w:r>
                  <w:rPr>
                    <w:noProof/>
                    <w:webHidden/>
                  </w:rPr>
                  <w:fldChar w:fldCharType="end"/>
                </w:r>
              </w:hyperlink>
            </w:p>
            <w:p w:rsidR="0094084D" w:rsidRDefault="0094084D">
              <w:pPr>
                <w:pStyle w:val="TOC2"/>
                <w:tabs>
                  <w:tab w:val="left" w:pos="880"/>
                  <w:tab w:val="right" w:leader="dot" w:pos="8261"/>
                </w:tabs>
                <w:rPr>
                  <w:rFonts w:eastAsiaTheme="minorEastAsia"/>
                  <w:smallCaps w:val="0"/>
                  <w:noProof/>
                  <w:sz w:val="22"/>
                  <w:szCs w:val="22"/>
                  <w:lang w:val="id-ID" w:eastAsia="id-ID"/>
                </w:rPr>
              </w:pPr>
              <w:hyperlink w:anchor="_Toc513110524" w:history="1">
                <w:r w:rsidRPr="009E7AC8">
                  <w:rPr>
                    <w:rStyle w:val="Hyperlink"/>
                    <w:noProof/>
                    <w:lang w:val="id-ID"/>
                  </w:rPr>
                  <w:t xml:space="preserve">2.1 </w:t>
                </w:r>
                <w:r>
                  <w:rPr>
                    <w:rFonts w:eastAsiaTheme="minorEastAsia"/>
                    <w:smallCaps w:val="0"/>
                    <w:noProof/>
                    <w:sz w:val="22"/>
                    <w:szCs w:val="22"/>
                    <w:lang w:val="id-ID" w:eastAsia="id-ID"/>
                  </w:rPr>
                  <w:tab/>
                </w:r>
                <w:r w:rsidRPr="009E7AC8">
                  <w:rPr>
                    <w:rStyle w:val="Hyperlink"/>
                    <w:noProof/>
                  </w:rPr>
                  <w:t>Citra</w:t>
                </w:r>
                <w:r>
                  <w:rPr>
                    <w:noProof/>
                    <w:webHidden/>
                  </w:rPr>
                  <w:tab/>
                </w:r>
                <w:r>
                  <w:rPr>
                    <w:noProof/>
                    <w:webHidden/>
                  </w:rPr>
                  <w:fldChar w:fldCharType="begin"/>
                </w:r>
                <w:r>
                  <w:rPr>
                    <w:noProof/>
                    <w:webHidden/>
                  </w:rPr>
                  <w:instrText xml:space="preserve"> PAGEREF _Toc513110524 \h </w:instrText>
                </w:r>
                <w:r>
                  <w:rPr>
                    <w:noProof/>
                    <w:webHidden/>
                  </w:rPr>
                </w:r>
                <w:r>
                  <w:rPr>
                    <w:noProof/>
                    <w:webHidden/>
                  </w:rPr>
                  <w:fldChar w:fldCharType="separate"/>
                </w:r>
                <w:r>
                  <w:rPr>
                    <w:noProof/>
                    <w:webHidden/>
                  </w:rPr>
                  <w:t>5</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25" w:history="1">
                <w:r w:rsidRPr="009E7AC8">
                  <w:rPr>
                    <w:rStyle w:val="Hyperlink"/>
                    <w:noProof/>
                    <w:lang w:val="id-ID"/>
                  </w:rPr>
                  <w:t xml:space="preserve">2.1.1 </w:t>
                </w:r>
                <w:r>
                  <w:rPr>
                    <w:rFonts w:eastAsiaTheme="minorEastAsia"/>
                    <w:i w:val="0"/>
                    <w:iCs w:val="0"/>
                    <w:noProof/>
                    <w:sz w:val="22"/>
                    <w:szCs w:val="22"/>
                    <w:lang w:val="id-ID" w:eastAsia="id-ID"/>
                  </w:rPr>
                  <w:tab/>
                </w:r>
                <w:r w:rsidRPr="009E7AC8">
                  <w:rPr>
                    <w:rStyle w:val="Hyperlink"/>
                    <w:noProof/>
                  </w:rPr>
                  <w:t>Citra Analog</w:t>
                </w:r>
                <w:r>
                  <w:rPr>
                    <w:noProof/>
                    <w:webHidden/>
                  </w:rPr>
                  <w:tab/>
                </w:r>
                <w:r>
                  <w:rPr>
                    <w:noProof/>
                    <w:webHidden/>
                  </w:rPr>
                  <w:fldChar w:fldCharType="begin"/>
                </w:r>
                <w:r>
                  <w:rPr>
                    <w:noProof/>
                    <w:webHidden/>
                  </w:rPr>
                  <w:instrText xml:space="preserve"> PAGEREF _Toc513110525 \h </w:instrText>
                </w:r>
                <w:r>
                  <w:rPr>
                    <w:noProof/>
                    <w:webHidden/>
                  </w:rPr>
                </w:r>
                <w:r>
                  <w:rPr>
                    <w:noProof/>
                    <w:webHidden/>
                  </w:rPr>
                  <w:fldChar w:fldCharType="separate"/>
                </w:r>
                <w:r>
                  <w:rPr>
                    <w:noProof/>
                    <w:webHidden/>
                  </w:rPr>
                  <w:t>5</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26" w:history="1">
                <w:r w:rsidRPr="009E7AC8">
                  <w:rPr>
                    <w:rStyle w:val="Hyperlink"/>
                    <w:noProof/>
                    <w:lang w:val="id-ID"/>
                  </w:rPr>
                  <w:t xml:space="preserve">2.1.2 </w:t>
                </w:r>
                <w:r>
                  <w:rPr>
                    <w:rFonts w:eastAsiaTheme="minorEastAsia"/>
                    <w:i w:val="0"/>
                    <w:iCs w:val="0"/>
                    <w:noProof/>
                    <w:sz w:val="22"/>
                    <w:szCs w:val="22"/>
                    <w:lang w:val="id-ID" w:eastAsia="id-ID"/>
                  </w:rPr>
                  <w:tab/>
                </w:r>
                <w:r w:rsidRPr="009E7AC8">
                  <w:rPr>
                    <w:rStyle w:val="Hyperlink"/>
                    <w:noProof/>
                  </w:rPr>
                  <w:t>Citra Digital</w:t>
                </w:r>
                <w:r>
                  <w:rPr>
                    <w:noProof/>
                    <w:webHidden/>
                  </w:rPr>
                  <w:tab/>
                </w:r>
                <w:r>
                  <w:rPr>
                    <w:noProof/>
                    <w:webHidden/>
                  </w:rPr>
                  <w:fldChar w:fldCharType="begin"/>
                </w:r>
                <w:r>
                  <w:rPr>
                    <w:noProof/>
                    <w:webHidden/>
                  </w:rPr>
                  <w:instrText xml:space="preserve"> PAGEREF _Toc513110526 \h </w:instrText>
                </w:r>
                <w:r>
                  <w:rPr>
                    <w:noProof/>
                    <w:webHidden/>
                  </w:rPr>
                </w:r>
                <w:r>
                  <w:rPr>
                    <w:noProof/>
                    <w:webHidden/>
                  </w:rPr>
                  <w:fldChar w:fldCharType="separate"/>
                </w:r>
                <w:r>
                  <w:rPr>
                    <w:noProof/>
                    <w:webHidden/>
                  </w:rPr>
                  <w:t>6</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27" w:history="1">
                <w:r w:rsidRPr="009E7AC8">
                  <w:rPr>
                    <w:rStyle w:val="Hyperlink"/>
                    <w:noProof/>
                  </w:rPr>
                  <w:t>2.1.3</w:t>
                </w:r>
                <w:r w:rsidRPr="009E7AC8">
                  <w:rPr>
                    <w:rStyle w:val="Hyperlink"/>
                    <w:noProof/>
                    <w:lang w:val="id-ID"/>
                  </w:rPr>
                  <w:t xml:space="preserve"> </w:t>
                </w:r>
                <w:r>
                  <w:rPr>
                    <w:rFonts w:eastAsiaTheme="minorEastAsia"/>
                    <w:i w:val="0"/>
                    <w:iCs w:val="0"/>
                    <w:noProof/>
                    <w:sz w:val="22"/>
                    <w:szCs w:val="22"/>
                    <w:lang w:val="id-ID" w:eastAsia="id-ID"/>
                  </w:rPr>
                  <w:tab/>
                </w:r>
                <w:r w:rsidRPr="009E7AC8">
                  <w:rPr>
                    <w:rStyle w:val="Hyperlink"/>
                    <w:noProof/>
                  </w:rPr>
                  <w:t>Digitalisasi Citra</w:t>
                </w:r>
                <w:r>
                  <w:rPr>
                    <w:noProof/>
                    <w:webHidden/>
                  </w:rPr>
                  <w:tab/>
                </w:r>
                <w:r>
                  <w:rPr>
                    <w:noProof/>
                    <w:webHidden/>
                  </w:rPr>
                  <w:fldChar w:fldCharType="begin"/>
                </w:r>
                <w:r>
                  <w:rPr>
                    <w:noProof/>
                    <w:webHidden/>
                  </w:rPr>
                  <w:instrText xml:space="preserve"> PAGEREF _Toc513110527 \h </w:instrText>
                </w:r>
                <w:r>
                  <w:rPr>
                    <w:noProof/>
                    <w:webHidden/>
                  </w:rPr>
                </w:r>
                <w:r>
                  <w:rPr>
                    <w:noProof/>
                    <w:webHidden/>
                  </w:rPr>
                  <w:fldChar w:fldCharType="separate"/>
                </w:r>
                <w:r>
                  <w:rPr>
                    <w:noProof/>
                    <w:webHidden/>
                  </w:rPr>
                  <w:t>6</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28" w:history="1">
                <w:r w:rsidRPr="009E7AC8">
                  <w:rPr>
                    <w:rStyle w:val="Hyperlink"/>
                    <w:noProof/>
                    <w:lang w:val="id-ID"/>
                  </w:rPr>
                  <w:t xml:space="preserve">2.1.4 </w:t>
                </w:r>
                <w:r>
                  <w:rPr>
                    <w:rFonts w:eastAsiaTheme="minorEastAsia"/>
                    <w:i w:val="0"/>
                    <w:iCs w:val="0"/>
                    <w:noProof/>
                    <w:sz w:val="22"/>
                    <w:szCs w:val="22"/>
                    <w:lang w:val="id-ID" w:eastAsia="id-ID"/>
                  </w:rPr>
                  <w:tab/>
                </w:r>
                <w:r w:rsidRPr="009E7AC8">
                  <w:rPr>
                    <w:rStyle w:val="Hyperlink"/>
                    <w:noProof/>
                  </w:rPr>
                  <w:t>Elemen-Elemen Citra Digital</w:t>
                </w:r>
                <w:r>
                  <w:rPr>
                    <w:noProof/>
                    <w:webHidden/>
                  </w:rPr>
                  <w:tab/>
                </w:r>
                <w:r>
                  <w:rPr>
                    <w:noProof/>
                    <w:webHidden/>
                  </w:rPr>
                  <w:fldChar w:fldCharType="begin"/>
                </w:r>
                <w:r>
                  <w:rPr>
                    <w:noProof/>
                    <w:webHidden/>
                  </w:rPr>
                  <w:instrText xml:space="preserve"> PAGEREF _Toc513110528 \h </w:instrText>
                </w:r>
                <w:r>
                  <w:rPr>
                    <w:noProof/>
                    <w:webHidden/>
                  </w:rPr>
                </w:r>
                <w:r>
                  <w:rPr>
                    <w:noProof/>
                    <w:webHidden/>
                  </w:rPr>
                  <w:fldChar w:fldCharType="separate"/>
                </w:r>
                <w:r>
                  <w:rPr>
                    <w:noProof/>
                    <w:webHidden/>
                  </w:rPr>
                  <w:t>9</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29" w:history="1">
                <w:r w:rsidRPr="009E7AC8">
                  <w:rPr>
                    <w:rStyle w:val="Hyperlink"/>
                    <w:noProof/>
                  </w:rPr>
                  <w:t xml:space="preserve">2.1.5 </w:t>
                </w:r>
                <w:r>
                  <w:rPr>
                    <w:rFonts w:eastAsiaTheme="minorEastAsia"/>
                    <w:i w:val="0"/>
                    <w:iCs w:val="0"/>
                    <w:noProof/>
                    <w:sz w:val="22"/>
                    <w:szCs w:val="22"/>
                    <w:lang w:val="id-ID" w:eastAsia="id-ID"/>
                  </w:rPr>
                  <w:tab/>
                </w:r>
                <w:r w:rsidRPr="009E7AC8">
                  <w:rPr>
                    <w:rStyle w:val="Hyperlink"/>
                    <w:noProof/>
                  </w:rPr>
                  <w:t>Format File Citra</w:t>
                </w:r>
                <w:r>
                  <w:rPr>
                    <w:noProof/>
                    <w:webHidden/>
                  </w:rPr>
                  <w:tab/>
                </w:r>
                <w:r>
                  <w:rPr>
                    <w:noProof/>
                    <w:webHidden/>
                  </w:rPr>
                  <w:fldChar w:fldCharType="begin"/>
                </w:r>
                <w:r>
                  <w:rPr>
                    <w:noProof/>
                    <w:webHidden/>
                  </w:rPr>
                  <w:instrText xml:space="preserve"> PAGEREF _Toc513110529 \h </w:instrText>
                </w:r>
                <w:r>
                  <w:rPr>
                    <w:noProof/>
                    <w:webHidden/>
                  </w:rPr>
                </w:r>
                <w:r>
                  <w:rPr>
                    <w:noProof/>
                    <w:webHidden/>
                  </w:rPr>
                  <w:fldChar w:fldCharType="separate"/>
                </w:r>
                <w:r>
                  <w:rPr>
                    <w:noProof/>
                    <w:webHidden/>
                  </w:rPr>
                  <w:t>11</w:t>
                </w:r>
                <w:r>
                  <w:rPr>
                    <w:noProof/>
                    <w:webHidden/>
                  </w:rPr>
                  <w:fldChar w:fldCharType="end"/>
                </w:r>
              </w:hyperlink>
            </w:p>
            <w:p w:rsidR="0094084D" w:rsidRDefault="0094084D">
              <w:pPr>
                <w:pStyle w:val="TOC2"/>
                <w:tabs>
                  <w:tab w:val="left" w:pos="880"/>
                  <w:tab w:val="right" w:leader="dot" w:pos="8261"/>
                </w:tabs>
                <w:rPr>
                  <w:rFonts w:eastAsiaTheme="minorEastAsia"/>
                  <w:smallCaps w:val="0"/>
                  <w:noProof/>
                  <w:sz w:val="22"/>
                  <w:szCs w:val="22"/>
                  <w:lang w:val="id-ID" w:eastAsia="id-ID"/>
                </w:rPr>
              </w:pPr>
              <w:hyperlink w:anchor="_Toc513110530" w:history="1">
                <w:r w:rsidRPr="009E7AC8">
                  <w:rPr>
                    <w:rStyle w:val="Hyperlink"/>
                    <w:noProof/>
                    <w:lang w:val="id-ID"/>
                  </w:rPr>
                  <w:t>2.3</w:t>
                </w:r>
                <w:r>
                  <w:rPr>
                    <w:rFonts w:eastAsiaTheme="minorEastAsia"/>
                    <w:smallCaps w:val="0"/>
                    <w:noProof/>
                    <w:sz w:val="22"/>
                    <w:szCs w:val="22"/>
                    <w:lang w:val="id-ID" w:eastAsia="id-ID"/>
                  </w:rPr>
                  <w:tab/>
                </w:r>
                <w:r w:rsidRPr="009E7AC8">
                  <w:rPr>
                    <w:rStyle w:val="Hyperlink"/>
                    <w:noProof/>
                  </w:rPr>
                  <w:t>Video</w:t>
                </w:r>
                <w:r>
                  <w:rPr>
                    <w:noProof/>
                    <w:webHidden/>
                  </w:rPr>
                  <w:tab/>
                </w:r>
                <w:r>
                  <w:rPr>
                    <w:noProof/>
                    <w:webHidden/>
                  </w:rPr>
                  <w:fldChar w:fldCharType="begin"/>
                </w:r>
                <w:r>
                  <w:rPr>
                    <w:noProof/>
                    <w:webHidden/>
                  </w:rPr>
                  <w:instrText xml:space="preserve"> PAGEREF _Toc513110530 \h </w:instrText>
                </w:r>
                <w:r>
                  <w:rPr>
                    <w:noProof/>
                    <w:webHidden/>
                  </w:rPr>
                </w:r>
                <w:r>
                  <w:rPr>
                    <w:noProof/>
                    <w:webHidden/>
                  </w:rPr>
                  <w:fldChar w:fldCharType="separate"/>
                </w:r>
                <w:r>
                  <w:rPr>
                    <w:noProof/>
                    <w:webHidden/>
                  </w:rPr>
                  <w:t>12</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31" w:history="1">
                <w:r w:rsidRPr="009E7AC8">
                  <w:rPr>
                    <w:rStyle w:val="Hyperlink"/>
                    <w:noProof/>
                    <w:lang w:val="id-ID"/>
                  </w:rPr>
                  <w:t xml:space="preserve">2.3.1 </w:t>
                </w:r>
                <w:r>
                  <w:rPr>
                    <w:rFonts w:eastAsiaTheme="minorEastAsia"/>
                    <w:i w:val="0"/>
                    <w:iCs w:val="0"/>
                    <w:noProof/>
                    <w:sz w:val="22"/>
                    <w:szCs w:val="22"/>
                    <w:lang w:val="id-ID" w:eastAsia="id-ID"/>
                  </w:rPr>
                  <w:tab/>
                </w:r>
                <w:r w:rsidRPr="009E7AC8">
                  <w:rPr>
                    <w:rStyle w:val="Hyperlink"/>
                    <w:noProof/>
                  </w:rPr>
                  <w:t>Video analog</w:t>
                </w:r>
                <w:r>
                  <w:rPr>
                    <w:noProof/>
                    <w:webHidden/>
                  </w:rPr>
                  <w:tab/>
                </w:r>
                <w:r>
                  <w:rPr>
                    <w:noProof/>
                    <w:webHidden/>
                  </w:rPr>
                  <w:fldChar w:fldCharType="begin"/>
                </w:r>
                <w:r>
                  <w:rPr>
                    <w:noProof/>
                    <w:webHidden/>
                  </w:rPr>
                  <w:instrText xml:space="preserve"> PAGEREF _Toc513110531 \h </w:instrText>
                </w:r>
                <w:r>
                  <w:rPr>
                    <w:noProof/>
                    <w:webHidden/>
                  </w:rPr>
                </w:r>
                <w:r>
                  <w:rPr>
                    <w:noProof/>
                    <w:webHidden/>
                  </w:rPr>
                  <w:fldChar w:fldCharType="separate"/>
                </w:r>
                <w:r>
                  <w:rPr>
                    <w:noProof/>
                    <w:webHidden/>
                  </w:rPr>
                  <w:t>12</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32" w:history="1">
                <w:r w:rsidRPr="009E7AC8">
                  <w:rPr>
                    <w:rStyle w:val="Hyperlink"/>
                    <w:noProof/>
                    <w:lang w:val="id-ID"/>
                  </w:rPr>
                  <w:t xml:space="preserve">2.3.2 </w:t>
                </w:r>
                <w:r>
                  <w:rPr>
                    <w:rFonts w:eastAsiaTheme="minorEastAsia"/>
                    <w:i w:val="0"/>
                    <w:iCs w:val="0"/>
                    <w:noProof/>
                    <w:sz w:val="22"/>
                    <w:szCs w:val="22"/>
                    <w:lang w:val="id-ID" w:eastAsia="id-ID"/>
                  </w:rPr>
                  <w:tab/>
                </w:r>
                <w:r w:rsidRPr="009E7AC8">
                  <w:rPr>
                    <w:rStyle w:val="Hyperlink"/>
                    <w:noProof/>
                  </w:rPr>
                  <w:t>Video Digital</w:t>
                </w:r>
                <w:r>
                  <w:rPr>
                    <w:noProof/>
                    <w:webHidden/>
                  </w:rPr>
                  <w:tab/>
                </w:r>
                <w:r>
                  <w:rPr>
                    <w:noProof/>
                    <w:webHidden/>
                  </w:rPr>
                  <w:fldChar w:fldCharType="begin"/>
                </w:r>
                <w:r>
                  <w:rPr>
                    <w:noProof/>
                    <w:webHidden/>
                  </w:rPr>
                  <w:instrText xml:space="preserve"> PAGEREF _Toc513110532 \h </w:instrText>
                </w:r>
                <w:r>
                  <w:rPr>
                    <w:noProof/>
                    <w:webHidden/>
                  </w:rPr>
                </w:r>
                <w:r>
                  <w:rPr>
                    <w:noProof/>
                    <w:webHidden/>
                  </w:rPr>
                  <w:fldChar w:fldCharType="separate"/>
                </w:r>
                <w:r>
                  <w:rPr>
                    <w:noProof/>
                    <w:webHidden/>
                  </w:rPr>
                  <w:t>13</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33" w:history="1">
                <w:r w:rsidRPr="009E7AC8">
                  <w:rPr>
                    <w:rStyle w:val="Hyperlink"/>
                    <w:noProof/>
                    <w:lang w:val="id-ID"/>
                  </w:rPr>
                  <w:t xml:space="preserve">2.3.3 </w:t>
                </w:r>
                <w:r>
                  <w:rPr>
                    <w:rFonts w:eastAsiaTheme="minorEastAsia"/>
                    <w:i w:val="0"/>
                    <w:iCs w:val="0"/>
                    <w:noProof/>
                    <w:sz w:val="22"/>
                    <w:szCs w:val="22"/>
                    <w:lang w:val="id-ID" w:eastAsia="id-ID"/>
                  </w:rPr>
                  <w:tab/>
                </w:r>
                <w:r w:rsidRPr="009E7AC8">
                  <w:rPr>
                    <w:rStyle w:val="Hyperlink"/>
                    <w:noProof/>
                  </w:rPr>
                  <w:t>Struktur Video Frame</w:t>
                </w:r>
                <w:r>
                  <w:rPr>
                    <w:noProof/>
                    <w:webHidden/>
                  </w:rPr>
                  <w:tab/>
                </w:r>
                <w:r>
                  <w:rPr>
                    <w:noProof/>
                    <w:webHidden/>
                  </w:rPr>
                  <w:fldChar w:fldCharType="begin"/>
                </w:r>
                <w:r>
                  <w:rPr>
                    <w:noProof/>
                    <w:webHidden/>
                  </w:rPr>
                  <w:instrText xml:space="preserve"> PAGEREF _Toc513110533 \h </w:instrText>
                </w:r>
                <w:r>
                  <w:rPr>
                    <w:noProof/>
                    <w:webHidden/>
                  </w:rPr>
                </w:r>
                <w:r>
                  <w:rPr>
                    <w:noProof/>
                    <w:webHidden/>
                  </w:rPr>
                  <w:fldChar w:fldCharType="separate"/>
                </w:r>
                <w:r>
                  <w:rPr>
                    <w:noProof/>
                    <w:webHidden/>
                  </w:rPr>
                  <w:t>13</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34" w:history="1">
                <w:r w:rsidRPr="009E7AC8">
                  <w:rPr>
                    <w:rStyle w:val="Hyperlink"/>
                    <w:noProof/>
                    <w:lang w:val="id-ID"/>
                  </w:rPr>
                  <w:t xml:space="preserve">2.3.4 </w:t>
                </w:r>
                <w:r>
                  <w:rPr>
                    <w:rFonts w:eastAsiaTheme="minorEastAsia"/>
                    <w:i w:val="0"/>
                    <w:iCs w:val="0"/>
                    <w:noProof/>
                    <w:sz w:val="22"/>
                    <w:szCs w:val="22"/>
                    <w:lang w:val="id-ID" w:eastAsia="id-ID"/>
                  </w:rPr>
                  <w:tab/>
                </w:r>
                <w:r w:rsidRPr="009E7AC8">
                  <w:rPr>
                    <w:rStyle w:val="Hyperlink"/>
                    <w:noProof/>
                  </w:rPr>
                  <w:t>Ukuran Video Digital</w:t>
                </w:r>
                <w:r>
                  <w:rPr>
                    <w:noProof/>
                    <w:webHidden/>
                  </w:rPr>
                  <w:tab/>
                </w:r>
                <w:r>
                  <w:rPr>
                    <w:noProof/>
                    <w:webHidden/>
                  </w:rPr>
                  <w:fldChar w:fldCharType="begin"/>
                </w:r>
                <w:r>
                  <w:rPr>
                    <w:noProof/>
                    <w:webHidden/>
                  </w:rPr>
                  <w:instrText xml:space="preserve"> PAGEREF _Toc513110534 \h </w:instrText>
                </w:r>
                <w:r>
                  <w:rPr>
                    <w:noProof/>
                    <w:webHidden/>
                  </w:rPr>
                </w:r>
                <w:r>
                  <w:rPr>
                    <w:noProof/>
                    <w:webHidden/>
                  </w:rPr>
                  <w:fldChar w:fldCharType="separate"/>
                </w:r>
                <w:r>
                  <w:rPr>
                    <w:noProof/>
                    <w:webHidden/>
                  </w:rPr>
                  <w:t>14</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35" w:history="1">
                <w:r w:rsidRPr="009E7AC8">
                  <w:rPr>
                    <w:rStyle w:val="Hyperlink"/>
                    <w:noProof/>
                    <w:lang w:val="id-ID"/>
                  </w:rPr>
                  <w:t xml:space="preserve">2.3.5 </w:t>
                </w:r>
                <w:r>
                  <w:rPr>
                    <w:rFonts w:eastAsiaTheme="minorEastAsia"/>
                    <w:i w:val="0"/>
                    <w:iCs w:val="0"/>
                    <w:noProof/>
                    <w:sz w:val="22"/>
                    <w:szCs w:val="22"/>
                    <w:lang w:val="id-ID" w:eastAsia="id-ID"/>
                  </w:rPr>
                  <w:tab/>
                </w:r>
                <w:r w:rsidRPr="009E7AC8">
                  <w:rPr>
                    <w:rStyle w:val="Hyperlink"/>
                    <w:noProof/>
                  </w:rPr>
                  <w:t>Laju Frame (Frame rate)</w:t>
                </w:r>
                <w:r>
                  <w:rPr>
                    <w:noProof/>
                    <w:webHidden/>
                  </w:rPr>
                  <w:tab/>
                </w:r>
                <w:r>
                  <w:rPr>
                    <w:noProof/>
                    <w:webHidden/>
                  </w:rPr>
                  <w:fldChar w:fldCharType="begin"/>
                </w:r>
                <w:r>
                  <w:rPr>
                    <w:noProof/>
                    <w:webHidden/>
                  </w:rPr>
                  <w:instrText xml:space="preserve"> PAGEREF _Toc513110535 \h </w:instrText>
                </w:r>
                <w:r>
                  <w:rPr>
                    <w:noProof/>
                    <w:webHidden/>
                  </w:rPr>
                </w:r>
                <w:r>
                  <w:rPr>
                    <w:noProof/>
                    <w:webHidden/>
                  </w:rPr>
                  <w:fldChar w:fldCharType="separate"/>
                </w:r>
                <w:r>
                  <w:rPr>
                    <w:noProof/>
                    <w:webHidden/>
                  </w:rPr>
                  <w:t>14</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36" w:history="1">
                <w:r w:rsidRPr="009E7AC8">
                  <w:rPr>
                    <w:rStyle w:val="Hyperlink"/>
                    <w:noProof/>
                    <w:lang w:val="id-ID"/>
                  </w:rPr>
                  <w:t xml:space="preserve">2.3.6 </w:t>
                </w:r>
                <w:r>
                  <w:rPr>
                    <w:rFonts w:eastAsiaTheme="minorEastAsia"/>
                    <w:i w:val="0"/>
                    <w:iCs w:val="0"/>
                    <w:noProof/>
                    <w:sz w:val="22"/>
                    <w:szCs w:val="22"/>
                    <w:lang w:val="id-ID" w:eastAsia="id-ID"/>
                  </w:rPr>
                  <w:tab/>
                </w:r>
                <w:r w:rsidRPr="009E7AC8">
                  <w:rPr>
                    <w:rStyle w:val="Hyperlink"/>
                    <w:noProof/>
                  </w:rPr>
                  <w:t>Aktivitas gerak pada video</w:t>
                </w:r>
                <w:r>
                  <w:rPr>
                    <w:noProof/>
                    <w:webHidden/>
                  </w:rPr>
                  <w:tab/>
                </w:r>
                <w:r>
                  <w:rPr>
                    <w:noProof/>
                    <w:webHidden/>
                  </w:rPr>
                  <w:fldChar w:fldCharType="begin"/>
                </w:r>
                <w:r>
                  <w:rPr>
                    <w:noProof/>
                    <w:webHidden/>
                  </w:rPr>
                  <w:instrText xml:space="preserve"> PAGEREF _Toc513110536 \h </w:instrText>
                </w:r>
                <w:r>
                  <w:rPr>
                    <w:noProof/>
                    <w:webHidden/>
                  </w:rPr>
                </w:r>
                <w:r>
                  <w:rPr>
                    <w:noProof/>
                    <w:webHidden/>
                  </w:rPr>
                  <w:fldChar w:fldCharType="separate"/>
                </w:r>
                <w:r>
                  <w:rPr>
                    <w:noProof/>
                    <w:webHidden/>
                  </w:rPr>
                  <w:t>15</w:t>
                </w:r>
                <w:r>
                  <w:rPr>
                    <w:noProof/>
                    <w:webHidden/>
                  </w:rPr>
                  <w:fldChar w:fldCharType="end"/>
                </w:r>
              </w:hyperlink>
            </w:p>
            <w:p w:rsidR="0094084D" w:rsidRDefault="0094084D">
              <w:pPr>
                <w:pStyle w:val="TOC2"/>
                <w:tabs>
                  <w:tab w:val="left" w:pos="880"/>
                  <w:tab w:val="right" w:leader="dot" w:pos="8261"/>
                </w:tabs>
                <w:rPr>
                  <w:rFonts w:eastAsiaTheme="minorEastAsia"/>
                  <w:smallCaps w:val="0"/>
                  <w:noProof/>
                  <w:sz w:val="22"/>
                  <w:szCs w:val="22"/>
                  <w:lang w:val="id-ID" w:eastAsia="id-ID"/>
                </w:rPr>
              </w:pPr>
              <w:hyperlink w:anchor="_Toc513110537" w:history="1">
                <w:r w:rsidRPr="009E7AC8">
                  <w:rPr>
                    <w:rStyle w:val="Hyperlink"/>
                    <w:noProof/>
                    <w:lang w:val="id-ID"/>
                  </w:rPr>
                  <w:t>2.4</w:t>
                </w:r>
                <w:r>
                  <w:rPr>
                    <w:rFonts w:eastAsiaTheme="minorEastAsia"/>
                    <w:smallCaps w:val="0"/>
                    <w:noProof/>
                    <w:sz w:val="22"/>
                    <w:szCs w:val="22"/>
                    <w:lang w:val="id-ID" w:eastAsia="id-ID"/>
                  </w:rPr>
                  <w:tab/>
                </w:r>
                <w:r w:rsidRPr="009E7AC8">
                  <w:rPr>
                    <w:rStyle w:val="Hyperlink"/>
                    <w:noProof/>
                  </w:rPr>
                  <w:t>Pengolahan citra digital</w:t>
                </w:r>
                <w:r>
                  <w:rPr>
                    <w:noProof/>
                    <w:webHidden/>
                  </w:rPr>
                  <w:tab/>
                </w:r>
                <w:r>
                  <w:rPr>
                    <w:noProof/>
                    <w:webHidden/>
                  </w:rPr>
                  <w:fldChar w:fldCharType="begin"/>
                </w:r>
                <w:r>
                  <w:rPr>
                    <w:noProof/>
                    <w:webHidden/>
                  </w:rPr>
                  <w:instrText xml:space="preserve"> PAGEREF _Toc513110537 \h </w:instrText>
                </w:r>
                <w:r>
                  <w:rPr>
                    <w:noProof/>
                    <w:webHidden/>
                  </w:rPr>
                </w:r>
                <w:r>
                  <w:rPr>
                    <w:noProof/>
                    <w:webHidden/>
                  </w:rPr>
                  <w:fldChar w:fldCharType="separate"/>
                </w:r>
                <w:r>
                  <w:rPr>
                    <w:noProof/>
                    <w:webHidden/>
                  </w:rPr>
                  <w:t>16</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40" w:history="1">
                <w:r w:rsidRPr="009E7AC8">
                  <w:rPr>
                    <w:rStyle w:val="Hyperlink"/>
                    <w:noProof/>
                    <w:lang w:val="id-ID"/>
                  </w:rPr>
                  <w:t xml:space="preserve">2.4.1 </w:t>
                </w:r>
                <w:r>
                  <w:rPr>
                    <w:rFonts w:eastAsiaTheme="minorEastAsia"/>
                    <w:i w:val="0"/>
                    <w:iCs w:val="0"/>
                    <w:noProof/>
                    <w:sz w:val="22"/>
                    <w:szCs w:val="22"/>
                    <w:lang w:val="id-ID" w:eastAsia="id-ID"/>
                  </w:rPr>
                  <w:tab/>
                </w:r>
                <w:r w:rsidRPr="009E7AC8">
                  <w:rPr>
                    <w:rStyle w:val="Hyperlink"/>
                    <w:noProof/>
                    <w:lang w:val="id-ID"/>
                  </w:rPr>
                  <w:t>Proses perubahan citra berwarna menjadi grayscale</w:t>
                </w:r>
                <w:r>
                  <w:rPr>
                    <w:noProof/>
                    <w:webHidden/>
                  </w:rPr>
                  <w:tab/>
                </w:r>
                <w:r>
                  <w:rPr>
                    <w:noProof/>
                    <w:webHidden/>
                  </w:rPr>
                  <w:fldChar w:fldCharType="begin"/>
                </w:r>
                <w:r>
                  <w:rPr>
                    <w:noProof/>
                    <w:webHidden/>
                  </w:rPr>
                  <w:instrText xml:space="preserve"> PAGEREF _Toc513110540 \h </w:instrText>
                </w:r>
                <w:r>
                  <w:rPr>
                    <w:noProof/>
                    <w:webHidden/>
                  </w:rPr>
                </w:r>
                <w:r>
                  <w:rPr>
                    <w:noProof/>
                    <w:webHidden/>
                  </w:rPr>
                  <w:fldChar w:fldCharType="separate"/>
                </w:r>
                <w:r>
                  <w:rPr>
                    <w:noProof/>
                    <w:webHidden/>
                  </w:rPr>
                  <w:t>16</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41" w:history="1">
                <w:r w:rsidRPr="009E7AC8">
                  <w:rPr>
                    <w:rStyle w:val="Hyperlink"/>
                    <w:noProof/>
                  </w:rPr>
                  <w:t xml:space="preserve">2.4.2 </w:t>
                </w:r>
                <w:r>
                  <w:rPr>
                    <w:rFonts w:eastAsiaTheme="minorEastAsia"/>
                    <w:i w:val="0"/>
                    <w:iCs w:val="0"/>
                    <w:noProof/>
                    <w:sz w:val="22"/>
                    <w:szCs w:val="22"/>
                    <w:lang w:val="id-ID" w:eastAsia="id-ID"/>
                  </w:rPr>
                  <w:tab/>
                </w:r>
                <w:r w:rsidRPr="009E7AC8">
                  <w:rPr>
                    <w:rStyle w:val="Hyperlink"/>
                    <w:noProof/>
                  </w:rPr>
                  <w:t>Perbaikan kualitas citra (Image Enhancement)</w:t>
                </w:r>
                <w:r>
                  <w:rPr>
                    <w:noProof/>
                    <w:webHidden/>
                  </w:rPr>
                  <w:tab/>
                </w:r>
                <w:r>
                  <w:rPr>
                    <w:noProof/>
                    <w:webHidden/>
                  </w:rPr>
                  <w:fldChar w:fldCharType="begin"/>
                </w:r>
                <w:r>
                  <w:rPr>
                    <w:noProof/>
                    <w:webHidden/>
                  </w:rPr>
                  <w:instrText xml:space="preserve"> PAGEREF _Toc513110541 \h </w:instrText>
                </w:r>
                <w:r>
                  <w:rPr>
                    <w:noProof/>
                    <w:webHidden/>
                  </w:rPr>
                </w:r>
                <w:r>
                  <w:rPr>
                    <w:noProof/>
                    <w:webHidden/>
                  </w:rPr>
                  <w:fldChar w:fldCharType="separate"/>
                </w:r>
                <w:r>
                  <w:rPr>
                    <w:noProof/>
                    <w:webHidden/>
                  </w:rPr>
                  <w:t>17</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42" w:history="1">
                <w:r w:rsidRPr="009E7AC8">
                  <w:rPr>
                    <w:rStyle w:val="Hyperlink"/>
                    <w:noProof/>
                  </w:rPr>
                  <w:t xml:space="preserve">2.4.3 </w:t>
                </w:r>
                <w:r>
                  <w:rPr>
                    <w:rFonts w:eastAsiaTheme="minorEastAsia"/>
                    <w:i w:val="0"/>
                    <w:iCs w:val="0"/>
                    <w:noProof/>
                    <w:sz w:val="22"/>
                    <w:szCs w:val="22"/>
                    <w:lang w:val="id-ID" w:eastAsia="id-ID"/>
                  </w:rPr>
                  <w:tab/>
                </w:r>
                <w:r w:rsidRPr="009E7AC8">
                  <w:rPr>
                    <w:rStyle w:val="Hyperlink"/>
                    <w:noProof/>
                  </w:rPr>
                  <w:t>Transformasi citra</w:t>
                </w:r>
                <w:r>
                  <w:rPr>
                    <w:noProof/>
                    <w:webHidden/>
                  </w:rPr>
                  <w:tab/>
                </w:r>
                <w:r>
                  <w:rPr>
                    <w:noProof/>
                    <w:webHidden/>
                  </w:rPr>
                  <w:fldChar w:fldCharType="begin"/>
                </w:r>
                <w:r>
                  <w:rPr>
                    <w:noProof/>
                    <w:webHidden/>
                  </w:rPr>
                  <w:instrText xml:space="preserve"> PAGEREF _Toc513110542 \h </w:instrText>
                </w:r>
                <w:r>
                  <w:rPr>
                    <w:noProof/>
                    <w:webHidden/>
                  </w:rPr>
                </w:r>
                <w:r>
                  <w:rPr>
                    <w:noProof/>
                    <w:webHidden/>
                  </w:rPr>
                  <w:fldChar w:fldCharType="separate"/>
                </w:r>
                <w:r>
                  <w:rPr>
                    <w:noProof/>
                    <w:webHidden/>
                  </w:rPr>
                  <w:t>19</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43" w:history="1">
                <w:r w:rsidRPr="009E7AC8">
                  <w:rPr>
                    <w:rStyle w:val="Hyperlink"/>
                    <w:noProof/>
                  </w:rPr>
                  <w:t xml:space="preserve">2.4.4 </w:t>
                </w:r>
                <w:r>
                  <w:rPr>
                    <w:rFonts w:eastAsiaTheme="minorEastAsia"/>
                    <w:i w:val="0"/>
                    <w:iCs w:val="0"/>
                    <w:noProof/>
                    <w:sz w:val="22"/>
                    <w:szCs w:val="22"/>
                    <w:lang w:val="id-ID" w:eastAsia="id-ID"/>
                  </w:rPr>
                  <w:tab/>
                </w:r>
                <w:r w:rsidRPr="009E7AC8">
                  <w:rPr>
                    <w:rStyle w:val="Hyperlink"/>
                    <w:noProof/>
                  </w:rPr>
                  <w:t>Segmentasi citra</w:t>
                </w:r>
                <w:r>
                  <w:rPr>
                    <w:noProof/>
                    <w:webHidden/>
                  </w:rPr>
                  <w:tab/>
                </w:r>
                <w:r>
                  <w:rPr>
                    <w:noProof/>
                    <w:webHidden/>
                  </w:rPr>
                  <w:fldChar w:fldCharType="begin"/>
                </w:r>
                <w:r>
                  <w:rPr>
                    <w:noProof/>
                    <w:webHidden/>
                  </w:rPr>
                  <w:instrText xml:space="preserve"> PAGEREF _Toc513110543 \h </w:instrText>
                </w:r>
                <w:r>
                  <w:rPr>
                    <w:noProof/>
                    <w:webHidden/>
                  </w:rPr>
                </w:r>
                <w:r>
                  <w:rPr>
                    <w:noProof/>
                    <w:webHidden/>
                  </w:rPr>
                  <w:fldChar w:fldCharType="separate"/>
                </w:r>
                <w:r>
                  <w:rPr>
                    <w:noProof/>
                    <w:webHidden/>
                  </w:rPr>
                  <w:t>21</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44" w:history="1">
                <w:r w:rsidRPr="009E7AC8">
                  <w:rPr>
                    <w:rStyle w:val="Hyperlink"/>
                    <w:noProof/>
                  </w:rPr>
                  <w:t xml:space="preserve">2.4.5 </w:t>
                </w:r>
                <w:r>
                  <w:rPr>
                    <w:rFonts w:eastAsiaTheme="minorEastAsia"/>
                    <w:i w:val="0"/>
                    <w:iCs w:val="0"/>
                    <w:noProof/>
                    <w:sz w:val="22"/>
                    <w:szCs w:val="22"/>
                    <w:lang w:val="id-ID" w:eastAsia="id-ID"/>
                  </w:rPr>
                  <w:tab/>
                </w:r>
                <w:r w:rsidRPr="009E7AC8">
                  <w:rPr>
                    <w:rStyle w:val="Hyperlink"/>
                    <w:noProof/>
                  </w:rPr>
                  <w:t>Klasifikasi citra</w:t>
                </w:r>
                <w:r>
                  <w:rPr>
                    <w:noProof/>
                    <w:webHidden/>
                  </w:rPr>
                  <w:tab/>
                </w:r>
                <w:r>
                  <w:rPr>
                    <w:noProof/>
                    <w:webHidden/>
                  </w:rPr>
                  <w:fldChar w:fldCharType="begin"/>
                </w:r>
                <w:r>
                  <w:rPr>
                    <w:noProof/>
                    <w:webHidden/>
                  </w:rPr>
                  <w:instrText xml:space="preserve"> PAGEREF _Toc513110544 \h </w:instrText>
                </w:r>
                <w:r>
                  <w:rPr>
                    <w:noProof/>
                    <w:webHidden/>
                  </w:rPr>
                </w:r>
                <w:r>
                  <w:rPr>
                    <w:noProof/>
                    <w:webHidden/>
                  </w:rPr>
                  <w:fldChar w:fldCharType="separate"/>
                </w:r>
                <w:r>
                  <w:rPr>
                    <w:noProof/>
                    <w:webHidden/>
                  </w:rPr>
                  <w:t>22</w:t>
                </w:r>
                <w:r>
                  <w:rPr>
                    <w:noProof/>
                    <w:webHidden/>
                  </w:rPr>
                  <w:fldChar w:fldCharType="end"/>
                </w:r>
              </w:hyperlink>
            </w:p>
            <w:p w:rsidR="0094084D" w:rsidRDefault="0094084D">
              <w:pPr>
                <w:pStyle w:val="TOC2"/>
                <w:tabs>
                  <w:tab w:val="left" w:pos="880"/>
                  <w:tab w:val="right" w:leader="dot" w:pos="8261"/>
                </w:tabs>
                <w:rPr>
                  <w:rFonts w:eastAsiaTheme="minorEastAsia"/>
                  <w:smallCaps w:val="0"/>
                  <w:noProof/>
                  <w:sz w:val="22"/>
                  <w:szCs w:val="22"/>
                  <w:lang w:val="id-ID" w:eastAsia="id-ID"/>
                </w:rPr>
              </w:pPr>
              <w:hyperlink w:anchor="_Toc513110545" w:history="1">
                <w:r w:rsidRPr="009E7AC8">
                  <w:rPr>
                    <w:rStyle w:val="Hyperlink"/>
                    <w:noProof/>
                    <w:lang w:val="id-ID"/>
                  </w:rPr>
                  <w:t xml:space="preserve">2.5 </w:t>
                </w:r>
                <w:r>
                  <w:rPr>
                    <w:rFonts w:eastAsiaTheme="minorEastAsia"/>
                    <w:smallCaps w:val="0"/>
                    <w:noProof/>
                    <w:sz w:val="22"/>
                    <w:szCs w:val="22"/>
                    <w:lang w:val="id-ID" w:eastAsia="id-ID"/>
                  </w:rPr>
                  <w:tab/>
                </w:r>
                <w:r w:rsidRPr="009E7AC8">
                  <w:rPr>
                    <w:rStyle w:val="Hyperlink"/>
                    <w:noProof/>
                  </w:rPr>
                  <w:t>Pengenalan Pola</w:t>
                </w:r>
                <w:r>
                  <w:rPr>
                    <w:noProof/>
                    <w:webHidden/>
                  </w:rPr>
                  <w:tab/>
                </w:r>
                <w:r>
                  <w:rPr>
                    <w:noProof/>
                    <w:webHidden/>
                  </w:rPr>
                  <w:fldChar w:fldCharType="begin"/>
                </w:r>
                <w:r>
                  <w:rPr>
                    <w:noProof/>
                    <w:webHidden/>
                  </w:rPr>
                  <w:instrText xml:space="preserve"> PAGEREF _Toc513110545 \h </w:instrText>
                </w:r>
                <w:r>
                  <w:rPr>
                    <w:noProof/>
                    <w:webHidden/>
                  </w:rPr>
                </w:r>
                <w:r>
                  <w:rPr>
                    <w:noProof/>
                    <w:webHidden/>
                  </w:rPr>
                  <w:fldChar w:fldCharType="separate"/>
                </w:r>
                <w:r>
                  <w:rPr>
                    <w:noProof/>
                    <w:webHidden/>
                  </w:rPr>
                  <w:t>23</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46" w:history="1">
                <w:r w:rsidRPr="009E7AC8">
                  <w:rPr>
                    <w:rStyle w:val="Hyperlink"/>
                    <w:noProof/>
                    <w:lang w:val="id-ID"/>
                  </w:rPr>
                  <w:t xml:space="preserve">2.5.1 </w:t>
                </w:r>
                <w:r>
                  <w:rPr>
                    <w:rFonts w:eastAsiaTheme="minorEastAsia"/>
                    <w:i w:val="0"/>
                    <w:iCs w:val="0"/>
                    <w:noProof/>
                    <w:sz w:val="22"/>
                    <w:szCs w:val="22"/>
                    <w:lang w:val="id-ID" w:eastAsia="id-ID"/>
                  </w:rPr>
                  <w:tab/>
                </w:r>
                <w:r w:rsidRPr="009E7AC8">
                  <w:rPr>
                    <w:rStyle w:val="Hyperlink"/>
                    <w:noProof/>
                  </w:rPr>
                  <w:t>Ekstraksi Fitur</w:t>
                </w:r>
                <w:r>
                  <w:rPr>
                    <w:noProof/>
                    <w:webHidden/>
                  </w:rPr>
                  <w:tab/>
                </w:r>
                <w:r>
                  <w:rPr>
                    <w:noProof/>
                    <w:webHidden/>
                  </w:rPr>
                  <w:fldChar w:fldCharType="begin"/>
                </w:r>
                <w:r>
                  <w:rPr>
                    <w:noProof/>
                    <w:webHidden/>
                  </w:rPr>
                  <w:instrText xml:space="preserve"> PAGEREF _Toc513110546 \h </w:instrText>
                </w:r>
                <w:r>
                  <w:rPr>
                    <w:noProof/>
                    <w:webHidden/>
                  </w:rPr>
                </w:r>
                <w:r>
                  <w:rPr>
                    <w:noProof/>
                    <w:webHidden/>
                  </w:rPr>
                  <w:fldChar w:fldCharType="separate"/>
                </w:r>
                <w:r>
                  <w:rPr>
                    <w:noProof/>
                    <w:webHidden/>
                  </w:rPr>
                  <w:t>28</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47" w:history="1">
                <w:r w:rsidRPr="009E7AC8">
                  <w:rPr>
                    <w:rStyle w:val="Hyperlink"/>
                    <w:noProof/>
                    <w:lang w:val="id-ID"/>
                  </w:rPr>
                  <w:t xml:space="preserve">2.5.2 </w:t>
                </w:r>
                <w:r>
                  <w:rPr>
                    <w:rFonts w:eastAsiaTheme="minorEastAsia"/>
                    <w:i w:val="0"/>
                    <w:iCs w:val="0"/>
                    <w:noProof/>
                    <w:sz w:val="22"/>
                    <w:szCs w:val="22"/>
                    <w:lang w:val="id-ID" w:eastAsia="id-ID"/>
                  </w:rPr>
                  <w:tab/>
                </w:r>
                <w:r w:rsidRPr="009E7AC8">
                  <w:rPr>
                    <w:rStyle w:val="Hyperlink"/>
                    <w:noProof/>
                  </w:rPr>
                  <w:t>Pengenalan Wajah (Face Recognition)</w:t>
                </w:r>
                <w:r>
                  <w:rPr>
                    <w:noProof/>
                    <w:webHidden/>
                  </w:rPr>
                  <w:tab/>
                </w:r>
                <w:r>
                  <w:rPr>
                    <w:noProof/>
                    <w:webHidden/>
                  </w:rPr>
                  <w:fldChar w:fldCharType="begin"/>
                </w:r>
                <w:r>
                  <w:rPr>
                    <w:noProof/>
                    <w:webHidden/>
                  </w:rPr>
                  <w:instrText xml:space="preserve"> PAGEREF _Toc513110547 \h </w:instrText>
                </w:r>
                <w:r>
                  <w:rPr>
                    <w:noProof/>
                    <w:webHidden/>
                  </w:rPr>
                </w:r>
                <w:r>
                  <w:rPr>
                    <w:noProof/>
                    <w:webHidden/>
                  </w:rPr>
                  <w:fldChar w:fldCharType="separate"/>
                </w:r>
                <w:r>
                  <w:rPr>
                    <w:noProof/>
                    <w:webHidden/>
                  </w:rPr>
                  <w:t>30</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48" w:history="1">
                <w:r w:rsidRPr="009E7AC8">
                  <w:rPr>
                    <w:rStyle w:val="Hyperlink"/>
                    <w:noProof/>
                    <w:lang w:val="id-ID"/>
                  </w:rPr>
                  <w:t xml:space="preserve">2.7.4 </w:t>
                </w:r>
                <w:r>
                  <w:rPr>
                    <w:rFonts w:eastAsiaTheme="minorEastAsia"/>
                    <w:i w:val="0"/>
                    <w:iCs w:val="0"/>
                    <w:noProof/>
                    <w:sz w:val="22"/>
                    <w:szCs w:val="22"/>
                    <w:lang w:val="id-ID" w:eastAsia="id-ID"/>
                  </w:rPr>
                  <w:tab/>
                </w:r>
                <w:r w:rsidRPr="009E7AC8">
                  <w:rPr>
                    <w:rStyle w:val="Hyperlink"/>
                    <w:noProof/>
                    <w:lang w:val="id-ID"/>
                  </w:rPr>
                  <w:t>Metode Viola Jones</w:t>
                </w:r>
                <w:r>
                  <w:rPr>
                    <w:noProof/>
                    <w:webHidden/>
                  </w:rPr>
                  <w:tab/>
                </w:r>
                <w:r>
                  <w:rPr>
                    <w:noProof/>
                    <w:webHidden/>
                  </w:rPr>
                  <w:fldChar w:fldCharType="begin"/>
                </w:r>
                <w:r>
                  <w:rPr>
                    <w:noProof/>
                    <w:webHidden/>
                  </w:rPr>
                  <w:instrText xml:space="preserve"> PAGEREF _Toc513110548 \h </w:instrText>
                </w:r>
                <w:r>
                  <w:rPr>
                    <w:noProof/>
                    <w:webHidden/>
                  </w:rPr>
                </w:r>
                <w:r>
                  <w:rPr>
                    <w:noProof/>
                    <w:webHidden/>
                  </w:rPr>
                  <w:fldChar w:fldCharType="separate"/>
                </w:r>
                <w:r>
                  <w:rPr>
                    <w:noProof/>
                    <w:webHidden/>
                  </w:rPr>
                  <w:t>31</w:t>
                </w:r>
                <w:r>
                  <w:rPr>
                    <w:noProof/>
                    <w:webHidden/>
                  </w:rPr>
                  <w:fldChar w:fldCharType="end"/>
                </w:r>
              </w:hyperlink>
            </w:p>
            <w:p w:rsidR="0094084D" w:rsidRDefault="0094084D">
              <w:pPr>
                <w:pStyle w:val="TOC3"/>
                <w:tabs>
                  <w:tab w:val="left" w:pos="1320"/>
                  <w:tab w:val="right" w:leader="dot" w:pos="8261"/>
                </w:tabs>
                <w:rPr>
                  <w:rFonts w:eastAsiaTheme="minorEastAsia"/>
                  <w:i w:val="0"/>
                  <w:iCs w:val="0"/>
                  <w:noProof/>
                  <w:sz w:val="22"/>
                  <w:szCs w:val="22"/>
                  <w:lang w:val="id-ID" w:eastAsia="id-ID"/>
                </w:rPr>
              </w:pPr>
              <w:hyperlink w:anchor="_Toc513110549" w:history="1">
                <w:r w:rsidRPr="009E7AC8">
                  <w:rPr>
                    <w:rStyle w:val="Hyperlink"/>
                    <w:noProof/>
                    <w:lang w:val="id-ID"/>
                  </w:rPr>
                  <w:t>2.</w:t>
                </w:r>
                <w:r w:rsidRPr="009E7AC8">
                  <w:rPr>
                    <w:rStyle w:val="Hyperlink"/>
                    <w:noProof/>
                  </w:rPr>
                  <w:t>5.3</w:t>
                </w:r>
                <w:r w:rsidRPr="009E7AC8">
                  <w:rPr>
                    <w:rStyle w:val="Hyperlink"/>
                    <w:noProof/>
                    <w:lang w:val="id-ID"/>
                  </w:rPr>
                  <w:t xml:space="preserve"> </w:t>
                </w:r>
                <w:r>
                  <w:rPr>
                    <w:rFonts w:eastAsiaTheme="minorEastAsia"/>
                    <w:i w:val="0"/>
                    <w:iCs w:val="0"/>
                    <w:noProof/>
                    <w:sz w:val="22"/>
                    <w:szCs w:val="22"/>
                    <w:lang w:val="id-ID" w:eastAsia="id-ID"/>
                  </w:rPr>
                  <w:tab/>
                </w:r>
                <w:r w:rsidRPr="009E7AC8">
                  <w:rPr>
                    <w:rStyle w:val="Hyperlink"/>
                    <w:noProof/>
                  </w:rPr>
                  <w:t>Threshold</w:t>
                </w:r>
                <w:r>
                  <w:rPr>
                    <w:noProof/>
                    <w:webHidden/>
                  </w:rPr>
                  <w:tab/>
                </w:r>
                <w:r>
                  <w:rPr>
                    <w:noProof/>
                    <w:webHidden/>
                  </w:rPr>
                  <w:fldChar w:fldCharType="begin"/>
                </w:r>
                <w:r>
                  <w:rPr>
                    <w:noProof/>
                    <w:webHidden/>
                  </w:rPr>
                  <w:instrText xml:space="preserve"> PAGEREF _Toc513110549 \h </w:instrText>
                </w:r>
                <w:r>
                  <w:rPr>
                    <w:noProof/>
                    <w:webHidden/>
                  </w:rPr>
                </w:r>
                <w:r>
                  <w:rPr>
                    <w:noProof/>
                    <w:webHidden/>
                  </w:rPr>
                  <w:fldChar w:fldCharType="separate"/>
                </w:r>
                <w:r>
                  <w:rPr>
                    <w:noProof/>
                    <w:webHidden/>
                  </w:rPr>
                  <w:t>37</w:t>
                </w:r>
                <w:r>
                  <w:rPr>
                    <w:noProof/>
                    <w:webHidden/>
                  </w:rPr>
                  <w:fldChar w:fldCharType="end"/>
                </w:r>
              </w:hyperlink>
            </w:p>
            <w:p w:rsidR="0020433B" w:rsidRDefault="002D62C7">
              <w:r>
                <w:rPr>
                  <w:rFonts w:ascii="Times New Roman" w:hAnsi="Times New Roman"/>
                  <w:i/>
                  <w:iCs/>
                  <w:caps/>
                  <w:sz w:val="24"/>
                  <w:szCs w:val="24"/>
                </w:rPr>
                <w:fldChar w:fldCharType="end"/>
              </w:r>
            </w:p>
          </w:sdtContent>
        </w:sdt>
        <w:p w:rsidR="00931051" w:rsidRDefault="00931051">
          <w:pPr>
            <w:rPr>
              <w:rFonts w:ascii="Times New Roman" w:hAnsi="Times New Roman" w:cs="Times New Roman"/>
              <w:sz w:val="24"/>
              <w:szCs w:val="24"/>
            </w:rPr>
          </w:pPr>
        </w:p>
        <w:p w:rsidR="00931051" w:rsidRDefault="00931051">
          <w:pPr>
            <w:rPr>
              <w:rFonts w:ascii="Times New Roman" w:hAnsi="Times New Roman" w:cs="Times New Roman"/>
              <w:sz w:val="24"/>
              <w:szCs w:val="24"/>
            </w:rPr>
          </w:pPr>
        </w:p>
        <w:p w:rsidR="002752EA" w:rsidRDefault="002752EA">
          <w:pPr>
            <w:pStyle w:val="TableofFigures"/>
            <w:tabs>
              <w:tab w:val="right" w:leader="dot" w:pos="8261"/>
            </w:tabs>
            <w:rPr>
              <w:rFonts w:eastAsiaTheme="minorEastAsia" w:cstheme="minorBidi"/>
              <w:smallCaps w:val="0"/>
              <w:noProof/>
              <w:sz w:val="22"/>
              <w:szCs w:val="22"/>
              <w:lang w:val="id-ID" w:eastAsia="id-ID"/>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\t "Caption" \c </w:instrText>
          </w:r>
          <w:r>
            <w:rPr>
              <w:rFonts w:ascii="Times New Roman" w:hAnsi="Times New Roman" w:cs="Times New Roman"/>
              <w:sz w:val="24"/>
              <w:szCs w:val="24"/>
            </w:rPr>
            <w:fldChar w:fldCharType="separate"/>
          </w:r>
          <w:hyperlink w:anchor="_Toc512676453" w:history="1">
            <w:r w:rsidRPr="00E44FD1">
              <w:rPr>
                <w:rStyle w:val="Hyperlink"/>
                <w:noProof/>
              </w:rPr>
              <w:t>Gambar 1</w:t>
            </w:r>
            <w:r>
              <w:rPr>
                <w:noProof/>
                <w:webHidden/>
              </w:rPr>
              <w:tab/>
            </w:r>
            <w:r>
              <w:rPr>
                <w:noProof/>
                <w:webHidden/>
              </w:rPr>
              <w:fldChar w:fldCharType="begin"/>
            </w:r>
            <w:r>
              <w:rPr>
                <w:noProof/>
                <w:webHidden/>
              </w:rPr>
              <w:instrText xml:space="preserve"> PAGEREF _Toc512676453 \h </w:instrText>
            </w:r>
            <w:r>
              <w:rPr>
                <w:noProof/>
                <w:webHidden/>
              </w:rPr>
            </w:r>
            <w:r>
              <w:rPr>
                <w:noProof/>
                <w:webHidden/>
              </w:rPr>
              <w:fldChar w:fldCharType="separate"/>
            </w:r>
            <w:r>
              <w:rPr>
                <w:noProof/>
                <w:webHidden/>
              </w:rPr>
              <w:t>7</w:t>
            </w:r>
            <w:r>
              <w:rPr>
                <w:noProof/>
                <w:webHidden/>
              </w:rPr>
              <w:fldChar w:fldCharType="end"/>
            </w:r>
          </w:hyperlink>
        </w:p>
        <w:p w:rsidR="00931051" w:rsidRDefault="002752EA">
          <w:pPr>
            <w:rPr>
              <w:rFonts w:ascii="Times New Roman" w:hAnsi="Times New Roman" w:cs="Times New Roman"/>
              <w:sz w:val="24"/>
              <w:szCs w:val="24"/>
            </w:rPr>
          </w:pPr>
          <w:r>
            <w:rPr>
              <w:rFonts w:ascii="Times New Roman" w:hAnsi="Times New Roman" w:cs="Times New Roman"/>
              <w:sz w:val="24"/>
              <w:szCs w:val="24"/>
            </w:rPr>
            <w:fldChar w:fldCharType="end"/>
          </w:r>
          <w:r w:rsidR="00931051">
            <w:rPr>
              <w:rFonts w:ascii="Times New Roman" w:hAnsi="Times New Roman" w:cs="Times New Roman"/>
              <w:sz w:val="24"/>
              <w:szCs w:val="24"/>
            </w:rPr>
            <w:br w:type="page"/>
          </w:r>
        </w:p>
        <w:p w:rsidR="00931051" w:rsidRDefault="00931051">
          <w:pPr>
            <w:rPr>
              <w:rFonts w:ascii="Times New Roman" w:hAnsi="Times New Roman" w:cs="Times New Roman"/>
              <w:sz w:val="24"/>
              <w:szCs w:val="24"/>
            </w:rPr>
            <w:sectPr w:rsidR="00931051" w:rsidSect="00EA7DD9">
              <w:footerReference w:type="default" r:id="rId9"/>
              <w:pgSz w:w="12240" w:h="15840"/>
              <w:pgMar w:top="2268" w:right="1701" w:bottom="2268" w:left="2268" w:header="720" w:footer="720" w:gutter="0"/>
              <w:pgNumType w:fmt="lowerRoman" w:start="0"/>
              <w:cols w:space="720"/>
              <w:docGrid w:linePitch="360"/>
            </w:sectPr>
          </w:pPr>
        </w:p>
        <w:p w:rsidR="00907DB1" w:rsidRDefault="00507674" w:rsidP="00907DB1">
          <w:pPr>
            <w:rPr>
              <w:rFonts w:ascii="Times New Roman" w:hAnsi="Times New Roman" w:cs="Times New Roman"/>
              <w:sz w:val="24"/>
              <w:szCs w:val="24"/>
            </w:rPr>
          </w:pPr>
        </w:p>
      </w:sdtContent>
    </w:sdt>
    <w:p w:rsidR="000117DE" w:rsidRPr="00907DB1" w:rsidRDefault="000117DE" w:rsidP="00907DB1">
      <w:pPr>
        <w:pStyle w:val="Heading1"/>
      </w:pPr>
      <w:bookmarkStart w:id="1" w:name="_Toc513110516"/>
      <w:r w:rsidRPr="005E726D">
        <w:rPr>
          <w:lang w:val="id-ID"/>
        </w:rPr>
        <w:t>BAB I</w:t>
      </w:r>
      <w:r w:rsidRPr="005E726D">
        <w:rPr>
          <w:lang w:val="id-ID"/>
        </w:rPr>
        <w:br/>
        <w:t>PENDAHULUAN</w:t>
      </w:r>
      <w:bookmarkEnd w:id="1"/>
    </w:p>
    <w:p w:rsidR="00303943" w:rsidRPr="005E726D" w:rsidRDefault="00303943" w:rsidP="005C735C">
      <w:pPr>
        <w:spacing w:after="0" w:line="360" w:lineRule="auto"/>
        <w:jc w:val="both"/>
        <w:rPr>
          <w:rFonts w:ascii="Times New Roman" w:hAnsi="Times New Roman" w:cs="Times New Roman"/>
        </w:rPr>
      </w:pPr>
    </w:p>
    <w:p w:rsidR="004F22EC" w:rsidRPr="005E726D" w:rsidRDefault="00DF75A5" w:rsidP="005C735C">
      <w:pPr>
        <w:pStyle w:val="Heading2"/>
        <w:spacing w:line="360" w:lineRule="auto"/>
        <w:jc w:val="both"/>
        <w:rPr>
          <w:rFonts w:cs="Times New Roman"/>
        </w:rPr>
      </w:pPr>
      <w:bookmarkStart w:id="2" w:name="_Toc513110517"/>
      <w:r w:rsidRPr="005E726D">
        <w:rPr>
          <w:rFonts w:cs="Times New Roman"/>
          <w:lang w:val="id-ID"/>
        </w:rPr>
        <w:t>1.1</w:t>
      </w:r>
      <w:r w:rsidRPr="005E726D">
        <w:rPr>
          <w:rFonts w:cs="Times New Roman"/>
          <w:lang w:val="id-ID"/>
        </w:rPr>
        <w:tab/>
        <w:t>Latar Belakang</w:t>
      </w:r>
      <w:bookmarkEnd w:id="2"/>
    </w:p>
    <w:p w:rsidR="00EA2B3D" w:rsidRPr="005E726D" w:rsidRDefault="00EA2B3D" w:rsidP="005C735C">
      <w:pPr>
        <w:spacing w:line="360" w:lineRule="auto"/>
        <w:ind w:firstLine="720"/>
        <w:jc w:val="both"/>
        <w:rPr>
          <w:rFonts w:ascii="Times New Roman" w:hAnsi="Times New Roman" w:cs="Times New Roman"/>
          <w:sz w:val="24"/>
          <w:szCs w:val="24"/>
          <w:lang w:val="id-ID"/>
        </w:rPr>
      </w:pPr>
      <w:r w:rsidRPr="005E726D">
        <w:rPr>
          <w:rFonts w:ascii="Times New Roman" w:hAnsi="Times New Roman" w:cs="Times New Roman"/>
          <w:sz w:val="24"/>
          <w:szCs w:val="24"/>
          <w:lang w:val="id-ID"/>
        </w:rPr>
        <w:t xml:space="preserve">Pengenalan wajah merupakan salah satu teknologi biometrik yang digunakan untuk mengidentifikasi seseorang dari sebuah citra maupun frame video. Pengenalan wajah memiliki peran penting dalam kehidupan sehari-hari terutama sebagai tujuan keamanan </w:t>
      </w:r>
      <w:sdt>
        <w:sdtPr>
          <w:rPr>
            <w:rFonts w:ascii="Times New Roman" w:hAnsi="Times New Roman" w:cs="Times New Roman"/>
            <w:sz w:val="24"/>
            <w:szCs w:val="24"/>
            <w:lang w:val="id-ID"/>
          </w:rPr>
          <w:id w:val="1189795099"/>
          <w:citation/>
        </w:sdtPr>
        <w:sdtContent>
          <w:r w:rsidR="004F2B20">
            <w:rPr>
              <w:rFonts w:ascii="Times New Roman" w:hAnsi="Times New Roman" w:cs="Times New Roman"/>
              <w:sz w:val="24"/>
              <w:szCs w:val="24"/>
              <w:lang w:val="id-ID"/>
            </w:rPr>
            <w:fldChar w:fldCharType="begin"/>
          </w:r>
          <w:r w:rsidR="004F2B20">
            <w:rPr>
              <w:rFonts w:ascii="Times New Roman" w:hAnsi="Times New Roman" w:cs="Times New Roman"/>
              <w:sz w:val="24"/>
              <w:szCs w:val="24"/>
              <w:lang w:val="id-ID"/>
            </w:rPr>
            <w:instrText xml:space="preserve"> CITATION Erg10 \l 1057 </w:instrText>
          </w:r>
          <w:r w:rsidR="004F2B20">
            <w:rPr>
              <w:rFonts w:ascii="Times New Roman" w:hAnsi="Times New Roman" w:cs="Times New Roman"/>
              <w:sz w:val="24"/>
              <w:szCs w:val="24"/>
              <w:lang w:val="id-ID"/>
            </w:rPr>
            <w:fldChar w:fldCharType="separate"/>
          </w:r>
          <w:r w:rsidR="00D148C4" w:rsidRPr="00D148C4">
            <w:rPr>
              <w:rFonts w:ascii="Times New Roman" w:hAnsi="Times New Roman" w:cs="Times New Roman"/>
              <w:noProof/>
              <w:sz w:val="24"/>
              <w:szCs w:val="24"/>
              <w:lang w:val="id-ID"/>
            </w:rPr>
            <w:t>(Gumus, et al., 2010)</w:t>
          </w:r>
          <w:r w:rsidR="004F2B20">
            <w:rPr>
              <w:rFonts w:ascii="Times New Roman" w:hAnsi="Times New Roman" w:cs="Times New Roman"/>
              <w:sz w:val="24"/>
              <w:szCs w:val="24"/>
              <w:lang w:val="id-ID"/>
            </w:rPr>
            <w:fldChar w:fldCharType="end"/>
          </w:r>
        </w:sdtContent>
      </w:sdt>
      <w:r w:rsidR="004F2B20">
        <w:rPr>
          <w:rFonts w:ascii="Times New Roman" w:hAnsi="Times New Roman" w:cs="Times New Roman"/>
          <w:sz w:val="24"/>
          <w:szCs w:val="24"/>
          <w:lang w:val="id-ID"/>
        </w:rPr>
        <w:t xml:space="preserve">. </w:t>
      </w:r>
      <w:r w:rsidRPr="005E726D">
        <w:rPr>
          <w:rFonts w:ascii="Times New Roman" w:hAnsi="Times New Roman" w:cs="Times New Roman"/>
          <w:sz w:val="24"/>
          <w:szCs w:val="24"/>
          <w:lang w:val="id-ID"/>
        </w:rPr>
        <w:t xml:space="preserve">Berbagai cara dapat dilakukan untuk meningkatkan keamanan, salah satunya adalah melakukan pengawasan jarak jauh dengan menggunakan CCTV </w:t>
      </w:r>
      <w:sdt>
        <w:sdtPr>
          <w:rPr>
            <w:rFonts w:ascii="Times New Roman" w:hAnsi="Times New Roman" w:cs="Times New Roman"/>
            <w:sz w:val="24"/>
            <w:szCs w:val="24"/>
            <w:lang w:val="id-ID"/>
          </w:rPr>
          <w:id w:val="-417795728"/>
          <w:citation/>
        </w:sdtPr>
        <w:sdtContent>
          <w:r w:rsidR="00D148C4">
            <w:rPr>
              <w:rFonts w:ascii="Times New Roman" w:hAnsi="Times New Roman" w:cs="Times New Roman"/>
              <w:sz w:val="24"/>
              <w:szCs w:val="24"/>
              <w:lang w:val="id-ID"/>
            </w:rPr>
            <w:fldChar w:fldCharType="begin"/>
          </w:r>
          <w:r w:rsidR="00D148C4">
            <w:rPr>
              <w:rFonts w:ascii="Times New Roman" w:hAnsi="Times New Roman" w:cs="Times New Roman"/>
              <w:sz w:val="24"/>
              <w:szCs w:val="24"/>
              <w:lang w:val="id-ID"/>
            </w:rPr>
            <w:instrText xml:space="preserve"> CITATION Wid15 \l 1057 </w:instrText>
          </w:r>
          <w:r w:rsidR="00D148C4">
            <w:rPr>
              <w:rFonts w:ascii="Times New Roman" w:hAnsi="Times New Roman" w:cs="Times New Roman"/>
              <w:sz w:val="24"/>
              <w:szCs w:val="24"/>
              <w:lang w:val="id-ID"/>
            </w:rPr>
            <w:fldChar w:fldCharType="separate"/>
          </w:r>
          <w:r w:rsidR="00D148C4" w:rsidRPr="00D148C4">
            <w:rPr>
              <w:rFonts w:ascii="Times New Roman" w:hAnsi="Times New Roman" w:cs="Times New Roman"/>
              <w:noProof/>
              <w:sz w:val="24"/>
              <w:szCs w:val="24"/>
              <w:lang w:val="id-ID"/>
            </w:rPr>
            <w:t>(Widyardini, 2015)</w:t>
          </w:r>
          <w:r w:rsidR="00D148C4">
            <w:rPr>
              <w:rFonts w:ascii="Times New Roman" w:hAnsi="Times New Roman" w:cs="Times New Roman"/>
              <w:sz w:val="24"/>
              <w:szCs w:val="24"/>
              <w:lang w:val="id-ID"/>
            </w:rPr>
            <w:fldChar w:fldCharType="end"/>
          </w:r>
        </w:sdtContent>
      </w:sdt>
      <w:r w:rsidR="00D148C4">
        <w:rPr>
          <w:rFonts w:ascii="Times New Roman" w:hAnsi="Times New Roman" w:cs="Times New Roman"/>
          <w:sz w:val="24"/>
          <w:szCs w:val="24"/>
          <w:lang w:val="id-ID"/>
        </w:rPr>
        <w:t xml:space="preserve">. </w:t>
      </w:r>
      <w:r w:rsidRPr="005E726D">
        <w:rPr>
          <w:rFonts w:ascii="Times New Roman" w:hAnsi="Times New Roman" w:cs="Times New Roman"/>
          <w:sz w:val="24"/>
          <w:szCs w:val="24"/>
          <w:lang w:val="id-ID"/>
        </w:rPr>
        <w:t xml:space="preserve">Secara umum CCTV digunakan untuk memantau dan merekam segala aktivitas pada suatu tempat. Contoh sistem yang </w:t>
      </w:r>
      <w:r w:rsidR="005671F1" w:rsidRPr="005E726D">
        <w:rPr>
          <w:rFonts w:ascii="Times New Roman" w:hAnsi="Times New Roman" w:cs="Times New Roman"/>
          <w:sz w:val="24"/>
          <w:szCs w:val="24"/>
          <w:lang w:val="id-ID"/>
        </w:rPr>
        <w:t>telah dikembangkan</w:t>
      </w:r>
      <w:r w:rsidRPr="005E726D">
        <w:rPr>
          <w:rFonts w:ascii="Times New Roman" w:hAnsi="Times New Roman" w:cs="Times New Roman"/>
          <w:sz w:val="24"/>
          <w:szCs w:val="24"/>
          <w:lang w:val="id-ID"/>
        </w:rPr>
        <w:t xml:space="preserve"> adalah </w:t>
      </w:r>
      <w:r w:rsidRPr="005E726D">
        <w:rPr>
          <w:rFonts w:ascii="Times New Roman" w:hAnsi="Times New Roman" w:cs="Times New Roman"/>
          <w:i/>
          <w:sz w:val="24"/>
          <w:szCs w:val="24"/>
          <w:lang w:val="id-ID"/>
        </w:rPr>
        <w:t>yoosee</w:t>
      </w:r>
      <w:r w:rsidRPr="005E726D">
        <w:rPr>
          <w:rFonts w:ascii="Times New Roman" w:hAnsi="Times New Roman" w:cs="Times New Roman"/>
          <w:sz w:val="24"/>
          <w:szCs w:val="24"/>
          <w:lang w:val="id-ID"/>
        </w:rPr>
        <w:t xml:space="preserve"> dan </w:t>
      </w:r>
      <w:r w:rsidRPr="005E726D">
        <w:rPr>
          <w:rFonts w:ascii="Times New Roman" w:hAnsi="Times New Roman" w:cs="Times New Roman"/>
          <w:i/>
          <w:sz w:val="24"/>
          <w:szCs w:val="24"/>
          <w:lang w:val="id-ID"/>
        </w:rPr>
        <w:t>Xiaomi Yi</w:t>
      </w:r>
      <w:r w:rsidR="005671F1" w:rsidRPr="005E726D">
        <w:rPr>
          <w:rFonts w:ascii="Times New Roman" w:hAnsi="Times New Roman" w:cs="Times New Roman"/>
          <w:i/>
          <w:sz w:val="24"/>
          <w:szCs w:val="24"/>
          <w:lang w:val="id-ID"/>
        </w:rPr>
        <w:t>.</w:t>
      </w:r>
      <w:r w:rsidRPr="005E726D">
        <w:rPr>
          <w:rFonts w:ascii="Times New Roman" w:hAnsi="Times New Roman" w:cs="Times New Roman"/>
          <w:sz w:val="24"/>
          <w:szCs w:val="24"/>
          <w:lang w:val="id-ID"/>
        </w:rPr>
        <w:t xml:space="preserve"> </w:t>
      </w:r>
      <w:r w:rsidR="005671F1" w:rsidRPr="005E726D">
        <w:rPr>
          <w:rFonts w:ascii="Times New Roman" w:hAnsi="Times New Roman" w:cs="Times New Roman"/>
          <w:sz w:val="24"/>
          <w:szCs w:val="24"/>
          <w:lang w:val="id-ID"/>
        </w:rPr>
        <w:t>Pada sistem yang dikembangkan</w:t>
      </w:r>
      <w:r w:rsidRPr="005E726D">
        <w:rPr>
          <w:rFonts w:ascii="Times New Roman" w:hAnsi="Times New Roman" w:cs="Times New Roman"/>
          <w:sz w:val="24"/>
          <w:szCs w:val="24"/>
          <w:lang w:val="id-ID"/>
        </w:rPr>
        <w:t xml:space="preserve"> kamera mampu mendeteksi adanya pergerakan dan mengirimkan notifikasi ketika objek bergerak apapun terdeteksi oleh kamera.</w:t>
      </w:r>
    </w:p>
    <w:p w:rsidR="000B0728" w:rsidRDefault="007B6DE2" w:rsidP="005C735C">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en-ID"/>
        </w:rPr>
        <w:t xml:space="preserve">Pendeteksian wajah dapat dilakukan dengan menggunakan beberapa metode seperti </w:t>
      </w:r>
      <w:r>
        <w:rPr>
          <w:rFonts w:ascii="Times New Roman" w:hAnsi="Times New Roman" w:cs="Times New Roman"/>
          <w:i/>
          <w:sz w:val="24"/>
          <w:szCs w:val="24"/>
          <w:lang w:val="en-ID"/>
        </w:rPr>
        <w:t>Haar algorithm, Genetic algorithm,</w:t>
      </w:r>
      <w:r w:rsidR="00A74DAE">
        <w:rPr>
          <w:rFonts w:ascii="Times New Roman" w:hAnsi="Times New Roman" w:cs="Times New Roman"/>
          <w:i/>
          <w:sz w:val="24"/>
          <w:szCs w:val="24"/>
          <w:lang w:val="en-ID"/>
        </w:rPr>
        <w:t xml:space="preserve"> Viola-Jones algorithm, </w:t>
      </w:r>
      <w:r w:rsidR="00A74DAE">
        <w:rPr>
          <w:rFonts w:ascii="Times New Roman" w:hAnsi="Times New Roman" w:cs="Times New Roman"/>
          <w:sz w:val="24"/>
          <w:szCs w:val="24"/>
          <w:lang w:val="en-ID"/>
        </w:rPr>
        <w:t>dan lain-lain.</w:t>
      </w:r>
      <w:r>
        <w:rPr>
          <w:rFonts w:ascii="Times New Roman" w:hAnsi="Times New Roman" w:cs="Times New Roman"/>
          <w:i/>
          <w:sz w:val="24"/>
          <w:szCs w:val="24"/>
          <w:lang w:val="en-ID"/>
        </w:rPr>
        <w:t xml:space="preserve"> </w:t>
      </w:r>
      <w:r w:rsidR="00A74DAE">
        <w:rPr>
          <w:rFonts w:ascii="Times New Roman" w:hAnsi="Times New Roman" w:cs="Times New Roman"/>
          <w:sz w:val="24"/>
          <w:szCs w:val="24"/>
          <w:lang w:val="en-ID"/>
        </w:rPr>
        <w:t>P</w:t>
      </w:r>
      <w:r w:rsidR="00245DF3" w:rsidRPr="005E726D">
        <w:rPr>
          <w:rFonts w:ascii="Times New Roman" w:hAnsi="Times New Roman" w:cs="Times New Roman"/>
          <w:sz w:val="24"/>
          <w:szCs w:val="24"/>
          <w:lang w:val="id-ID"/>
        </w:rPr>
        <w:t>embahasan ini</w:t>
      </w:r>
      <w:r w:rsidR="00A74DAE">
        <w:rPr>
          <w:rFonts w:ascii="Times New Roman" w:hAnsi="Times New Roman" w:cs="Times New Roman"/>
          <w:sz w:val="24"/>
          <w:szCs w:val="24"/>
          <w:lang w:val="en-ID"/>
        </w:rPr>
        <w:t xml:space="preserve"> menggunakan</w:t>
      </w:r>
      <w:r w:rsidR="00881582" w:rsidRPr="005E726D">
        <w:rPr>
          <w:rFonts w:ascii="Times New Roman" w:hAnsi="Times New Roman" w:cs="Times New Roman"/>
          <w:sz w:val="24"/>
          <w:szCs w:val="24"/>
          <w:lang w:val="id-ID"/>
        </w:rPr>
        <w:t xml:space="preserve"> metode</w:t>
      </w:r>
      <w:r w:rsidR="00A74DAE">
        <w:rPr>
          <w:rFonts w:ascii="Times New Roman" w:hAnsi="Times New Roman" w:cs="Times New Roman"/>
          <w:sz w:val="24"/>
          <w:szCs w:val="24"/>
          <w:lang w:val="en-ID"/>
        </w:rPr>
        <w:t xml:space="preserve"> pendeteksi wajah</w:t>
      </w:r>
      <w:r w:rsidR="00881582" w:rsidRPr="005E726D">
        <w:rPr>
          <w:rFonts w:ascii="Times New Roman" w:hAnsi="Times New Roman" w:cs="Times New Roman"/>
          <w:sz w:val="24"/>
          <w:szCs w:val="24"/>
          <w:lang w:val="id-ID"/>
        </w:rPr>
        <w:t xml:space="preserve"> </w:t>
      </w:r>
      <w:r w:rsidR="00EA6080" w:rsidRPr="005E726D">
        <w:rPr>
          <w:rFonts w:ascii="Times New Roman" w:hAnsi="Times New Roman" w:cs="Times New Roman"/>
          <w:i/>
          <w:sz w:val="24"/>
          <w:szCs w:val="24"/>
          <w:lang w:val="id-ID"/>
        </w:rPr>
        <w:t>Viola-J</w:t>
      </w:r>
      <w:r w:rsidR="00881582" w:rsidRPr="005E726D">
        <w:rPr>
          <w:rFonts w:ascii="Times New Roman" w:hAnsi="Times New Roman" w:cs="Times New Roman"/>
          <w:i/>
          <w:sz w:val="24"/>
          <w:szCs w:val="24"/>
          <w:lang w:val="id-ID"/>
        </w:rPr>
        <w:t>ones</w:t>
      </w:r>
      <w:r w:rsidR="00881582"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 xml:space="preserve">yang memiliki tingkat akurasi yang tinggi dan kemampuan dalam beroperasi secara </w:t>
      </w:r>
      <w:r w:rsidR="00A74DAE">
        <w:rPr>
          <w:rFonts w:ascii="Times New Roman" w:hAnsi="Times New Roman" w:cs="Times New Roman"/>
          <w:i/>
          <w:sz w:val="24"/>
          <w:szCs w:val="24"/>
          <w:lang w:val="en-ID"/>
        </w:rPr>
        <w:t xml:space="preserve">real-time </w:t>
      </w:r>
      <w:r w:rsidR="00A74DAE">
        <w:rPr>
          <w:rFonts w:ascii="Times New Roman" w:hAnsi="Times New Roman" w:cs="Times New Roman"/>
          <w:sz w:val="24"/>
          <w:szCs w:val="24"/>
          <w:lang w:val="en-ID"/>
        </w:rPr>
        <w:t xml:space="preserve">pada pengambilan video CCTV </w:t>
      </w:r>
      <w:sdt>
        <w:sdtPr>
          <w:rPr>
            <w:rFonts w:ascii="Times New Roman" w:hAnsi="Times New Roman" w:cs="Times New Roman"/>
            <w:sz w:val="24"/>
            <w:szCs w:val="24"/>
            <w:lang w:val="en-ID"/>
          </w:rPr>
          <w:id w:val="1218789079"/>
          <w:citation/>
        </w:sdtPr>
        <w:sdtContent>
          <w:r w:rsidR="006F2A12">
            <w:rPr>
              <w:rFonts w:ascii="Times New Roman" w:hAnsi="Times New Roman" w:cs="Times New Roman"/>
              <w:sz w:val="24"/>
              <w:szCs w:val="24"/>
              <w:lang w:val="en-ID"/>
            </w:rPr>
            <w:fldChar w:fldCharType="begin"/>
          </w:r>
          <w:r w:rsidR="006F2A12">
            <w:rPr>
              <w:rFonts w:ascii="Times New Roman" w:hAnsi="Times New Roman" w:cs="Times New Roman"/>
              <w:lang w:val="id-ID"/>
            </w:rPr>
            <w:instrText xml:space="preserve"> CITATION Nar17 \l 1057 </w:instrText>
          </w:r>
          <w:r w:rsidR="006F2A12">
            <w:rPr>
              <w:rFonts w:ascii="Times New Roman" w:hAnsi="Times New Roman" w:cs="Times New Roman"/>
              <w:sz w:val="24"/>
              <w:szCs w:val="24"/>
              <w:lang w:val="en-ID"/>
            </w:rPr>
            <w:fldChar w:fldCharType="separate"/>
          </w:r>
          <w:r w:rsidR="006F2A12" w:rsidRPr="006F2A12">
            <w:rPr>
              <w:rFonts w:ascii="Times New Roman" w:hAnsi="Times New Roman" w:cs="Times New Roman"/>
              <w:noProof/>
              <w:lang w:val="id-ID"/>
            </w:rPr>
            <w:t>(Deshpande &amp; Ravishankar, 2017)</w:t>
          </w:r>
          <w:r w:rsidR="006F2A12">
            <w:rPr>
              <w:rFonts w:ascii="Times New Roman" w:hAnsi="Times New Roman" w:cs="Times New Roman"/>
              <w:sz w:val="24"/>
              <w:szCs w:val="24"/>
              <w:lang w:val="en-ID"/>
            </w:rPr>
            <w:fldChar w:fldCharType="end"/>
          </w:r>
        </w:sdtContent>
      </w:sdt>
      <w:r w:rsidR="006F2A12">
        <w:rPr>
          <w:rFonts w:ascii="Times New Roman" w:hAnsi="Times New Roman" w:cs="Times New Roman"/>
          <w:sz w:val="24"/>
          <w:szCs w:val="24"/>
          <w:lang w:val="id-ID"/>
        </w:rPr>
        <w:t xml:space="preserve">. </w:t>
      </w:r>
      <w:r w:rsidR="00611300" w:rsidRPr="005E726D">
        <w:rPr>
          <w:rFonts w:ascii="Times New Roman" w:hAnsi="Times New Roman" w:cs="Times New Roman"/>
          <w:sz w:val="24"/>
          <w:szCs w:val="24"/>
          <w:lang w:val="id-ID"/>
        </w:rPr>
        <w:t>M</w:t>
      </w:r>
      <w:r w:rsidR="000716FC" w:rsidRPr="005E726D">
        <w:rPr>
          <w:rFonts w:ascii="Times New Roman" w:hAnsi="Times New Roman" w:cs="Times New Roman"/>
          <w:sz w:val="24"/>
          <w:szCs w:val="24"/>
          <w:lang w:val="id-ID"/>
        </w:rPr>
        <w:t xml:space="preserve">etode ini memiliki </w:t>
      </w:r>
      <w:r w:rsidR="00A74DAE">
        <w:rPr>
          <w:rFonts w:ascii="Times New Roman" w:hAnsi="Times New Roman" w:cs="Times New Roman"/>
          <w:sz w:val="24"/>
          <w:szCs w:val="24"/>
          <w:lang w:val="en-ID"/>
        </w:rPr>
        <w:t>empat</w:t>
      </w:r>
      <w:r w:rsidR="000716FC" w:rsidRPr="005E726D">
        <w:rPr>
          <w:rFonts w:ascii="Times New Roman" w:hAnsi="Times New Roman" w:cs="Times New Roman"/>
          <w:sz w:val="24"/>
          <w:szCs w:val="24"/>
          <w:lang w:val="id-ID"/>
        </w:rPr>
        <w:t xml:space="preserve"> </w:t>
      </w:r>
      <w:r w:rsidR="00A74DAE">
        <w:rPr>
          <w:rFonts w:ascii="Times New Roman" w:hAnsi="Times New Roman" w:cs="Times New Roman"/>
          <w:sz w:val="24"/>
          <w:szCs w:val="24"/>
          <w:lang w:val="en-ID"/>
        </w:rPr>
        <w:t>tahap</w:t>
      </w:r>
      <w:r w:rsidR="000716FC" w:rsidRPr="005E726D">
        <w:rPr>
          <w:rFonts w:ascii="Times New Roman" w:hAnsi="Times New Roman" w:cs="Times New Roman"/>
          <w:sz w:val="24"/>
          <w:szCs w:val="24"/>
          <w:lang w:val="id-ID"/>
        </w:rPr>
        <w:t xml:space="preserve"> dalam pendeteksian wajah</w:t>
      </w:r>
      <w:r w:rsidR="000B0728">
        <w:rPr>
          <w:rFonts w:ascii="Times New Roman" w:hAnsi="Times New Roman" w:cs="Times New Roman"/>
          <w:sz w:val="24"/>
          <w:szCs w:val="24"/>
          <w:lang w:val="en-ID"/>
        </w:rPr>
        <w:t xml:space="preserve"> </w:t>
      </w:r>
      <w:r w:rsidR="000716FC" w:rsidRPr="005E726D">
        <w:rPr>
          <w:rFonts w:ascii="Times New Roman" w:hAnsi="Times New Roman" w:cs="Times New Roman"/>
          <w:sz w:val="24"/>
          <w:szCs w:val="24"/>
          <w:lang w:val="id-ID"/>
        </w:rPr>
        <w:t>:</w:t>
      </w:r>
      <w:r w:rsidR="000B0728">
        <w:rPr>
          <w:rFonts w:ascii="Times New Roman" w:hAnsi="Times New Roman" w:cs="Times New Roman"/>
          <w:sz w:val="24"/>
          <w:szCs w:val="24"/>
          <w:lang w:val="en-ID"/>
        </w:rPr>
        <w:t xml:space="preserve"> </w:t>
      </w:r>
      <w:r w:rsidR="000B0728">
        <w:rPr>
          <w:rFonts w:ascii="Times New Roman" w:hAnsi="Times New Roman" w:cs="Times New Roman"/>
          <w:i/>
          <w:sz w:val="24"/>
          <w:szCs w:val="24"/>
          <w:lang w:val="en-ID"/>
        </w:rPr>
        <w:t xml:space="preserve">haar like feature </w:t>
      </w:r>
      <w:r w:rsidR="000B0728">
        <w:rPr>
          <w:rFonts w:ascii="Times New Roman" w:hAnsi="Times New Roman" w:cs="Times New Roman"/>
          <w:sz w:val="24"/>
          <w:szCs w:val="24"/>
          <w:lang w:val="en-ID"/>
        </w:rPr>
        <w:t>digunakan sebagai pengenal objeck,</w:t>
      </w:r>
      <w:r w:rsidR="000716FC" w:rsidRPr="005E726D">
        <w:rPr>
          <w:rFonts w:ascii="Times New Roman" w:hAnsi="Times New Roman" w:cs="Times New Roman"/>
          <w:sz w:val="24"/>
          <w:szCs w:val="24"/>
          <w:lang w:val="id-ID"/>
        </w:rPr>
        <w:t xml:space="preserve"> </w:t>
      </w:r>
      <w:r w:rsidR="000716FC" w:rsidRPr="005E726D">
        <w:rPr>
          <w:rFonts w:ascii="Times New Roman" w:hAnsi="Times New Roman" w:cs="Times New Roman"/>
          <w:i/>
          <w:sz w:val="24"/>
          <w:szCs w:val="24"/>
          <w:lang w:val="id-ID"/>
        </w:rPr>
        <w:t>integral image</w:t>
      </w:r>
      <w:r w:rsidR="000716FC" w:rsidRPr="005E726D">
        <w:rPr>
          <w:rFonts w:ascii="Times New Roman" w:hAnsi="Times New Roman" w:cs="Times New Roman"/>
          <w:sz w:val="24"/>
          <w:szCs w:val="24"/>
          <w:lang w:val="id-ID"/>
        </w:rPr>
        <w:t xml:space="preserve"> untuk komputasi</w:t>
      </w:r>
      <w:r w:rsidR="000716FC" w:rsidRPr="005E726D">
        <w:rPr>
          <w:rFonts w:ascii="Times New Roman" w:hAnsi="Times New Roman" w:cs="Times New Roman"/>
          <w:i/>
          <w:sz w:val="24"/>
          <w:szCs w:val="24"/>
          <w:lang w:val="id-ID"/>
        </w:rPr>
        <w:t>, Adaboost</w:t>
      </w:r>
      <w:r w:rsidR="000716FC" w:rsidRPr="005E726D">
        <w:rPr>
          <w:rFonts w:ascii="Times New Roman" w:hAnsi="Times New Roman" w:cs="Times New Roman"/>
          <w:sz w:val="24"/>
          <w:szCs w:val="24"/>
          <w:lang w:val="id-ID"/>
        </w:rPr>
        <w:t xml:space="preserve"> untuk melakukan penyeleksian, </w:t>
      </w:r>
      <w:r w:rsidR="000716FC" w:rsidRPr="005E726D">
        <w:rPr>
          <w:rFonts w:ascii="Times New Roman" w:hAnsi="Times New Roman" w:cs="Times New Roman"/>
          <w:i/>
          <w:sz w:val="24"/>
          <w:szCs w:val="24"/>
          <w:lang w:val="id-ID"/>
        </w:rPr>
        <w:t>attentional cascade</w:t>
      </w:r>
      <w:r w:rsidR="000716FC" w:rsidRPr="005E726D">
        <w:rPr>
          <w:rFonts w:ascii="Times New Roman" w:hAnsi="Times New Roman" w:cs="Times New Roman"/>
          <w:sz w:val="24"/>
          <w:szCs w:val="24"/>
          <w:lang w:val="id-ID"/>
        </w:rPr>
        <w:t xml:space="preserve"> untuk efisiensi dalam mengalokasikan sumber daya komputasi</w:t>
      </w:r>
      <w:r w:rsidR="00FC4636">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638338016"/>
          <w:citation/>
        </w:sdtPr>
        <w:sdtContent>
          <w:r w:rsidR="00FC4636">
            <w:rPr>
              <w:rFonts w:ascii="Times New Roman" w:hAnsi="Times New Roman" w:cs="Times New Roman"/>
              <w:sz w:val="24"/>
              <w:szCs w:val="24"/>
              <w:lang w:val="id-ID"/>
            </w:rPr>
            <w:fldChar w:fldCharType="begin"/>
          </w:r>
          <w:r w:rsidR="00F05327">
            <w:rPr>
              <w:rFonts w:ascii="Times New Roman" w:hAnsi="Times New Roman" w:cs="Times New Roman"/>
              <w:sz w:val="24"/>
              <w:szCs w:val="24"/>
              <w:lang w:val="id-ID"/>
            </w:rPr>
            <w:instrText>CITATION YiQ14 \l 1057  \m Sus11</w:instrText>
          </w:r>
          <w:r w:rsidR="00FC4636">
            <w:rPr>
              <w:rFonts w:ascii="Times New Roman" w:hAnsi="Times New Roman" w:cs="Times New Roman"/>
              <w:sz w:val="24"/>
              <w:szCs w:val="24"/>
              <w:lang w:val="id-ID"/>
            </w:rPr>
            <w:fldChar w:fldCharType="separate"/>
          </w:r>
          <w:r w:rsidR="00F05327" w:rsidRPr="00F05327">
            <w:rPr>
              <w:rFonts w:ascii="Times New Roman" w:hAnsi="Times New Roman" w:cs="Times New Roman"/>
              <w:noProof/>
              <w:sz w:val="24"/>
              <w:szCs w:val="24"/>
              <w:lang w:val="id-ID"/>
            </w:rPr>
            <w:t>(Wang, 2014; Jaiswal, et al., 2011)</w:t>
          </w:r>
          <w:r w:rsidR="00FC4636">
            <w:rPr>
              <w:rFonts w:ascii="Times New Roman" w:hAnsi="Times New Roman" w:cs="Times New Roman"/>
              <w:sz w:val="24"/>
              <w:szCs w:val="24"/>
              <w:lang w:val="id-ID"/>
            </w:rPr>
            <w:fldChar w:fldCharType="end"/>
          </w:r>
        </w:sdtContent>
      </w:sdt>
      <w:r w:rsidR="000716FC" w:rsidRPr="005E726D">
        <w:rPr>
          <w:rFonts w:ascii="Times New Roman" w:hAnsi="Times New Roman" w:cs="Times New Roman"/>
          <w:sz w:val="24"/>
          <w:szCs w:val="24"/>
          <w:lang w:val="id-ID"/>
        </w:rPr>
        <w:t xml:space="preserve">. </w:t>
      </w:r>
    </w:p>
    <w:p w:rsidR="00F96131" w:rsidRPr="005E726D" w:rsidRDefault="000716FC"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dasarnya banyak metode yang telah dikembangkan untuk menyelesaikan masalah </w:t>
      </w:r>
      <w:r w:rsidR="00CA17D0" w:rsidRPr="005E726D">
        <w:rPr>
          <w:rFonts w:ascii="Times New Roman" w:hAnsi="Times New Roman" w:cs="Times New Roman"/>
          <w:sz w:val="24"/>
          <w:szCs w:val="24"/>
          <w:lang w:val="id-ID"/>
        </w:rPr>
        <w:t xml:space="preserve">pengenalan wajah </w:t>
      </w:r>
      <w:r w:rsidRPr="005E726D">
        <w:rPr>
          <w:rFonts w:ascii="Times New Roman" w:hAnsi="Times New Roman" w:cs="Times New Roman"/>
          <w:sz w:val="24"/>
          <w:szCs w:val="24"/>
        </w:rPr>
        <w:t xml:space="preserve">diantaranya adalah metode </w:t>
      </w:r>
      <w:r w:rsidRPr="005E726D">
        <w:rPr>
          <w:rFonts w:ascii="Times New Roman" w:hAnsi="Times New Roman" w:cs="Times New Roman"/>
          <w:i/>
          <w:sz w:val="24"/>
          <w:szCs w:val="24"/>
        </w:rPr>
        <w:t xml:space="preserve">Linear Discriminant </w:t>
      </w:r>
      <w:r w:rsidRPr="005E726D">
        <w:rPr>
          <w:rFonts w:ascii="Times New Roman" w:hAnsi="Times New Roman" w:cs="Times New Roman"/>
          <w:i/>
          <w:sz w:val="24"/>
          <w:szCs w:val="24"/>
        </w:rPr>
        <w:lastRenderedPageBreak/>
        <w:t xml:space="preserve">Analysis(LDA), </w:t>
      </w:r>
      <w:r w:rsidRPr="005E726D">
        <w:rPr>
          <w:rFonts w:ascii="Times New Roman" w:hAnsi="Times New Roman" w:cs="Times New Roman"/>
          <w:sz w:val="24"/>
          <w:szCs w:val="24"/>
        </w:rPr>
        <w:t>metode</w:t>
      </w:r>
      <w:r w:rsidRPr="005E726D">
        <w:rPr>
          <w:rFonts w:ascii="Times New Roman" w:hAnsi="Times New Roman" w:cs="Times New Roman"/>
          <w:i/>
          <w:sz w:val="24"/>
          <w:szCs w:val="24"/>
        </w:rPr>
        <w:t xml:space="preserve"> Independent Component Analysis(ICA) </w:t>
      </w:r>
      <w:r w:rsidRPr="005E726D">
        <w:rPr>
          <w:rFonts w:ascii="Times New Roman" w:hAnsi="Times New Roman" w:cs="Times New Roman"/>
          <w:sz w:val="24"/>
          <w:szCs w:val="24"/>
        </w:rPr>
        <w:t xml:space="preserve">dan metode </w:t>
      </w:r>
      <w:r w:rsidRPr="005E726D">
        <w:rPr>
          <w:rFonts w:ascii="Times New Roman" w:hAnsi="Times New Roman" w:cs="Times New Roman"/>
          <w:i/>
          <w:sz w:val="24"/>
          <w:szCs w:val="24"/>
        </w:rPr>
        <w:t>Principal Component Analysis(PCA)</w:t>
      </w:r>
      <w:r w:rsidRPr="005E726D">
        <w:rPr>
          <w:rFonts w:ascii="Times New Roman" w:hAnsi="Times New Roman" w:cs="Times New Roman"/>
          <w:sz w:val="24"/>
          <w:szCs w:val="24"/>
          <w:lang w:val="id-ID"/>
        </w:rPr>
        <w:t xml:space="preserve">. </w:t>
      </w:r>
      <w:r w:rsidRPr="005E726D">
        <w:rPr>
          <w:rFonts w:ascii="Times New Roman" w:hAnsi="Times New Roman" w:cs="Times New Roman"/>
          <w:sz w:val="24"/>
          <w:szCs w:val="24"/>
        </w:rPr>
        <w:t xml:space="preserve">Pada pembahasan ini metode pengenalan wajah yang digunakan adalah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lang w:val="id-ID"/>
        </w:rPr>
        <w:t xml:space="preserve"> yang merupakan </w:t>
      </w:r>
      <w:r w:rsidRPr="005E726D">
        <w:rPr>
          <w:rFonts w:ascii="Times New Roman" w:hAnsi="Times New Roman" w:cs="Times New Roman"/>
          <w:sz w:val="24"/>
          <w:szCs w:val="24"/>
        </w:rPr>
        <w:t xml:space="preserve">salah satu algoritma yang berbasis pada </w:t>
      </w:r>
      <w:r w:rsidRPr="005E726D">
        <w:rPr>
          <w:rFonts w:ascii="Times New Roman" w:hAnsi="Times New Roman" w:cs="Times New Roman"/>
          <w:i/>
          <w:sz w:val="24"/>
          <w:szCs w:val="24"/>
        </w:rPr>
        <w:t>Principal Component Analysis</w:t>
      </w:r>
      <w:r w:rsidRPr="005E726D">
        <w:rPr>
          <w:rFonts w:ascii="Times New Roman" w:hAnsi="Times New Roman" w:cs="Times New Roman"/>
          <w:i/>
          <w:sz w:val="24"/>
          <w:szCs w:val="24"/>
          <w:lang w:val="id-ID"/>
        </w:rPr>
        <w:t>(PCA)</w:t>
      </w:r>
      <w:r w:rsidRPr="005E726D">
        <w:rPr>
          <w:rFonts w:ascii="Times New Roman" w:hAnsi="Times New Roman" w:cs="Times New Roman"/>
          <w:sz w:val="24"/>
          <w:szCs w:val="24"/>
        </w:rPr>
        <w:t xml:space="preserve">. Metode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xml:space="preserve"> ini pertama kali dikembangkan oleh Sirovich dan Kirby (1987) yang kemudian disempurnakan pada tahun 1991 oleh M.Turk dan A.Pentland. Cara kerja dari metode ini adalah menghitung </w:t>
      </w:r>
      <w:r w:rsidRPr="005E726D">
        <w:rPr>
          <w:rFonts w:ascii="Times New Roman" w:hAnsi="Times New Roman" w:cs="Times New Roman"/>
          <w:i/>
          <w:sz w:val="24"/>
          <w:szCs w:val="24"/>
        </w:rPr>
        <w:t xml:space="preserve">eigenvector </w:t>
      </w:r>
      <w:r w:rsidRPr="005E726D">
        <w:rPr>
          <w:rFonts w:ascii="Times New Roman" w:hAnsi="Times New Roman" w:cs="Times New Roman"/>
          <w:sz w:val="24"/>
          <w:szCs w:val="24"/>
        </w:rPr>
        <w:t xml:space="preserve">untuk mendapatkan nilai eigenface yang kemudian memasuki tahapan identifikasi wajah dengan menggunakan pendekatan </w:t>
      </w:r>
      <w:r w:rsidRPr="005E726D">
        <w:rPr>
          <w:rFonts w:ascii="Times New Roman" w:hAnsi="Times New Roman" w:cs="Times New Roman"/>
          <w:i/>
          <w:sz w:val="24"/>
          <w:szCs w:val="24"/>
        </w:rPr>
        <w:t>eucledian-distance</w:t>
      </w:r>
      <w:r w:rsidRPr="005E726D">
        <w:rPr>
          <w:rFonts w:ascii="Times New Roman" w:hAnsi="Times New Roman" w:cs="Times New Roman"/>
          <w:sz w:val="24"/>
          <w:szCs w:val="24"/>
        </w:rPr>
        <w:t>. Kelebihan dari metode ini adalah kesederhanaan algoritmanya dan memiliki keakuratan yang cukup tinggi dengan wajah frontal</w:t>
      </w:r>
      <w:r w:rsidR="00437D70" w:rsidRPr="005E726D">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414322750"/>
          <w:citation/>
        </w:sdtPr>
        <w:sdtContent>
          <w:r w:rsidR="00056DC2">
            <w:rPr>
              <w:rFonts w:ascii="Times New Roman" w:hAnsi="Times New Roman" w:cs="Times New Roman"/>
              <w:sz w:val="24"/>
              <w:szCs w:val="24"/>
              <w:lang w:val="id-ID"/>
            </w:rPr>
            <w:fldChar w:fldCharType="begin"/>
          </w:r>
          <w:r w:rsidR="00056DC2">
            <w:rPr>
              <w:rFonts w:ascii="Times New Roman" w:hAnsi="Times New Roman" w:cs="Times New Roman"/>
              <w:sz w:val="24"/>
              <w:szCs w:val="24"/>
              <w:lang w:val="id-ID"/>
            </w:rPr>
            <w:instrText xml:space="preserve"> CITATION Sus11 \l 1057 </w:instrText>
          </w:r>
          <w:r w:rsidR="00056DC2">
            <w:rPr>
              <w:rFonts w:ascii="Times New Roman" w:hAnsi="Times New Roman" w:cs="Times New Roman"/>
              <w:sz w:val="24"/>
              <w:szCs w:val="24"/>
              <w:lang w:val="id-ID"/>
            </w:rPr>
            <w:fldChar w:fldCharType="separate"/>
          </w:r>
          <w:r w:rsidR="00056DC2" w:rsidRPr="00056DC2">
            <w:rPr>
              <w:rFonts w:ascii="Times New Roman" w:hAnsi="Times New Roman" w:cs="Times New Roman"/>
              <w:noProof/>
              <w:sz w:val="24"/>
              <w:szCs w:val="24"/>
              <w:lang w:val="id-ID"/>
            </w:rPr>
            <w:t>(Jaiswal, et al., 2011)</w:t>
          </w:r>
          <w:r w:rsidR="00056DC2">
            <w:rPr>
              <w:rFonts w:ascii="Times New Roman" w:hAnsi="Times New Roman" w:cs="Times New Roman"/>
              <w:sz w:val="24"/>
              <w:szCs w:val="24"/>
              <w:lang w:val="id-ID"/>
            </w:rPr>
            <w:fldChar w:fldCharType="end"/>
          </w:r>
        </w:sdtContent>
      </w:sdt>
      <w:r w:rsidRPr="005E726D">
        <w:rPr>
          <w:rFonts w:ascii="Times New Roman" w:hAnsi="Times New Roman" w:cs="Times New Roman"/>
          <w:sz w:val="24"/>
          <w:szCs w:val="24"/>
        </w:rPr>
        <w:t>.</w:t>
      </w:r>
    </w:p>
    <w:p w:rsidR="00A065F1" w:rsidRPr="005E726D" w:rsidRDefault="00A065F1" w:rsidP="005C735C">
      <w:pPr>
        <w:spacing w:line="360" w:lineRule="auto"/>
        <w:ind w:firstLine="720"/>
        <w:jc w:val="both"/>
        <w:rPr>
          <w:rFonts w:ascii="Times New Roman" w:hAnsi="Times New Roman" w:cs="Times New Roman"/>
          <w:sz w:val="24"/>
          <w:szCs w:val="24"/>
        </w:rPr>
      </w:pPr>
      <w:r w:rsidRPr="005E726D">
        <w:rPr>
          <w:rFonts w:ascii="Times New Roman" w:hAnsi="Times New Roman" w:cs="Times New Roman"/>
          <w:sz w:val="24"/>
          <w:szCs w:val="24"/>
        </w:rPr>
        <w:t xml:space="preserve">Pada penelitian ini akan dirancang kamera yang mampu mengidentifikasi seseorang dengan menggunakan metode </w:t>
      </w:r>
      <w:r w:rsidR="00EA6080" w:rsidRPr="005E726D">
        <w:rPr>
          <w:rFonts w:ascii="Times New Roman" w:hAnsi="Times New Roman" w:cs="Times New Roman"/>
          <w:i/>
          <w:sz w:val="24"/>
          <w:szCs w:val="24"/>
          <w:lang w:val="id-ID"/>
        </w:rPr>
        <w:t>Viola-Jones</w:t>
      </w:r>
      <w:r w:rsidR="00EA6080" w:rsidRPr="005E726D">
        <w:rPr>
          <w:rFonts w:ascii="Times New Roman" w:hAnsi="Times New Roman" w:cs="Times New Roman"/>
          <w:sz w:val="24"/>
          <w:szCs w:val="24"/>
        </w:rPr>
        <w:t xml:space="preserve"> </w:t>
      </w:r>
      <w:r w:rsidRPr="005E726D">
        <w:rPr>
          <w:rFonts w:ascii="Times New Roman" w:hAnsi="Times New Roman" w:cs="Times New Roman"/>
          <w:sz w:val="24"/>
          <w:szCs w:val="24"/>
        </w:rPr>
        <w:t xml:space="preserve">dan </w:t>
      </w:r>
      <w:r w:rsidRPr="005E726D">
        <w:rPr>
          <w:rFonts w:ascii="Times New Roman" w:hAnsi="Times New Roman" w:cs="Times New Roman"/>
          <w:i/>
          <w:sz w:val="24"/>
          <w:szCs w:val="24"/>
        </w:rPr>
        <w:t>Eigenface</w:t>
      </w:r>
      <w:r w:rsidRPr="005E726D">
        <w:rPr>
          <w:rFonts w:ascii="Times New Roman" w:hAnsi="Times New Roman" w:cs="Times New Roman"/>
          <w:sz w:val="24"/>
          <w:szCs w:val="24"/>
        </w:rPr>
        <w:t>. Sistem ini akan terintegrasi pada smartphone untuk dapat menerima notifikasi apabila seseorang tertangkap oleh kamera. Berdasarkan uraian di atas maka diangkatlah topik Tugas Akhir dengan judul “</w:t>
      </w:r>
      <w:r w:rsidRPr="005E726D">
        <w:rPr>
          <w:rFonts w:ascii="Times New Roman" w:hAnsi="Times New Roman" w:cs="Times New Roman"/>
          <w:b/>
          <w:sz w:val="24"/>
          <w:szCs w:val="24"/>
        </w:rPr>
        <w:t>Pengembangan Sitem Kamera Keamanan Berbasis Mobile dengan Metode Viola Jones dan Metode Eigenface</w:t>
      </w:r>
      <w:r w:rsidRPr="005E726D">
        <w:rPr>
          <w:rFonts w:ascii="Times New Roman" w:hAnsi="Times New Roman" w:cs="Times New Roman"/>
          <w:sz w:val="24"/>
          <w:szCs w:val="24"/>
        </w:rPr>
        <w:t>”.</w:t>
      </w:r>
    </w:p>
    <w:p w:rsidR="00F96131" w:rsidRPr="005E726D" w:rsidRDefault="00F96131" w:rsidP="005C735C">
      <w:pPr>
        <w:spacing w:line="360" w:lineRule="auto"/>
        <w:jc w:val="both"/>
        <w:rPr>
          <w:rFonts w:ascii="Times New Roman" w:hAnsi="Times New Roman" w:cs="Times New Roman"/>
          <w:sz w:val="24"/>
          <w:szCs w:val="24"/>
        </w:rPr>
      </w:pPr>
    </w:p>
    <w:p w:rsidR="00014D59" w:rsidRPr="005E726D" w:rsidRDefault="00B534A8" w:rsidP="005C735C">
      <w:pPr>
        <w:pStyle w:val="Heading2"/>
        <w:spacing w:line="360" w:lineRule="auto"/>
        <w:jc w:val="both"/>
        <w:rPr>
          <w:rFonts w:cs="Times New Roman"/>
          <w:szCs w:val="24"/>
          <w:lang w:val="id-ID"/>
        </w:rPr>
      </w:pPr>
      <w:bookmarkStart w:id="3" w:name="_Toc513110518"/>
      <w:r w:rsidRPr="005E726D">
        <w:rPr>
          <w:rFonts w:cs="Times New Roman"/>
          <w:lang w:val="id-ID"/>
        </w:rPr>
        <w:t xml:space="preserve">1.2 </w:t>
      </w:r>
      <w:r w:rsidR="00F10EE8" w:rsidRPr="005E726D">
        <w:rPr>
          <w:rFonts w:cs="Times New Roman"/>
          <w:lang w:val="id-ID"/>
        </w:rPr>
        <w:tab/>
      </w:r>
      <w:r w:rsidRPr="005E726D">
        <w:rPr>
          <w:rFonts w:cs="Times New Roman"/>
          <w:lang w:val="id-ID"/>
        </w:rPr>
        <w:t>R</w:t>
      </w:r>
      <w:r w:rsidR="004E7422" w:rsidRPr="005E726D">
        <w:rPr>
          <w:rFonts w:cs="Times New Roman"/>
        </w:rPr>
        <w:t>umusan Masalah</w:t>
      </w:r>
      <w:bookmarkEnd w:id="3"/>
    </w:p>
    <w:p w:rsidR="0056523D" w:rsidRPr="0056523D" w:rsidRDefault="0056523D" w:rsidP="0020433B">
      <w:pPr>
        <w:rPr>
          <w:b/>
        </w:rPr>
      </w:pPr>
      <w:r w:rsidRPr="0056523D">
        <w:t>Berdasarkan penjabaran latar belakang diatas, maka  yang menjadi permasalahan dalam tugas akhir ini adalah:</w:t>
      </w:r>
    </w:p>
    <w:p w:rsidR="0056523D" w:rsidRPr="0020433B" w:rsidRDefault="0056523D" w:rsidP="0007791D">
      <w:pPr>
        <w:pStyle w:val="ListParagraph"/>
        <w:numPr>
          <w:ilvl w:val="0"/>
          <w:numId w:val="21"/>
        </w:numPr>
        <w:rPr>
          <w:b/>
        </w:rPr>
      </w:pPr>
      <w:r w:rsidRPr="0056523D">
        <w:t>Sistem keamanan kamera CCTV pada umumnya belum dilengkapi kemampuan untuk mendeteksi dan mengenali seseorang.</w:t>
      </w:r>
    </w:p>
    <w:p w:rsidR="00524CB7" w:rsidRPr="0020433B" w:rsidRDefault="0056523D" w:rsidP="0007791D">
      <w:pPr>
        <w:pStyle w:val="ListParagraph"/>
        <w:numPr>
          <w:ilvl w:val="0"/>
          <w:numId w:val="21"/>
        </w:numPr>
        <w:rPr>
          <w:b/>
        </w:rPr>
      </w:pPr>
      <w:r w:rsidRPr="0056523D">
        <w:t>Kamera CCTV konvensional belum mampu mengirim pemberitahuan ke smartphone jika orang yang terdeteksi tidak dikenali serta melakukan monitoring secara real-time melalui perangkat mobile.</w:t>
      </w:r>
    </w:p>
    <w:p w:rsidR="00AF546C" w:rsidRPr="005E726D" w:rsidRDefault="00E44B15" w:rsidP="0056523D">
      <w:pPr>
        <w:pStyle w:val="Heading2"/>
        <w:spacing w:line="360" w:lineRule="auto"/>
        <w:jc w:val="both"/>
        <w:rPr>
          <w:rFonts w:cs="Times New Roman"/>
        </w:rPr>
      </w:pPr>
      <w:bookmarkStart w:id="4" w:name="_Toc513110519"/>
      <w:r w:rsidRPr="005E726D">
        <w:rPr>
          <w:rFonts w:cs="Times New Roman"/>
          <w:lang w:val="id-ID"/>
        </w:rPr>
        <w:t>1.3</w:t>
      </w:r>
      <w:r w:rsidRPr="005E726D">
        <w:rPr>
          <w:rFonts w:cs="Times New Roman"/>
          <w:lang w:val="id-ID"/>
        </w:rPr>
        <w:tab/>
      </w:r>
      <w:r w:rsidR="008A0C0B" w:rsidRPr="005E726D">
        <w:rPr>
          <w:rFonts w:cs="Times New Roman"/>
        </w:rPr>
        <w:t>Tujuan</w:t>
      </w:r>
      <w:bookmarkEnd w:id="4"/>
    </w:p>
    <w:p w:rsidR="0086477F" w:rsidRPr="005E726D" w:rsidRDefault="0086477F"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Tujuan dari pembahasan ini adalah :</w:t>
      </w:r>
    </w:p>
    <w:p w:rsidR="00AF546C" w:rsidRPr="005E726D" w:rsidRDefault="0086477F" w:rsidP="0007791D">
      <w:pPr>
        <w:pStyle w:val="ListParagraph"/>
        <w:numPr>
          <w:ilvl w:val="0"/>
          <w:numId w:val="3"/>
        </w:numPr>
        <w:spacing w:after="0" w:line="360" w:lineRule="auto"/>
        <w:jc w:val="both"/>
        <w:rPr>
          <w:rFonts w:ascii="Times New Roman" w:hAnsi="Times New Roman" w:cs="Times New Roman"/>
        </w:rPr>
      </w:pPr>
      <w:r w:rsidRPr="005E726D">
        <w:rPr>
          <w:rFonts w:ascii="Times New Roman" w:hAnsi="Times New Roman" w:cs="Times New Roman"/>
        </w:rPr>
        <w:lastRenderedPageBreak/>
        <w:t>Merancang kamera CCTV yang berguna untuk mendeteksi wajah dari pemilik rumah atau pemilik kamera CCTV.</w:t>
      </w:r>
    </w:p>
    <w:p w:rsidR="0086477F" w:rsidRPr="005E726D" w:rsidRDefault="0086477F" w:rsidP="0007791D">
      <w:pPr>
        <w:pStyle w:val="ListParagraph"/>
        <w:numPr>
          <w:ilvl w:val="0"/>
          <w:numId w:val="3"/>
        </w:numPr>
        <w:spacing w:after="0" w:line="360" w:lineRule="auto"/>
        <w:jc w:val="both"/>
        <w:rPr>
          <w:rFonts w:ascii="Times New Roman" w:hAnsi="Times New Roman" w:cs="Times New Roman"/>
        </w:rPr>
      </w:pPr>
      <w:r w:rsidRPr="005E726D">
        <w:rPr>
          <w:rFonts w:ascii="Times New Roman" w:hAnsi="Times New Roman" w:cs="Times New Roman"/>
        </w:rPr>
        <w:t>Kamera CCTV diharapkan dapat mengenali wajah dari pemilik rumah atau pemilik kamera CCTV</w:t>
      </w:r>
    </w:p>
    <w:p w:rsidR="0086477F" w:rsidRPr="005E726D" w:rsidRDefault="0086477F" w:rsidP="0007791D">
      <w:pPr>
        <w:pStyle w:val="ListParagraph"/>
        <w:numPr>
          <w:ilvl w:val="0"/>
          <w:numId w:val="3"/>
        </w:numPr>
        <w:spacing w:after="0" w:line="360" w:lineRule="auto"/>
        <w:jc w:val="both"/>
        <w:rPr>
          <w:rFonts w:ascii="Times New Roman" w:hAnsi="Times New Roman" w:cs="Times New Roman"/>
        </w:rPr>
      </w:pPr>
      <w:r w:rsidRPr="005E726D">
        <w:rPr>
          <w:rFonts w:ascii="Times New Roman" w:hAnsi="Times New Roman" w:cs="Times New Roman"/>
        </w:rPr>
        <w:t>Kamera CCTV</w:t>
      </w:r>
      <w:r w:rsidR="00F67C3B" w:rsidRPr="005E726D">
        <w:rPr>
          <w:rFonts w:ascii="Times New Roman" w:hAnsi="Times New Roman" w:cs="Times New Roman"/>
        </w:rPr>
        <w:t xml:space="preserve"> yang bangun dalam bentuk hewan atau hiasan rumah</w:t>
      </w:r>
      <w:r w:rsidRPr="005E726D">
        <w:rPr>
          <w:rFonts w:ascii="Times New Roman" w:hAnsi="Times New Roman" w:cs="Times New Roman"/>
        </w:rPr>
        <w:t xml:space="preserve"> yang berguna sebagai kamuflase CCTV, serta dapat mengeluarkan suara sebagai kemampuan tambahan dari CCTV.</w:t>
      </w:r>
    </w:p>
    <w:p w:rsidR="00F16829" w:rsidRPr="005E726D" w:rsidRDefault="00F16829" w:rsidP="005C735C">
      <w:pPr>
        <w:pStyle w:val="Heading2"/>
        <w:spacing w:line="360" w:lineRule="auto"/>
        <w:jc w:val="both"/>
        <w:rPr>
          <w:rFonts w:cs="Times New Roman"/>
          <w:lang w:val="id-ID"/>
        </w:rPr>
      </w:pPr>
      <w:bookmarkStart w:id="5" w:name="_Toc513110520"/>
      <w:r w:rsidRPr="005E726D">
        <w:rPr>
          <w:rFonts w:cs="Times New Roman"/>
          <w:lang w:val="id-ID"/>
        </w:rPr>
        <w:t xml:space="preserve">1.4 </w:t>
      </w:r>
      <w:r w:rsidRPr="005E726D">
        <w:rPr>
          <w:rFonts w:cs="Times New Roman"/>
          <w:lang w:val="id-ID"/>
        </w:rPr>
        <w:tab/>
        <w:t>Manfaat</w:t>
      </w:r>
      <w:bookmarkEnd w:id="5"/>
    </w:p>
    <w:p w:rsidR="000318D3" w:rsidRPr="005E726D" w:rsidRDefault="000318D3"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Manfaat dari pembuatan tugas akhir ini adalah:</w:t>
      </w:r>
    </w:p>
    <w:p w:rsidR="004112EF" w:rsidRPr="005E726D" w:rsidRDefault="004112EF" w:rsidP="0007791D">
      <w:pPr>
        <w:pStyle w:val="ListParagraph"/>
        <w:numPr>
          <w:ilvl w:val="0"/>
          <w:numId w:val="1"/>
        </w:numPr>
        <w:spacing w:after="0" w:line="360" w:lineRule="auto"/>
        <w:jc w:val="both"/>
        <w:rPr>
          <w:rFonts w:ascii="Times New Roman" w:hAnsi="Times New Roman" w:cs="Times New Roman"/>
        </w:rPr>
      </w:pPr>
      <w:r w:rsidRPr="005E726D">
        <w:rPr>
          <w:rFonts w:ascii="Times New Roman" w:hAnsi="Times New Roman" w:cs="Times New Roman"/>
        </w:rPr>
        <w:t>Dengan adanya kamera CCTV yang dapat mendeteksi wajah dan mengenali wajah pemilik rumah diharapkan dapat meningkatkan keamanan pemilik rumah</w:t>
      </w:r>
    </w:p>
    <w:p w:rsidR="00CA0884" w:rsidRPr="005E726D" w:rsidRDefault="004112EF" w:rsidP="0007791D">
      <w:pPr>
        <w:pStyle w:val="ListParagraph"/>
        <w:numPr>
          <w:ilvl w:val="0"/>
          <w:numId w:val="1"/>
        </w:numPr>
        <w:spacing w:after="0" w:line="360" w:lineRule="auto"/>
        <w:jc w:val="both"/>
        <w:rPr>
          <w:rFonts w:ascii="Times New Roman" w:hAnsi="Times New Roman" w:cs="Times New Roman"/>
        </w:rPr>
      </w:pPr>
      <w:r w:rsidRPr="005E726D">
        <w:rPr>
          <w:rFonts w:ascii="Times New Roman" w:hAnsi="Times New Roman" w:cs="Times New Roman"/>
        </w:rPr>
        <w:t xml:space="preserve">Dengan rancangan CCTV ini dapat memberikan pemberitahuan kepada pemilik rumah dalam bentuk </w:t>
      </w:r>
      <w:r w:rsidR="00631717" w:rsidRPr="005E726D">
        <w:rPr>
          <w:rFonts w:ascii="Times New Roman" w:hAnsi="Times New Roman" w:cs="Times New Roman"/>
        </w:rPr>
        <w:t>pemberitahuan pesan</w:t>
      </w:r>
      <w:r w:rsidRPr="005E726D">
        <w:rPr>
          <w:rFonts w:ascii="Times New Roman" w:hAnsi="Times New Roman" w:cs="Times New Roman"/>
        </w:rPr>
        <w:t xml:space="preserve"> pada smartphone</w:t>
      </w:r>
      <w:r w:rsidR="00CA0884" w:rsidRPr="005E726D">
        <w:rPr>
          <w:rFonts w:ascii="Times New Roman" w:hAnsi="Times New Roman" w:cs="Times New Roman"/>
        </w:rPr>
        <w:t>.</w:t>
      </w:r>
    </w:p>
    <w:p w:rsidR="004112EF" w:rsidRPr="005E726D" w:rsidRDefault="004112EF" w:rsidP="0007791D">
      <w:pPr>
        <w:pStyle w:val="ListParagraph"/>
        <w:numPr>
          <w:ilvl w:val="0"/>
          <w:numId w:val="1"/>
        </w:numPr>
        <w:spacing w:after="0" w:line="360" w:lineRule="auto"/>
        <w:jc w:val="both"/>
        <w:rPr>
          <w:rFonts w:ascii="Times New Roman" w:hAnsi="Times New Roman" w:cs="Times New Roman"/>
        </w:rPr>
      </w:pPr>
      <w:r w:rsidRPr="005E726D">
        <w:rPr>
          <w:rFonts w:ascii="Times New Roman" w:hAnsi="Times New Roman" w:cs="Times New Roman"/>
        </w:rPr>
        <w:t>Dengan bentuk kamera CCTV yang fleksibel serta penanaman suara kedalam CCTV dapat mengurangi kemungkinan orang asing mengenali kamera CCTV dan merusak kamera CCTV.</w:t>
      </w:r>
    </w:p>
    <w:p w:rsidR="00A82203" w:rsidRPr="005E726D" w:rsidRDefault="004112EF" w:rsidP="0007791D">
      <w:pPr>
        <w:pStyle w:val="ListParagraph"/>
        <w:numPr>
          <w:ilvl w:val="0"/>
          <w:numId w:val="1"/>
        </w:numPr>
        <w:spacing w:after="0" w:line="360" w:lineRule="auto"/>
        <w:jc w:val="both"/>
        <w:rPr>
          <w:rFonts w:ascii="Times New Roman" w:hAnsi="Times New Roman" w:cs="Times New Roman"/>
        </w:rPr>
      </w:pPr>
      <w:r w:rsidRPr="005E726D">
        <w:rPr>
          <w:rFonts w:ascii="Times New Roman" w:hAnsi="Times New Roman" w:cs="Times New Roman"/>
        </w:rPr>
        <w:t xml:space="preserve">Dengan adanya kamera CCTV ini diharapkan memberikan solusi pencegahan kriminalitas dimasyarakat luas ini. </w:t>
      </w:r>
    </w:p>
    <w:p w:rsidR="00CA0884" w:rsidRPr="005E726D" w:rsidRDefault="005C1C83" w:rsidP="005C735C">
      <w:pPr>
        <w:pStyle w:val="Heading2"/>
        <w:spacing w:line="360" w:lineRule="auto"/>
        <w:jc w:val="both"/>
        <w:rPr>
          <w:rFonts w:cs="Times New Roman"/>
          <w:lang w:val="id-ID"/>
        </w:rPr>
      </w:pPr>
      <w:bookmarkStart w:id="6" w:name="_Toc513110521"/>
      <w:r w:rsidRPr="005E726D">
        <w:rPr>
          <w:rFonts w:cs="Times New Roman"/>
          <w:lang w:val="id-ID"/>
        </w:rPr>
        <w:t>1.5</w:t>
      </w:r>
      <w:r w:rsidRPr="005E726D">
        <w:rPr>
          <w:rFonts w:cs="Times New Roman"/>
          <w:lang w:val="id-ID"/>
        </w:rPr>
        <w:tab/>
        <w:t>Batasan Masalah</w:t>
      </w:r>
      <w:bookmarkEnd w:id="6"/>
    </w:p>
    <w:p w:rsidR="00CA0884" w:rsidRPr="005E726D" w:rsidRDefault="00CA0884" w:rsidP="005C735C">
      <w:pPr>
        <w:spacing w:after="0" w:line="360" w:lineRule="auto"/>
        <w:ind w:firstLine="720"/>
        <w:jc w:val="both"/>
        <w:rPr>
          <w:rFonts w:ascii="Times New Roman" w:hAnsi="Times New Roman" w:cs="Times New Roman"/>
        </w:rPr>
      </w:pPr>
      <w:r w:rsidRPr="005E726D">
        <w:rPr>
          <w:rFonts w:ascii="Times New Roman" w:hAnsi="Times New Roman" w:cs="Times New Roman"/>
        </w:rPr>
        <w:t>Batasan masalah dari tugas akhir ini adalah:</w:t>
      </w:r>
    </w:p>
    <w:p w:rsidR="009A3215" w:rsidRPr="005E726D" w:rsidRDefault="00F517AC" w:rsidP="0007791D">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lang w:val="id-ID"/>
        </w:rPr>
        <w:t>Karena hanya dapat melakukan identifikasi pada bagian depan wajah manusia.</w:t>
      </w:r>
    </w:p>
    <w:p w:rsidR="00652D05" w:rsidRPr="00F517AC" w:rsidRDefault="00F517AC" w:rsidP="0007791D">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 xml:space="preserve">Wajah yang dideteksi tidak terhalang oleh objek lain seperti </w:t>
      </w:r>
      <w:r>
        <w:rPr>
          <w:rFonts w:ascii="Times New Roman" w:hAnsi="Times New Roman" w:cs="Times New Roman"/>
          <w:lang w:val="id-ID"/>
        </w:rPr>
        <w:t>helm, topi, dan accessoris lainnya.</w:t>
      </w:r>
    </w:p>
    <w:p w:rsidR="00F517AC" w:rsidRPr="00F517AC" w:rsidRDefault="00F517AC" w:rsidP="0007791D">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lang w:val="id-ID"/>
        </w:rPr>
        <w:t>Kamera mampu mendeteksi dan mengidentifikasi wajah yang bersumber dari foto.</w:t>
      </w:r>
    </w:p>
    <w:p w:rsidR="00F517AC" w:rsidRPr="00F517AC" w:rsidRDefault="00F517AC" w:rsidP="0007791D">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lang w:val="id-ID"/>
        </w:rPr>
        <w:t>Objek bergerak manusia dideteksi menggunakan library openCV.</w:t>
      </w:r>
    </w:p>
    <w:p w:rsidR="00F517AC" w:rsidRPr="00F517AC" w:rsidRDefault="00F517AC" w:rsidP="0007791D">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lang w:val="id-ID"/>
        </w:rPr>
        <w:t>Aplikasi mobile yang dikembangkan berbasis iOS.</w:t>
      </w:r>
    </w:p>
    <w:p w:rsidR="00F517AC" w:rsidRPr="005E726D" w:rsidRDefault="00F517AC" w:rsidP="0007791D">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lang w:val="id-ID"/>
        </w:rPr>
        <w:t>Kamera yang dikembangkan terbatas pada berbagai jenis ekspresi wajah.</w:t>
      </w:r>
    </w:p>
    <w:p w:rsidR="00B218FA" w:rsidRDefault="00652D05" w:rsidP="00B218FA">
      <w:pPr>
        <w:pStyle w:val="Heading2"/>
        <w:spacing w:line="360" w:lineRule="auto"/>
        <w:jc w:val="both"/>
        <w:rPr>
          <w:rFonts w:cs="Times New Roman"/>
          <w:lang w:val="id-ID"/>
        </w:rPr>
      </w:pPr>
      <w:bookmarkStart w:id="7" w:name="_Toc513110522"/>
      <w:r w:rsidRPr="005E726D">
        <w:rPr>
          <w:rFonts w:cs="Times New Roman"/>
          <w:lang w:val="id-ID"/>
        </w:rPr>
        <w:lastRenderedPageBreak/>
        <w:t>1.6</w:t>
      </w:r>
      <w:r w:rsidRPr="005E726D">
        <w:rPr>
          <w:rFonts w:cs="Times New Roman"/>
          <w:lang w:val="id-ID"/>
        </w:rPr>
        <w:tab/>
        <w:t>Metodologi Penelitian</w:t>
      </w:r>
      <w:bookmarkEnd w:id="7"/>
    </w:p>
    <w:p w:rsidR="00B218FA" w:rsidRDefault="00B218FA" w:rsidP="00B218FA">
      <w:pPr>
        <w:ind w:firstLine="720"/>
      </w:pPr>
      <w:r>
        <w:t>Dalam pelaksanaan Tugas Akhir ini, metodologi penelitian yang dilakukan adalah:</w:t>
      </w:r>
    </w:p>
    <w:p w:rsidR="00B218FA" w:rsidRDefault="00B218FA" w:rsidP="0007791D">
      <w:pPr>
        <w:pStyle w:val="ListParagraph"/>
        <w:numPr>
          <w:ilvl w:val="0"/>
          <w:numId w:val="19"/>
        </w:numPr>
      </w:pPr>
      <w:r>
        <w:t>Pengumpulan Data</w:t>
      </w:r>
    </w:p>
    <w:p w:rsidR="00B218FA" w:rsidRDefault="00B218FA" w:rsidP="00B218FA">
      <w:pPr>
        <w:ind w:firstLine="720"/>
      </w:pPr>
      <w:r>
        <w:t>Mengumpulkan referensi yang berhubungan dengan penelitian seperti pengolahan citra, pendeteksi wajah, pengenalan wajah, metode Viola Jones, metode Eigenface, metode Fisherface dan bahan referensi lainnya dari buku-buku maupun jurnal ilmiah.</w:t>
      </w:r>
    </w:p>
    <w:p w:rsidR="00B218FA" w:rsidRDefault="00B218FA" w:rsidP="0007791D">
      <w:pPr>
        <w:pStyle w:val="ListParagraph"/>
        <w:numPr>
          <w:ilvl w:val="0"/>
          <w:numId w:val="19"/>
        </w:numPr>
      </w:pPr>
      <w:r>
        <w:t>Analisis Data</w:t>
      </w:r>
    </w:p>
    <w:p w:rsidR="00B218FA" w:rsidRDefault="00B218FA" w:rsidP="00B218FA">
      <w:r>
        <w:t xml:space="preserve"> </w:t>
      </w:r>
      <w:r>
        <w:tab/>
        <w:t>Bahan-bahan yang telah di kumpulkan dipelajari lebih lanjut untuk mendapatkan pemahaman yang lebih mendalam mengenai bagaimana cara kerja metode Viola Jones dan Eigenface.</w:t>
      </w:r>
    </w:p>
    <w:p w:rsidR="00B218FA" w:rsidRDefault="00B218FA" w:rsidP="0007791D">
      <w:pPr>
        <w:pStyle w:val="ListParagraph"/>
        <w:numPr>
          <w:ilvl w:val="0"/>
          <w:numId w:val="19"/>
        </w:numPr>
      </w:pPr>
      <w:r>
        <w:t>Pemrosesan Data</w:t>
      </w:r>
    </w:p>
    <w:p w:rsidR="00B218FA" w:rsidRDefault="00B218FA" w:rsidP="00B218FA">
      <w:pPr>
        <w:ind w:firstLine="720"/>
      </w:pPr>
      <w:r>
        <w:t>Metode yang telah dipelajari akan di konversi ke dalam bahasa pemrograman yang dapat dimengerti oleh komputer. Bahasa pemrograman yang digunakan adalah Python versi 3. Selain itu library openCV digunakan untuk memperoleh frame dari kamera secara real-time serta mendeteksi adanya objek bergerak manusia.</w:t>
      </w:r>
    </w:p>
    <w:p w:rsidR="00B218FA" w:rsidRDefault="00B218FA" w:rsidP="0007791D">
      <w:pPr>
        <w:pStyle w:val="ListParagraph"/>
        <w:numPr>
          <w:ilvl w:val="0"/>
          <w:numId w:val="19"/>
        </w:numPr>
      </w:pPr>
      <w:r>
        <w:t>Pengembangan Sistem</w:t>
      </w:r>
    </w:p>
    <w:p w:rsidR="00B218FA" w:rsidRDefault="00B218FA" w:rsidP="00B218FA">
      <w:pPr>
        <w:ind w:firstLine="720"/>
      </w:pPr>
      <w:r>
        <w:t>Dalam tahapan ini akan dikembangkan aplikasi berbasis iOS dengan menggunakan bahasa pemrograman Swift. Dan Raspberry Pi 3 beserta modul kamera akan digunakan untuk merancang kamera CCTV.</w:t>
      </w:r>
    </w:p>
    <w:p w:rsidR="00B218FA" w:rsidRDefault="00B218FA" w:rsidP="0007791D">
      <w:pPr>
        <w:pStyle w:val="ListParagraph"/>
        <w:numPr>
          <w:ilvl w:val="0"/>
          <w:numId w:val="19"/>
        </w:numPr>
      </w:pPr>
      <w:r>
        <w:t>Pengujian Hasil</w:t>
      </w:r>
    </w:p>
    <w:p w:rsidR="00B218FA" w:rsidRDefault="00B218FA" w:rsidP="00B218FA">
      <w:r>
        <w:t xml:space="preserve"> </w:t>
      </w:r>
      <w:r>
        <w:tab/>
        <w:t>Pada tahap ini, kamera CCTV yang telah dikembangkan akan diuji coba. Adapun hal-hal yang dilakukan adalah:</w:t>
      </w:r>
    </w:p>
    <w:p w:rsidR="00B218FA" w:rsidRDefault="00B218FA" w:rsidP="0007791D">
      <w:pPr>
        <w:pStyle w:val="ListParagraph"/>
        <w:numPr>
          <w:ilvl w:val="0"/>
          <w:numId w:val="20"/>
        </w:numPr>
      </w:pPr>
      <w:r>
        <w:t>Percobaan mendeteksi wajah dengan menutupi sebagian wajah dengan objek lain.</w:t>
      </w:r>
    </w:p>
    <w:p w:rsidR="00B218FA" w:rsidRDefault="00B218FA" w:rsidP="0007791D">
      <w:pPr>
        <w:pStyle w:val="ListParagraph"/>
        <w:numPr>
          <w:ilvl w:val="0"/>
          <w:numId w:val="20"/>
        </w:numPr>
      </w:pPr>
      <w:r>
        <w:t>Percobaan mendeteksi dan mengidentifikasi objek wajah manusia.</w:t>
      </w:r>
    </w:p>
    <w:p w:rsidR="00B218FA" w:rsidRDefault="00B218FA" w:rsidP="0007791D">
      <w:pPr>
        <w:pStyle w:val="ListParagraph"/>
        <w:numPr>
          <w:ilvl w:val="0"/>
          <w:numId w:val="20"/>
        </w:numPr>
      </w:pPr>
      <w:r>
        <w:t>Percobaan mendeteksi objek bergerak manusia.</w:t>
      </w:r>
    </w:p>
    <w:p w:rsidR="00B218FA" w:rsidRDefault="00B218FA" w:rsidP="0007791D">
      <w:pPr>
        <w:pStyle w:val="ListParagraph"/>
        <w:numPr>
          <w:ilvl w:val="0"/>
          <w:numId w:val="20"/>
        </w:numPr>
      </w:pPr>
      <w:r>
        <w:t>Penarikan Kesimpulan</w:t>
      </w:r>
    </w:p>
    <w:p w:rsidR="00B218FA" w:rsidRPr="00B218FA" w:rsidRDefault="00B218FA" w:rsidP="0007791D">
      <w:pPr>
        <w:pStyle w:val="ListParagraph"/>
        <w:numPr>
          <w:ilvl w:val="0"/>
          <w:numId w:val="20"/>
        </w:numPr>
      </w:pPr>
      <w:r>
        <w:t>Berdasarkan hasil pengujian yang telah diperoleh akan dilakukan penarikan kesimpulan dan penyusunan laporan.</w:t>
      </w:r>
      <w:r w:rsidR="00033C4C" w:rsidRPr="005E726D">
        <w:br w:type="page"/>
      </w:r>
    </w:p>
    <w:p w:rsidR="00437C5B" w:rsidRPr="008A6414" w:rsidRDefault="00437C5B" w:rsidP="00437C5B">
      <w:pPr>
        <w:pStyle w:val="Heading1"/>
        <w:spacing w:line="360" w:lineRule="auto"/>
        <w:rPr>
          <w:lang w:val="id-ID"/>
        </w:rPr>
      </w:pPr>
      <w:bookmarkStart w:id="8" w:name="_Toc513109160"/>
      <w:bookmarkStart w:id="9" w:name="_Toc513110523"/>
      <w:r w:rsidRPr="008A6414">
        <w:rPr>
          <w:lang w:val="id-ID"/>
        </w:rPr>
        <w:lastRenderedPageBreak/>
        <w:t>BAB II</w:t>
      </w:r>
      <w:r w:rsidRPr="008A6414">
        <w:rPr>
          <w:lang w:val="id-ID"/>
        </w:rPr>
        <w:br/>
        <w:t>TINJAUAN PUSTAKA</w:t>
      </w:r>
      <w:bookmarkEnd w:id="8"/>
      <w:bookmarkEnd w:id="9"/>
    </w:p>
    <w:p w:rsidR="00437C5B" w:rsidRPr="008A6414" w:rsidRDefault="00437C5B" w:rsidP="00437C5B">
      <w:pPr>
        <w:spacing w:line="360" w:lineRule="auto"/>
        <w:jc w:val="both"/>
        <w:rPr>
          <w:rFonts w:ascii="Times New Roman" w:hAnsi="Times New Roman" w:cs="Times New Roman"/>
          <w:sz w:val="24"/>
          <w:szCs w:val="24"/>
          <w:lang w:val="id-ID"/>
        </w:rPr>
      </w:pPr>
    </w:p>
    <w:p w:rsidR="00437C5B" w:rsidRPr="008A6414" w:rsidRDefault="00437C5B" w:rsidP="00437C5B">
      <w:pPr>
        <w:pStyle w:val="Heading2"/>
        <w:spacing w:line="360" w:lineRule="auto"/>
        <w:jc w:val="both"/>
      </w:pPr>
      <w:bookmarkStart w:id="10" w:name="_Toc513109161"/>
      <w:bookmarkStart w:id="11" w:name="_Toc513110524"/>
      <w:r>
        <w:rPr>
          <w:lang w:val="id-ID"/>
        </w:rPr>
        <w:t xml:space="preserve">2.1 </w:t>
      </w:r>
      <w:r>
        <w:rPr>
          <w:lang w:val="id-ID"/>
        </w:rPr>
        <w:tab/>
      </w:r>
      <w:r w:rsidRPr="008A6414">
        <w:t>Citra</w:t>
      </w:r>
      <w:bookmarkEnd w:id="10"/>
      <w:bookmarkEnd w:id="11"/>
    </w:p>
    <w:p w:rsidR="00437C5B" w:rsidRPr="008A6414" w:rsidRDefault="00437C5B" w:rsidP="00437C5B">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lang w:val="id-ID"/>
        </w:rPr>
        <w:t>Citra</w:t>
      </w:r>
      <w:r w:rsidRPr="008A6414">
        <w:rPr>
          <w:rFonts w:ascii="Times New Roman" w:hAnsi="Times New Roman" w:cs="Times New Roman"/>
          <w:sz w:val="24"/>
          <w:szCs w:val="24"/>
        </w:rPr>
        <w:t xml:space="preserve"> atau</w:t>
      </w:r>
      <w:r w:rsidRPr="008A6414">
        <w:rPr>
          <w:rFonts w:ascii="Times New Roman" w:hAnsi="Times New Roman" w:cs="Times New Roman"/>
          <w:sz w:val="24"/>
          <w:szCs w:val="24"/>
          <w:lang w:val="id-ID"/>
        </w:rPr>
        <w:t xml:space="preserve"> image adalah representasi spasial dari suatu objek yang disusun ke</w:t>
      </w:r>
      <w:r w:rsidRPr="008A6414">
        <w:rPr>
          <w:rFonts w:ascii="Times New Roman" w:hAnsi="Times New Roman" w:cs="Times New Roman"/>
          <w:sz w:val="24"/>
          <w:szCs w:val="24"/>
        </w:rPr>
        <w:t xml:space="preserve"> </w:t>
      </w:r>
      <w:r w:rsidRPr="008A6414">
        <w:rPr>
          <w:rFonts w:ascii="Times New Roman" w:hAnsi="Times New Roman" w:cs="Times New Roman"/>
          <w:sz w:val="24"/>
          <w:szCs w:val="24"/>
          <w:lang w:val="id-ID"/>
        </w:rPr>
        <w:t>dalam bidang dua dimensi yang biasanya ditulis dalam koordinat kartesian x-y, dan setiap koordinat merepresentasikan satu sinyal terkecil dari objek</w:t>
      </w:r>
      <w:sdt>
        <w:sdtPr>
          <w:rPr>
            <w:rFonts w:ascii="Times New Roman" w:hAnsi="Times New Roman" w:cs="Times New Roman"/>
            <w:sz w:val="24"/>
            <w:szCs w:val="24"/>
            <w:lang w:val="id-ID"/>
          </w:rPr>
          <w:id w:val="890693582"/>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Aru01 \l 1057 </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AC522D">
            <w:rPr>
              <w:rFonts w:ascii="Times New Roman" w:hAnsi="Times New Roman" w:cs="Times New Roman"/>
              <w:noProof/>
              <w:sz w:val="24"/>
              <w:szCs w:val="24"/>
              <w:lang w:val="id-ID"/>
            </w:rPr>
            <w:t>(Kulkarni, 2001)</w:t>
          </w:r>
          <w:r>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Dalam fungsi matematis, citra berarti menerus </w:t>
      </w:r>
      <w:r w:rsidRPr="008A6414">
        <w:rPr>
          <w:rFonts w:ascii="Times New Roman" w:hAnsi="Times New Roman" w:cs="Times New Roman"/>
          <w:i/>
          <w:sz w:val="24"/>
          <w:szCs w:val="24"/>
        </w:rPr>
        <w:t>(continue)</w:t>
      </w:r>
      <w:r w:rsidRPr="008A6414">
        <w:rPr>
          <w:rFonts w:ascii="Times New Roman" w:hAnsi="Times New Roman" w:cs="Times New Roman"/>
          <w:sz w:val="24"/>
          <w:szCs w:val="24"/>
        </w:rPr>
        <w:t xml:space="preserve"> dari intensitas cahaya pada bidang dwimatra (dua dimensi). Sumber cahaya menyinari sebuah objek, kemudian objek memantulkan kembali berkas cahaya tersebut. Proses ini ditangkap oleh alat-alat optik seperti mata pada manusia, kamera pemindai </w:t>
      </w:r>
      <w:r w:rsidRPr="008A6414">
        <w:rPr>
          <w:rFonts w:ascii="Times New Roman" w:hAnsi="Times New Roman" w:cs="Times New Roman"/>
          <w:i/>
          <w:sz w:val="24"/>
          <w:szCs w:val="24"/>
        </w:rPr>
        <w:t>(scanner)</w:t>
      </w:r>
      <w:r w:rsidRPr="008A6414">
        <w:rPr>
          <w:rFonts w:ascii="Times New Roman" w:hAnsi="Times New Roman" w:cs="Times New Roman"/>
          <w:sz w:val="24"/>
          <w:szCs w:val="24"/>
        </w:rPr>
        <w:t>, kamera digital</w:t>
      </w:r>
      <w:r w:rsidRPr="008A6414">
        <w:rPr>
          <w:rFonts w:ascii="Times New Roman" w:hAnsi="Times New Roman" w:cs="Times New Roman"/>
          <w:i/>
          <w:sz w:val="24"/>
          <w:szCs w:val="24"/>
        </w:rPr>
        <w:t xml:space="preserve"> </w:t>
      </w:r>
      <w:r w:rsidRPr="008A6414">
        <w:rPr>
          <w:rFonts w:ascii="Times New Roman" w:hAnsi="Times New Roman" w:cs="Times New Roman"/>
          <w:sz w:val="24"/>
          <w:szCs w:val="24"/>
        </w:rPr>
        <w:t>dan sebagainya, sehingga objek yang disebut citra terekam</w:t>
      </w:r>
      <w:r w:rsidRPr="008A6414">
        <w:rPr>
          <w:rFonts w:ascii="Times New Roman" w:hAnsi="Times New Roman" w:cs="Times New Roman"/>
          <w:noProof/>
          <w:sz w:val="24"/>
          <w:szCs w:val="24"/>
        </w:rPr>
        <w:t xml:space="preserve"> </w:t>
      </w:r>
      <w:sdt>
        <w:sdtPr>
          <w:rPr>
            <w:rFonts w:ascii="Times New Roman" w:hAnsi="Times New Roman" w:cs="Times New Roman"/>
            <w:noProof/>
            <w:sz w:val="24"/>
            <w:szCs w:val="24"/>
          </w:rPr>
          <w:id w:val="25144900"/>
          <w:citation/>
        </w:sdtPr>
        <w:sdtContent>
          <w:r>
            <w:rPr>
              <w:rFonts w:ascii="Times New Roman" w:hAnsi="Times New Roman" w:cs="Times New Roman"/>
              <w:noProof/>
              <w:sz w:val="24"/>
              <w:szCs w:val="24"/>
            </w:rPr>
            <w:fldChar w:fldCharType="begin"/>
          </w:r>
          <w:r>
            <w:rPr>
              <w:rFonts w:ascii="Times New Roman" w:hAnsi="Times New Roman" w:cs="Times New Roman"/>
              <w:noProof/>
              <w:sz w:val="24"/>
              <w:szCs w:val="24"/>
              <w:lang w:val="id-ID"/>
            </w:rPr>
            <w:instrText xml:space="preserve"> CITATION Rin04 \l 1057 </w:instrText>
          </w:r>
          <w:r>
            <w:rPr>
              <w:rFonts w:ascii="Times New Roman" w:hAnsi="Times New Roman" w:cs="Times New Roman"/>
              <w:noProof/>
              <w:sz w:val="24"/>
              <w:szCs w:val="24"/>
            </w:rPr>
            <w:fldChar w:fldCharType="separate"/>
          </w:r>
          <w:r w:rsidRPr="0040161D">
            <w:rPr>
              <w:rFonts w:ascii="Times New Roman" w:hAnsi="Times New Roman" w:cs="Times New Roman"/>
              <w:noProof/>
              <w:sz w:val="24"/>
              <w:szCs w:val="24"/>
              <w:lang w:val="id-ID"/>
            </w:rPr>
            <w:t>(Munir, 2004)</w:t>
          </w:r>
          <w:r>
            <w:rPr>
              <w:rFonts w:ascii="Times New Roman" w:hAnsi="Times New Roman" w:cs="Times New Roman"/>
              <w:noProof/>
              <w:sz w:val="24"/>
              <w:szCs w:val="24"/>
            </w:rPr>
            <w:fldChar w:fldCharType="end"/>
          </w:r>
        </w:sdtContent>
      </w:sdt>
    </w:p>
    <w:p w:rsidR="00437C5B" w:rsidRPr="008A6414" w:rsidRDefault="00437C5B" w:rsidP="00437C5B">
      <w:pPr>
        <w:spacing w:line="360" w:lineRule="auto"/>
        <w:ind w:firstLine="576"/>
        <w:jc w:val="both"/>
        <w:rPr>
          <w:rFonts w:ascii="Times New Roman" w:hAnsi="Times New Roman" w:cs="Times New Roman"/>
          <w:sz w:val="24"/>
          <w:szCs w:val="24"/>
        </w:rPr>
      </w:pPr>
      <w:r w:rsidRPr="008A6414">
        <w:rPr>
          <w:rFonts w:ascii="Times New Roman" w:hAnsi="Times New Roman" w:cs="Times New Roman"/>
          <w:sz w:val="24"/>
          <w:szCs w:val="24"/>
        </w:rPr>
        <w:tab/>
        <w:t>Secara umum citra dapat dikategorikan menjadi dua yaitu citra diam dan citra bergerak. Citra diam adalah gambar yang tidak bergerak, sedangkan citra bergerak merupakan rangkaian citra diam yang tersusun secara berurutan</w:t>
      </w:r>
      <w:r>
        <w:rPr>
          <w:rFonts w:ascii="Times New Roman" w:hAnsi="Times New Roman" w:cs="Times New Roman"/>
          <w:sz w:val="24"/>
          <w:szCs w:val="24"/>
          <w:lang w:val="id-ID"/>
        </w:rPr>
        <w:t xml:space="preserve"> </w:t>
      </w:r>
      <w:r w:rsidRPr="008A6414">
        <w:rPr>
          <w:rFonts w:ascii="Times New Roman" w:hAnsi="Times New Roman" w:cs="Times New Roman"/>
          <w:sz w:val="24"/>
          <w:szCs w:val="24"/>
        </w:rPr>
        <w:t>(sekunsial) sehingga memberikan kesan bahwa gambar yang bergerak</w:t>
      </w:r>
      <w:r>
        <w:rPr>
          <w:rFonts w:ascii="Times New Roman" w:hAnsi="Times New Roman" w:cs="Times New Roman"/>
          <w:sz w:val="24"/>
          <w:szCs w:val="24"/>
          <w:lang w:val="id-ID"/>
        </w:rPr>
        <w:t xml:space="preserve">. </w:t>
      </w:r>
      <w:r w:rsidRPr="008A6414">
        <w:rPr>
          <w:rFonts w:ascii="Times New Roman" w:hAnsi="Times New Roman" w:cs="Times New Roman"/>
          <w:sz w:val="24"/>
          <w:szCs w:val="24"/>
        </w:rPr>
        <w:t>Keluaran dari suatu sistem perekaman data di dalam citra berupa analog dan digital</w:t>
      </w:r>
      <w:r>
        <w:rPr>
          <w:rFonts w:ascii="Times New Roman" w:hAnsi="Times New Roman" w:cs="Times New Roman"/>
          <w:sz w:val="24"/>
          <w:szCs w:val="24"/>
        </w:rPr>
        <w:t xml:space="preserve"> </w:t>
      </w:r>
      <w:sdt>
        <w:sdtPr>
          <w:rPr>
            <w:rFonts w:ascii="Times New Roman" w:hAnsi="Times New Roman" w:cs="Times New Roman"/>
            <w:sz w:val="24"/>
            <w:szCs w:val="24"/>
          </w:rPr>
          <w:id w:val="-1452090550"/>
          <w:citation/>
        </w:sdtPr>
        <w:sdtContent>
          <w:r>
            <w:rPr>
              <w:rFonts w:ascii="Times New Roman" w:hAnsi="Times New Roman" w:cs="Times New Roman"/>
              <w:sz w:val="24"/>
              <w:szCs w:val="24"/>
            </w:rPr>
            <w:fldChar w:fldCharType="begin"/>
          </w:r>
          <w:r>
            <w:rPr>
              <w:rFonts w:ascii="Times New Roman" w:hAnsi="Times New Roman" w:cs="Times New Roman"/>
              <w:noProof/>
              <w:sz w:val="24"/>
              <w:szCs w:val="24"/>
              <w:lang w:val="id-ID"/>
            </w:rPr>
            <w:instrText xml:space="preserve"> CITATION Rin04 \l 1057 </w:instrText>
          </w:r>
          <w:r>
            <w:rPr>
              <w:rFonts w:ascii="Times New Roman" w:hAnsi="Times New Roman" w:cs="Times New Roman"/>
              <w:sz w:val="24"/>
              <w:szCs w:val="24"/>
            </w:rPr>
            <w:fldChar w:fldCharType="separate"/>
          </w:r>
          <w:r w:rsidRPr="0040161D">
            <w:rPr>
              <w:rFonts w:ascii="Times New Roman" w:hAnsi="Times New Roman" w:cs="Times New Roman"/>
              <w:noProof/>
              <w:sz w:val="24"/>
              <w:szCs w:val="24"/>
              <w:lang w:val="id-ID"/>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437C5B" w:rsidRPr="008A6414" w:rsidRDefault="00437C5B" w:rsidP="00437C5B">
      <w:pPr>
        <w:pStyle w:val="Heading3"/>
        <w:spacing w:line="360" w:lineRule="auto"/>
        <w:jc w:val="both"/>
      </w:pPr>
      <w:bookmarkStart w:id="12" w:name="_Toc513109162"/>
      <w:bookmarkStart w:id="13" w:name="_Toc513110525"/>
      <w:r>
        <w:rPr>
          <w:lang w:val="id-ID"/>
        </w:rPr>
        <w:t xml:space="preserve">2.1.1 </w:t>
      </w:r>
      <w:r>
        <w:rPr>
          <w:lang w:val="id-ID"/>
        </w:rPr>
        <w:tab/>
      </w:r>
      <w:r w:rsidRPr="008A6414">
        <w:t>Citra Analog</w:t>
      </w:r>
      <w:bookmarkEnd w:id="12"/>
      <w:bookmarkEnd w:id="13"/>
      <w:r>
        <w:t xml:space="preserve"> </w:t>
      </w:r>
    </w:p>
    <w:p w:rsidR="00437C5B" w:rsidRPr="008A6414" w:rsidRDefault="00437C5B" w:rsidP="00437C5B">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analog merupakan citra yang bersifat kontinu dengan mengirimkan sinyal – sinyal video seperti gambar pada monitor televisi, foto yang tercetak pada kartu micard, hasil CT scan dan lain sebagainya. Citra analog tidak dapat direpresentasikan secara langsung di dalam komputer oleh sebab itu, citra analog perlu dikonversi menjadi citra digital terlebih dahulu. Alat yang digunakan untuk akuisisi citra analog seperti mata manusia, kamera analog, webcam dan lain sebagainya</w:t>
      </w:r>
      <w:r>
        <w:rPr>
          <w:rFonts w:ascii="Times New Roman" w:hAnsi="Times New Roman" w:cs="Times New Roman"/>
          <w:sz w:val="24"/>
          <w:szCs w:val="24"/>
        </w:rPr>
        <w:t xml:space="preserve"> </w:t>
      </w:r>
      <w:sdt>
        <w:sdtPr>
          <w:rPr>
            <w:rFonts w:ascii="Times New Roman" w:hAnsi="Times New Roman" w:cs="Times New Roman"/>
            <w:sz w:val="24"/>
            <w:szCs w:val="24"/>
          </w:rPr>
          <w:id w:val="13870427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Sut09 \l 1033 </w:instrText>
          </w:r>
          <w:r>
            <w:rPr>
              <w:rFonts w:ascii="Times New Roman" w:hAnsi="Times New Roman" w:cs="Times New Roman"/>
              <w:sz w:val="24"/>
              <w:szCs w:val="24"/>
            </w:rPr>
            <w:fldChar w:fldCharType="separate"/>
          </w:r>
          <w:r w:rsidRPr="00CC01FB">
            <w:rPr>
              <w:rFonts w:ascii="Times New Roman" w:hAnsi="Times New Roman" w:cs="Times New Roman"/>
              <w:noProof/>
              <w:sz w:val="24"/>
              <w:szCs w:val="24"/>
            </w:rPr>
            <w:t>(Sutoyo, et al., 2009)</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437C5B" w:rsidRPr="008A6414" w:rsidRDefault="00437C5B" w:rsidP="00437C5B">
      <w:pPr>
        <w:pStyle w:val="Heading3"/>
        <w:spacing w:line="360" w:lineRule="auto"/>
        <w:jc w:val="both"/>
      </w:pPr>
      <w:bookmarkStart w:id="14" w:name="_Toc513109163"/>
      <w:bookmarkStart w:id="15" w:name="_Toc513110526"/>
      <w:r>
        <w:rPr>
          <w:lang w:val="id-ID"/>
        </w:rPr>
        <w:lastRenderedPageBreak/>
        <w:t xml:space="preserve">2.1.2 </w:t>
      </w:r>
      <w:r>
        <w:rPr>
          <w:lang w:val="id-ID"/>
        </w:rPr>
        <w:tab/>
      </w:r>
      <w:r w:rsidRPr="008A6414">
        <w:t>Citra Digital</w:t>
      </w:r>
      <w:bookmarkEnd w:id="14"/>
      <w:bookmarkEnd w:id="15"/>
    </w:p>
    <w:p w:rsidR="00437C5B" w:rsidRPr="008A6414" w:rsidRDefault="00437C5B" w:rsidP="00437C5B">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 xml:space="preserve">Citra digital dapat didefinisikan sebagai fungsi dua dimensi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dengan x dan y adalah koordinat spasial yang memiliki tingkat keabuan dan bersifat diskrit </w:t>
      </w:r>
      <w:sdt>
        <w:sdtPr>
          <w:rPr>
            <w:rFonts w:ascii="Times New Roman" w:hAnsi="Times New Roman" w:cs="Times New Roman"/>
            <w:sz w:val="24"/>
            <w:szCs w:val="24"/>
          </w:rPr>
          <w:id w:val="-58383464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Raf02 \l 1057 </w:instrText>
          </w:r>
          <w:r>
            <w:rPr>
              <w:rFonts w:ascii="Times New Roman" w:hAnsi="Times New Roman" w:cs="Times New Roman"/>
              <w:sz w:val="24"/>
              <w:szCs w:val="24"/>
            </w:rPr>
            <w:fldChar w:fldCharType="separate"/>
          </w:r>
          <w:r w:rsidRPr="001335D6">
            <w:rPr>
              <w:rFonts w:ascii="Times New Roman" w:hAnsi="Times New Roman" w:cs="Times New Roman"/>
              <w:noProof/>
              <w:sz w:val="24"/>
              <w:szCs w:val="24"/>
              <w:lang w:val="id-ID"/>
            </w:rPr>
            <w:t>(Gonzales &amp; Woods, 2002)</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Fungsi </w:t>
      </w:r>
      <w:r w:rsidRPr="008A6414">
        <w:rPr>
          <w:rFonts w:ascii="Times New Roman" w:hAnsi="Times New Roman" w:cs="Times New Roman"/>
          <w:i/>
          <w:sz w:val="24"/>
          <w:szCs w:val="24"/>
        </w:rPr>
        <w:t>f(x,y)</w:t>
      </w:r>
      <w:r w:rsidRPr="008A6414">
        <w:rPr>
          <w:rFonts w:ascii="Times New Roman" w:hAnsi="Times New Roman" w:cs="Times New Roman"/>
          <w:sz w:val="24"/>
          <w:szCs w:val="24"/>
        </w:rPr>
        <w:t xml:space="preserve"> memiliki dua unsur yaitu jumlah pancaran </w:t>
      </w:r>
      <w:r w:rsidRPr="008A6414">
        <w:rPr>
          <w:rFonts w:ascii="Times New Roman" w:hAnsi="Times New Roman" w:cs="Times New Roman"/>
          <w:i/>
          <w:sz w:val="24"/>
          <w:szCs w:val="24"/>
        </w:rPr>
        <w:t>(illumination)</w:t>
      </w:r>
      <w:r w:rsidRPr="008A6414">
        <w:rPr>
          <w:rFonts w:ascii="Times New Roman" w:hAnsi="Times New Roman" w:cs="Times New Roman"/>
          <w:sz w:val="24"/>
          <w:szCs w:val="24"/>
        </w:rPr>
        <w:t xml:space="preserve"> menyinari permukaan objek dan kemampuan objek memantulkan cahaya yang diterimanya </w:t>
      </w:r>
      <w:r w:rsidRPr="008A6414">
        <w:rPr>
          <w:rFonts w:ascii="Times New Roman" w:hAnsi="Times New Roman" w:cs="Times New Roman"/>
          <w:i/>
          <w:sz w:val="24"/>
          <w:szCs w:val="24"/>
        </w:rPr>
        <w:t>(reflectance components)</w:t>
      </w:r>
      <w:r w:rsidRPr="008A6414">
        <w:rPr>
          <w:rFonts w:ascii="Times New Roman" w:hAnsi="Times New Roman" w:cs="Times New Roman"/>
          <w:sz w:val="24"/>
          <w:szCs w:val="24"/>
        </w:rPr>
        <w:t xml:space="preserve">. Keduanya dapat dituliskan menjadi fungsi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 (x,y)</w:t>
      </w:r>
      <w:r w:rsidRPr="008A6414">
        <w:rPr>
          <w:rFonts w:ascii="Times New Roman" w:hAnsi="Times New Roman" w:cs="Times New Roman"/>
          <w:sz w:val="24"/>
          <w:szCs w:val="24"/>
        </w:rPr>
        <w:t xml:space="preserve">  dan hasil kali antara </w:t>
      </w:r>
      <w:r w:rsidRPr="008A6414">
        <w:rPr>
          <w:rFonts w:ascii="Times New Roman" w:hAnsi="Times New Roman" w:cs="Times New Roman"/>
          <w:i/>
          <w:sz w:val="24"/>
          <w:szCs w:val="24"/>
        </w:rPr>
        <w:t>i(x,y)</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r(x,y)</w:t>
      </w:r>
      <w:r w:rsidRPr="008A6414">
        <w:rPr>
          <w:rFonts w:ascii="Times New Roman" w:hAnsi="Times New Roman" w:cs="Times New Roman"/>
          <w:sz w:val="24"/>
          <w:szCs w:val="24"/>
        </w:rPr>
        <w:t xml:space="preserve"> menghasilkan persamaan</w:t>
      </w:r>
      <w:r>
        <w:rPr>
          <w:rFonts w:ascii="Times New Roman" w:hAnsi="Times New Roman" w:cs="Times New Roman"/>
          <w:sz w:val="24"/>
          <w:szCs w:val="24"/>
        </w:rPr>
        <w:t xml:space="preserve"> </w:t>
      </w:r>
      <w:sdt>
        <w:sdtPr>
          <w:rPr>
            <w:rFonts w:ascii="Times New Roman" w:hAnsi="Times New Roman" w:cs="Times New Roman"/>
            <w:sz w:val="24"/>
            <w:szCs w:val="24"/>
          </w:rPr>
          <w:id w:val="15959798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F82990">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437C5B" w:rsidRPr="008A6414" w:rsidRDefault="00437C5B" w:rsidP="00437C5B">
      <w:pPr>
        <w:spacing w:line="360" w:lineRule="auto"/>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*r(x,y)</m:t>
          </m:r>
        </m:oMath>
      </m:oMathPara>
    </w:p>
    <w:p w:rsidR="00437C5B" w:rsidRPr="008A6414" w:rsidRDefault="00437C5B" w:rsidP="00437C5B">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Yang dalam hal ini,</w:t>
      </w:r>
    </w:p>
    <w:p w:rsidR="00437C5B" w:rsidRPr="008A6414" w:rsidRDefault="00437C5B" w:rsidP="00437C5B">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0≤i</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w:r w:rsidRPr="008A6414">
        <w:rPr>
          <w:rFonts w:ascii="Times New Roman" w:eastAsiaTheme="minorEastAsia" w:hAnsi="Times New Roman" w:cs="Times New Roman"/>
          <w:sz w:val="24"/>
          <w:szCs w:val="24"/>
        </w:rPr>
        <w:t xml:space="preserve"> menunjukkan sifat sumber cahaya</w:t>
      </w:r>
    </w:p>
    <w:p w:rsidR="00437C5B" w:rsidRPr="008A6414" w:rsidRDefault="00437C5B" w:rsidP="00437C5B">
      <w:pPr>
        <w:spacing w:line="360" w:lineRule="auto"/>
        <w:jc w:val="both"/>
        <w:rPr>
          <w:rFonts w:ascii="Times New Roman" w:hAnsi="Times New Roman" w:cs="Times New Roman"/>
          <w:sz w:val="24"/>
          <w:szCs w:val="24"/>
        </w:rPr>
      </w:pPr>
      <m:oMath>
        <m:r>
          <w:rPr>
            <w:rFonts w:ascii="Cambria Math" w:hAnsi="Cambria Math" w:cs="Times New Roman"/>
            <w:sz w:val="24"/>
            <w:szCs w:val="24"/>
          </w:rPr>
          <m:t>0≤r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≤1</m:t>
        </m:r>
      </m:oMath>
      <w:r w:rsidRPr="008A6414">
        <w:rPr>
          <w:rFonts w:ascii="Times New Roman" w:eastAsiaTheme="minorEastAsia" w:hAnsi="Times New Roman" w:cs="Times New Roman"/>
          <w:sz w:val="24"/>
          <w:szCs w:val="24"/>
        </w:rPr>
        <w:t xml:space="preserve"> menunjukkan jumlah cahaya yang dipantulkan dan diserap.</w:t>
      </w:r>
    </w:p>
    <w:p w:rsidR="00437C5B" w:rsidRPr="008A6414" w:rsidRDefault="00437C5B" w:rsidP="00437C5B">
      <w:p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sehingga:</w:t>
      </w:r>
    </w:p>
    <w:p w:rsidR="00437C5B" w:rsidRPr="008A6414" w:rsidRDefault="00437C5B" w:rsidP="00437C5B">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m:t>
          </m:r>
        </m:oMath>
      </m:oMathPara>
    </w:p>
    <w:p w:rsidR="00437C5B" w:rsidRPr="008A6414" w:rsidRDefault="00437C5B" w:rsidP="00437C5B">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Suatu citra dapat didefinisikan sebagai matriks n baris dan m kolom dimana setiap titik yang disebut piksel atau elemen terkecil dari sebuah citra 2D memiliki nilai acak 0 sampai 255. Nilai matriks menunjukkan tingkat kecerahan titik tersebut</w:t>
      </w:r>
      <w:r>
        <w:rPr>
          <w:rFonts w:ascii="Times New Roman" w:hAnsi="Times New Roman" w:cs="Times New Roman"/>
          <w:sz w:val="24"/>
          <w:szCs w:val="24"/>
        </w:rPr>
        <w:t xml:space="preserve"> </w:t>
      </w:r>
      <w:sdt>
        <w:sdtPr>
          <w:rPr>
            <w:rFonts w:ascii="Times New Roman" w:hAnsi="Times New Roman" w:cs="Times New Roman"/>
            <w:sz w:val="24"/>
            <w:szCs w:val="24"/>
          </w:rPr>
          <w:id w:val="-13074683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Bal82 \l 1033 </w:instrText>
          </w:r>
          <w:r>
            <w:rPr>
              <w:rFonts w:ascii="Times New Roman" w:hAnsi="Times New Roman" w:cs="Times New Roman"/>
              <w:sz w:val="24"/>
              <w:szCs w:val="24"/>
            </w:rPr>
            <w:fldChar w:fldCharType="separate"/>
          </w:r>
          <w:r w:rsidRPr="006378CC">
            <w:rPr>
              <w:rFonts w:ascii="Times New Roman" w:hAnsi="Times New Roman" w:cs="Times New Roman"/>
              <w:noProof/>
              <w:sz w:val="24"/>
              <w:szCs w:val="24"/>
            </w:rPr>
            <w:t>(Ballard &amp; Brown, 1982)</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437C5B" w:rsidRPr="008A6414" w:rsidRDefault="00437C5B" w:rsidP="00437C5B">
      <w:pPr>
        <w:pStyle w:val="Heading3"/>
        <w:spacing w:line="360" w:lineRule="auto"/>
        <w:jc w:val="both"/>
      </w:pPr>
      <w:bookmarkStart w:id="16" w:name="_Toc513109164"/>
      <w:bookmarkStart w:id="17" w:name="_Toc513110527"/>
      <w:r>
        <w:t>2.1.3</w:t>
      </w:r>
      <w:r>
        <w:rPr>
          <w:lang w:val="id-ID"/>
        </w:rPr>
        <w:t xml:space="preserve"> </w:t>
      </w:r>
      <w:r>
        <w:rPr>
          <w:lang w:val="id-ID"/>
        </w:rPr>
        <w:tab/>
      </w:r>
      <w:r w:rsidRPr="008A6414">
        <w:t>Digitalisasi Citra</w:t>
      </w:r>
      <w:bookmarkEnd w:id="16"/>
      <w:bookmarkEnd w:id="17"/>
    </w:p>
    <w:p w:rsidR="00437C5B" w:rsidRPr="008A6414" w:rsidRDefault="00437C5B" w:rsidP="00437C5B">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Agar suatu citra dapat diproses oleh komputer digital, maka diperlukan representasi citra dari fungsi malar (kontinu) menjadi nilai-nilai diskrit disebut digitalisasi</w:t>
      </w:r>
      <w:r>
        <w:rPr>
          <w:rFonts w:ascii="Times New Roman" w:hAnsi="Times New Roman" w:cs="Times New Roman"/>
          <w:sz w:val="24"/>
          <w:szCs w:val="24"/>
        </w:rPr>
        <w:t xml:space="preserve">. </w:t>
      </w:r>
      <w:r w:rsidRPr="008A6414">
        <w:rPr>
          <w:rFonts w:ascii="Times New Roman" w:hAnsi="Times New Roman" w:cs="Times New Roman"/>
          <w:sz w:val="24"/>
          <w:szCs w:val="24"/>
        </w:rPr>
        <w:t xml:space="preserve">Citra digital umumnya berbentuk </w:t>
      </w:r>
      <w:r w:rsidRPr="008A6414">
        <w:rPr>
          <w:rFonts w:ascii="Times New Roman" w:hAnsi="Times New Roman" w:cs="Times New Roman"/>
          <w:i/>
          <w:sz w:val="24"/>
          <w:szCs w:val="24"/>
        </w:rPr>
        <w:t>N x M</w:t>
      </w:r>
      <w:r w:rsidRPr="008A6414">
        <w:rPr>
          <w:rFonts w:ascii="Times New Roman" w:hAnsi="Times New Roman" w:cs="Times New Roman"/>
          <w:sz w:val="24"/>
          <w:szCs w:val="24"/>
        </w:rPr>
        <w:t xml:space="preserve"> dapat dinyatakan menjadi matriks yang berukuran N baris dan M kolom</w:t>
      </w:r>
      <w:r w:rsidRPr="00B2080C">
        <w:rPr>
          <w:rFonts w:ascii="Times New Roman" w:hAnsi="Times New Roman" w:cs="Times New Roman"/>
          <w:sz w:val="24"/>
          <w:szCs w:val="24"/>
        </w:rPr>
        <w:t xml:space="preserve"> </w:t>
      </w:r>
      <w:sdt>
        <w:sdtPr>
          <w:rPr>
            <w:rFonts w:ascii="Times New Roman" w:hAnsi="Times New Roman" w:cs="Times New Roman"/>
            <w:sz w:val="24"/>
            <w:szCs w:val="24"/>
          </w:rPr>
          <w:id w:val="168694062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Rin04 \l 1057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id-ID"/>
            </w:rPr>
            <w:t xml:space="preserve"> </w:t>
          </w:r>
          <w:r w:rsidRPr="00961C0B">
            <w:rPr>
              <w:rFonts w:ascii="Times New Roman" w:hAnsi="Times New Roman" w:cs="Times New Roman"/>
              <w:noProof/>
              <w:sz w:val="24"/>
              <w:szCs w:val="24"/>
              <w:lang w:val="id-ID"/>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p>
    <w:p w:rsidR="00437C5B" w:rsidRPr="008A6414" w:rsidRDefault="00437C5B" w:rsidP="00437C5B">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lastRenderedPageBreak/>
        <w:t xml:space="preserve">Di dalam proses digitalisasi citra memiliki beberapa tahapan, yaitu akuisisi citra,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dan kuantisasi. Proses akuisisi citra merupakan pemetaan sudut pandang </w:t>
      </w:r>
      <w:r w:rsidRPr="008A6414">
        <w:rPr>
          <w:rFonts w:ascii="Times New Roman" w:hAnsi="Times New Roman" w:cs="Times New Roman"/>
          <w:i/>
          <w:sz w:val="24"/>
          <w:szCs w:val="24"/>
        </w:rPr>
        <w:t>(scene)</w:t>
      </w:r>
      <w:r w:rsidRPr="008A6414">
        <w:rPr>
          <w:rFonts w:ascii="Times New Roman" w:hAnsi="Times New Roman" w:cs="Times New Roman"/>
          <w:sz w:val="24"/>
          <w:szCs w:val="24"/>
        </w:rPr>
        <w:t xml:space="preserve"> menjadi citra kontinu yang melibatkan salah satu sensor tunggal </w:t>
      </w:r>
      <w:r w:rsidRPr="008A6414">
        <w:rPr>
          <w:rFonts w:ascii="Times New Roman" w:hAnsi="Times New Roman" w:cs="Times New Roman"/>
          <w:i/>
          <w:sz w:val="24"/>
          <w:szCs w:val="24"/>
        </w:rPr>
        <w:t>(single sensor),</w:t>
      </w:r>
      <w:r w:rsidRPr="008A6414">
        <w:rPr>
          <w:rFonts w:ascii="Times New Roman" w:hAnsi="Times New Roman" w:cs="Times New Roman"/>
          <w:sz w:val="24"/>
          <w:szCs w:val="24"/>
        </w:rPr>
        <w:t xml:space="preserve"> sensor garis </w:t>
      </w:r>
      <w:r w:rsidRPr="008A6414">
        <w:rPr>
          <w:rFonts w:ascii="Times New Roman" w:hAnsi="Times New Roman" w:cs="Times New Roman"/>
          <w:i/>
          <w:sz w:val="24"/>
          <w:szCs w:val="24"/>
        </w:rPr>
        <w:t>(sensor strip)</w:t>
      </w:r>
      <w:r w:rsidRPr="008A6414">
        <w:rPr>
          <w:rFonts w:ascii="Times New Roman" w:hAnsi="Times New Roman" w:cs="Times New Roman"/>
          <w:sz w:val="24"/>
          <w:szCs w:val="24"/>
        </w:rPr>
        <w:t xml:space="preserve"> dan sensor larik </w:t>
      </w:r>
      <w:r w:rsidRPr="008A6414">
        <w:rPr>
          <w:rFonts w:ascii="Times New Roman" w:hAnsi="Times New Roman" w:cs="Times New Roman"/>
          <w:i/>
          <w:sz w:val="24"/>
          <w:szCs w:val="24"/>
        </w:rPr>
        <w:t>(sensor array).</w:t>
      </w:r>
      <w:r w:rsidRPr="008A6414">
        <w:rPr>
          <w:rFonts w:ascii="Times New Roman" w:hAnsi="Times New Roman" w:cs="Times New Roman"/>
          <w:sz w:val="24"/>
          <w:szCs w:val="24"/>
        </w:rPr>
        <w:t xml:space="preserve"> Hasil dari proses akuisisi citra masih dalam bentuk citra kontinu yang kemudian akan dilanjutin ke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.Untuk mengkonversi ke citra digital diperlukan proses digitasi pada koordinat dan amplitudonya</w:t>
      </w:r>
      <w:r>
        <w:rPr>
          <w:rFonts w:ascii="Times New Roman" w:hAnsi="Times New Roman" w:cs="Times New Roman"/>
          <w:sz w:val="24"/>
          <w:szCs w:val="24"/>
        </w:rPr>
        <w:t xml:space="preserve"> </w:t>
      </w:r>
      <w:r w:rsidRPr="008A6414">
        <w:rPr>
          <w:rFonts w:ascii="Times New Roman" w:hAnsi="Times New Roman" w:cs="Times New Roman"/>
          <w:sz w:val="24"/>
          <w:szCs w:val="24"/>
        </w:rPr>
        <w:t xml:space="preserve">(intensitas).Proses digitasi pada koordinat disebut dengan proses penerokan </w:t>
      </w:r>
      <w:r w:rsidRPr="008A6414">
        <w:rPr>
          <w:rFonts w:ascii="Times New Roman" w:hAnsi="Times New Roman" w:cs="Times New Roman"/>
          <w:i/>
          <w:sz w:val="24"/>
          <w:szCs w:val="24"/>
        </w:rPr>
        <w:t>(sampling)</w:t>
      </w:r>
      <w:r w:rsidRPr="008A6414">
        <w:rPr>
          <w:rFonts w:ascii="Times New Roman" w:hAnsi="Times New Roman" w:cs="Times New Roman"/>
          <w:sz w:val="24"/>
          <w:szCs w:val="24"/>
        </w:rPr>
        <w:t xml:space="preserve"> sedangkan pada amplitudonya dikenal dengan proses kuantisasi</w:t>
      </w:r>
      <w:r>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647089843"/>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Raf02 \l 1057 </w:instrText>
          </w:r>
          <w:r>
            <w:rPr>
              <w:rFonts w:ascii="Times New Roman" w:hAnsi="Times New Roman" w:cs="Times New Roman"/>
              <w:sz w:val="24"/>
              <w:szCs w:val="24"/>
              <w:lang w:val="id-ID"/>
            </w:rPr>
            <w:fldChar w:fldCharType="separate"/>
          </w:r>
          <w:r w:rsidRPr="002373CF">
            <w:rPr>
              <w:rFonts w:ascii="Times New Roman" w:hAnsi="Times New Roman" w:cs="Times New Roman"/>
              <w:noProof/>
              <w:sz w:val="24"/>
              <w:szCs w:val="24"/>
              <w:lang w:val="id-ID"/>
            </w:rPr>
            <w:t>(Gonzales &amp; Woods, 2002)</w:t>
          </w:r>
          <w:r>
            <w:rPr>
              <w:rFonts w:ascii="Times New Roman" w:hAnsi="Times New Roman" w:cs="Times New Roman"/>
              <w:sz w:val="24"/>
              <w:szCs w:val="24"/>
              <w:lang w:val="id-ID"/>
            </w:rPr>
            <w:fldChar w:fldCharType="end"/>
          </w:r>
        </w:sdtContent>
      </w:sdt>
      <w:r w:rsidRPr="008A6414">
        <w:rPr>
          <w:rFonts w:ascii="Times New Roman" w:hAnsi="Times New Roman" w:cs="Times New Roman"/>
          <w:sz w:val="24"/>
          <w:szCs w:val="24"/>
        </w:rPr>
        <w:t xml:space="preserve">. </w:t>
      </w:r>
    </w:p>
    <w:p w:rsidR="00437C5B" w:rsidRPr="008A6414" w:rsidRDefault="00437C5B" w:rsidP="00437C5B">
      <w:pPr>
        <w:spacing w:line="360" w:lineRule="auto"/>
        <w:ind w:firstLine="576"/>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drawing>
          <wp:anchor distT="0" distB="0" distL="114300" distR="114300" simplePos="0" relativeHeight="251661824" behindDoc="0" locked="0" layoutInCell="1" allowOverlap="1" wp14:anchorId="7952C00F" wp14:editId="769EFC20">
            <wp:simplePos x="0" y="0"/>
            <wp:positionH relativeFrom="column">
              <wp:posOffset>203786</wp:posOffset>
            </wp:positionH>
            <wp:positionV relativeFrom="paragraph">
              <wp:posOffset>22860</wp:posOffset>
            </wp:positionV>
            <wp:extent cx="4832350" cy="2406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 and Quantization.png"/>
                    <pic:cNvPicPr/>
                  </pic:nvPicPr>
                  <pic:blipFill>
                    <a:blip r:embed="rId10">
                      <a:extLst>
                        <a:ext uri="{28A0092B-C50C-407E-A947-70E740481C1C}">
                          <a14:useLocalDpi xmlns:a14="http://schemas.microsoft.com/office/drawing/2010/main" val="0"/>
                        </a:ext>
                      </a:extLst>
                    </a:blip>
                    <a:stretch>
                      <a:fillRect/>
                    </a:stretch>
                  </pic:blipFill>
                  <pic:spPr>
                    <a:xfrm>
                      <a:off x="0" y="0"/>
                      <a:ext cx="4832350" cy="2406650"/>
                    </a:xfrm>
                    <a:prstGeom prst="rect">
                      <a:avLst/>
                    </a:prstGeom>
                  </pic:spPr>
                </pic:pic>
              </a:graphicData>
            </a:graphic>
            <wp14:sizeRelH relativeFrom="page">
              <wp14:pctWidth>0</wp14:pctWidth>
            </wp14:sizeRelH>
            <wp14:sizeRelV relativeFrom="page">
              <wp14:pctHeight>0</wp14:pctHeight>
            </wp14:sizeRelV>
          </wp:anchor>
        </w:drawing>
      </w:r>
    </w:p>
    <w:p w:rsidR="00437C5B" w:rsidRPr="008A6414" w:rsidRDefault="00437C5B" w:rsidP="00437C5B">
      <w:pPr>
        <w:spacing w:line="360" w:lineRule="auto"/>
        <w:ind w:firstLine="576"/>
        <w:jc w:val="both"/>
        <w:rPr>
          <w:rFonts w:ascii="Times New Roman" w:hAnsi="Times New Roman" w:cs="Times New Roman"/>
          <w:sz w:val="24"/>
          <w:szCs w:val="24"/>
        </w:rPr>
      </w:pPr>
    </w:p>
    <w:p w:rsidR="00437C5B" w:rsidRPr="008A6414" w:rsidRDefault="00437C5B" w:rsidP="00437C5B">
      <w:pPr>
        <w:spacing w:line="360" w:lineRule="auto"/>
        <w:jc w:val="both"/>
        <w:rPr>
          <w:rFonts w:ascii="Times New Roman" w:hAnsi="Times New Roman" w:cs="Times New Roman"/>
          <w:sz w:val="24"/>
          <w:szCs w:val="24"/>
        </w:rPr>
      </w:pPr>
    </w:p>
    <w:p w:rsidR="00437C5B" w:rsidRPr="008A6414" w:rsidRDefault="00437C5B" w:rsidP="00437C5B">
      <w:pPr>
        <w:spacing w:line="360" w:lineRule="auto"/>
        <w:ind w:firstLine="720"/>
        <w:jc w:val="both"/>
        <w:rPr>
          <w:rFonts w:ascii="Times New Roman" w:hAnsi="Times New Roman" w:cs="Times New Roman"/>
          <w:sz w:val="24"/>
          <w:szCs w:val="24"/>
        </w:rPr>
      </w:pPr>
    </w:p>
    <w:p w:rsidR="00437C5B" w:rsidRPr="008A6414" w:rsidRDefault="00437C5B" w:rsidP="00437C5B">
      <w:pPr>
        <w:spacing w:line="360" w:lineRule="auto"/>
        <w:ind w:firstLine="720"/>
        <w:jc w:val="both"/>
        <w:rPr>
          <w:rFonts w:ascii="Times New Roman" w:hAnsi="Times New Roman" w:cs="Times New Roman"/>
          <w:sz w:val="24"/>
          <w:szCs w:val="24"/>
        </w:rPr>
      </w:pPr>
    </w:p>
    <w:p w:rsidR="00437C5B" w:rsidRPr="008A6414" w:rsidRDefault="00437C5B" w:rsidP="00437C5B">
      <w:pPr>
        <w:spacing w:line="360" w:lineRule="auto"/>
        <w:ind w:firstLine="720"/>
        <w:jc w:val="both"/>
        <w:rPr>
          <w:rFonts w:ascii="Times New Roman" w:hAnsi="Times New Roman" w:cs="Times New Roman"/>
          <w:sz w:val="24"/>
          <w:szCs w:val="24"/>
        </w:rPr>
      </w:pPr>
    </w:p>
    <w:p w:rsidR="00437C5B" w:rsidRPr="008A6414" w:rsidRDefault="00437C5B" w:rsidP="00437C5B">
      <w:pPr>
        <w:spacing w:line="360" w:lineRule="auto"/>
        <w:ind w:firstLine="720"/>
        <w:jc w:val="both"/>
        <w:rPr>
          <w:rFonts w:ascii="Times New Roman" w:hAnsi="Times New Roman" w:cs="Times New Roman"/>
          <w:sz w:val="24"/>
          <w:szCs w:val="24"/>
        </w:rPr>
      </w:pPr>
    </w:p>
    <w:p w:rsidR="00437C5B" w:rsidRDefault="00437C5B" w:rsidP="00437C5B">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55.1pt;margin-top:1.45pt;width:301.5pt;height:51.5pt;z-index:251661312" stroked="f">
            <v:textbox style="mso-next-textbox:#_x0000_s1060">
              <w:txbxContent>
                <w:p w:rsidR="00507674" w:rsidRDefault="00507674"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2.1 Konsep</w:t>
                  </w:r>
                  <w:r w:rsidRPr="00CC4D4A">
                    <w:rPr>
                      <w:rFonts w:ascii="Times New Roman" w:hAnsi="Times New Roman" w:cs="Times New Roman"/>
                      <w:sz w:val="24"/>
                      <w:szCs w:val="24"/>
                    </w:rPr>
                    <w:t xml:space="preserve"> sampling dan kuantisasi</w:t>
                  </w:r>
                </w:p>
                <w:p w:rsidR="00507674" w:rsidRPr="00CC4D4A" w:rsidRDefault="00507674"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(Sumber :</w:t>
                  </w:r>
                  <w:r>
                    <w:rPr>
                      <w:rFonts w:ascii="Times New Roman" w:hAnsi="Times New Roman" w:cs="Times New Roman"/>
                      <w:noProof/>
                      <w:sz w:val="24"/>
                      <w:szCs w:val="24"/>
                    </w:rPr>
                    <w:t xml:space="preserve"> Gonzalez &amp; Woods, 2008</w:t>
                  </w:r>
                  <w:r>
                    <w:rPr>
                      <w:rFonts w:ascii="Times New Roman" w:hAnsi="Times New Roman" w:cs="Times New Roman"/>
                      <w:sz w:val="24"/>
                      <w:szCs w:val="24"/>
                    </w:rPr>
                    <w:t>)</w:t>
                  </w:r>
                </w:p>
                <w:p w:rsidR="00507674" w:rsidRPr="00CC4D4A" w:rsidRDefault="00507674" w:rsidP="00437C5B">
                  <w:pPr>
                    <w:spacing w:line="360" w:lineRule="auto"/>
                    <w:jc w:val="both"/>
                    <w:rPr>
                      <w:rFonts w:ascii="Times New Roman" w:hAnsi="Times New Roman" w:cs="Times New Roman"/>
                      <w:sz w:val="24"/>
                      <w:szCs w:val="24"/>
                    </w:rPr>
                  </w:pPr>
                </w:p>
              </w:txbxContent>
            </v:textbox>
          </v:shape>
        </w:pict>
      </w:r>
    </w:p>
    <w:p w:rsidR="00437C5B" w:rsidRDefault="00437C5B" w:rsidP="00437C5B">
      <w:pPr>
        <w:spacing w:line="360" w:lineRule="auto"/>
        <w:ind w:firstLine="720"/>
        <w:jc w:val="both"/>
        <w:rPr>
          <w:rFonts w:ascii="Times New Roman" w:hAnsi="Times New Roman" w:cs="Times New Roman"/>
          <w:sz w:val="24"/>
          <w:szCs w:val="24"/>
        </w:rPr>
      </w:pPr>
    </w:p>
    <w:p w:rsidR="00437C5B" w:rsidRDefault="00437C5B" w:rsidP="00437C5B">
      <w:pPr>
        <w:spacing w:line="360" w:lineRule="auto"/>
        <w:ind w:firstLine="720"/>
        <w:jc w:val="both"/>
        <w:rPr>
          <w:rFonts w:ascii="Times New Roman" w:hAnsi="Times New Roman" w:cs="Times New Roman"/>
          <w:sz w:val="24"/>
          <w:szCs w:val="24"/>
        </w:rPr>
      </w:pPr>
    </w:p>
    <w:p w:rsidR="00437C5B" w:rsidRDefault="00437C5B" w:rsidP="00437C5B">
      <w:pPr>
        <w:spacing w:line="360" w:lineRule="auto"/>
        <w:ind w:firstLine="720"/>
        <w:jc w:val="both"/>
        <w:rPr>
          <w:rFonts w:ascii="Times New Roman" w:hAnsi="Times New Roman" w:cs="Times New Roman"/>
          <w:sz w:val="24"/>
          <w:szCs w:val="24"/>
        </w:rPr>
      </w:pPr>
    </w:p>
    <w:p w:rsidR="00437C5B" w:rsidRDefault="00437C5B" w:rsidP="00437C5B">
      <w:pPr>
        <w:spacing w:line="360" w:lineRule="auto"/>
        <w:ind w:firstLine="720"/>
        <w:jc w:val="both"/>
        <w:rPr>
          <w:rFonts w:ascii="Times New Roman" w:hAnsi="Times New Roman" w:cs="Times New Roman"/>
          <w:sz w:val="24"/>
          <w:szCs w:val="24"/>
        </w:rPr>
      </w:pPr>
    </w:p>
    <w:p w:rsidR="00437C5B" w:rsidRPr="008A6414" w:rsidRDefault="00437C5B" w:rsidP="00437C5B">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lastRenderedPageBreak/>
        <w:t>Proses kuantisasi adalah proses perubahan nilai amplitudo kontinu menjadi nilai baru berupa nilai diskrit. Nilai amplitudo yang dikuantisasi adalah nilai-nilai koordinat diskrit hasil proses sampling</w:t>
      </w:r>
      <w:sdt>
        <w:sdtPr>
          <w:rPr>
            <w:rFonts w:ascii="Times New Roman" w:hAnsi="Times New Roman" w:cs="Times New Roman"/>
            <w:sz w:val="24"/>
            <w:szCs w:val="24"/>
          </w:rPr>
          <w:id w:val="1282069005"/>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Dar10 \l 1033 </w:instrText>
          </w:r>
          <w:r w:rsidRPr="008A6414">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148C4">
            <w:rPr>
              <w:rFonts w:ascii="Times New Roman" w:hAnsi="Times New Roman" w:cs="Times New Roman"/>
              <w:noProof/>
              <w:sz w:val="24"/>
              <w:szCs w:val="24"/>
            </w:rPr>
            <w:t>(Putra, 2010)</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.Proses kuantisasi membagi skala keabuan menjadi N buah level dimana</w:t>
      </w:r>
      <w:r>
        <w:rPr>
          <w:rFonts w:ascii="Times New Roman" w:hAnsi="Times New Roman" w:cs="Times New Roman"/>
          <w:sz w:val="24"/>
          <w:szCs w:val="24"/>
        </w:rPr>
        <w:t xml:space="preserve"> </w:t>
      </w:r>
      <w:sdt>
        <w:sdtPr>
          <w:rPr>
            <w:rFonts w:ascii="Times New Roman" w:hAnsi="Times New Roman" w:cs="Times New Roman"/>
            <w:sz w:val="24"/>
            <w:szCs w:val="24"/>
          </w:rPr>
          <w:id w:val="-196333761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B2080C">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w:t>
      </w:r>
    </w:p>
    <w:p w:rsidR="00437C5B" w:rsidRPr="008A6414" w:rsidRDefault="00437C5B" w:rsidP="00437C5B">
      <w:pPr>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 </w:t>
      </w:r>
      <m:oMath>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oMath>
    </w:p>
    <w:p w:rsidR="00437C5B" w:rsidRPr="008A6414" w:rsidRDefault="00437C5B" w:rsidP="00437C5B">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Yang dalam hal ini,</w:t>
      </w:r>
    </w:p>
    <w:p w:rsidR="00437C5B" w:rsidRPr="008A6414" w:rsidRDefault="00437C5B" w:rsidP="00437C5B">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N = derajat keabuan</w:t>
      </w:r>
    </w:p>
    <w:p w:rsidR="00437C5B" w:rsidRPr="008A6414" w:rsidRDefault="00437C5B" w:rsidP="00437C5B">
      <w:p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m = bilangan bulat positif</w:t>
      </w:r>
    </w:p>
    <w:p w:rsidR="00437C5B" w:rsidRPr="008A6414" w:rsidRDefault="00437C5B" w:rsidP="00437C5B">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 dalam citra terdapat</w:t>
      </w:r>
      <w:r w:rsidRPr="008A6414">
        <w:rPr>
          <w:rFonts w:ascii="Times New Roman" w:eastAsiaTheme="minorEastAsia" w:hAnsi="Times New Roman" w:cs="Times New Roman"/>
          <w:sz w:val="24"/>
          <w:szCs w:val="24"/>
        </w:rPr>
        <w:t xml:space="preserve"> istilah format citra yang sesungguhnya merepresentasikan warna dari citra yang diolah. Format citra digital terdiri dari 4 yaitu citra biner, citra berwarna, citra skala keabuan dan warna berindeks</w:t>
      </w:r>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465471985"/>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Abd13 \l 1033 </w:instrText>
          </w:r>
          <w:r>
            <w:rPr>
              <w:rFonts w:ascii="Times New Roman" w:eastAsiaTheme="minorEastAsia" w:hAnsi="Times New Roman" w:cs="Times New Roman"/>
              <w:sz w:val="24"/>
              <w:szCs w:val="24"/>
            </w:rPr>
            <w:fldChar w:fldCharType="separate"/>
          </w:r>
          <w:r w:rsidRPr="00ED79A6">
            <w:rPr>
              <w:rFonts w:ascii="Times New Roman" w:eastAsiaTheme="minorEastAsia" w:hAnsi="Times New Roman" w:cs="Times New Roman"/>
              <w:noProof/>
              <w:sz w:val="24"/>
              <w:szCs w:val="24"/>
            </w:rPr>
            <w:t>(Kadir &amp; Susanto, 2013)</w:t>
          </w:r>
          <w:r>
            <w:rPr>
              <w:rFonts w:ascii="Times New Roman" w:eastAsiaTheme="minorEastAsia" w:hAnsi="Times New Roman" w:cs="Times New Roman"/>
              <w:sz w:val="24"/>
              <w:szCs w:val="24"/>
            </w:rPr>
            <w:fldChar w:fldCharType="end"/>
          </w:r>
        </w:sdtContent>
      </w:sdt>
      <w:r w:rsidRPr="008A6414">
        <w:rPr>
          <w:rFonts w:ascii="Times New Roman" w:eastAsiaTheme="minorEastAsia" w:hAnsi="Times New Roman" w:cs="Times New Roman"/>
          <w:sz w:val="24"/>
          <w:szCs w:val="24"/>
        </w:rPr>
        <w:t>.</w:t>
      </w:r>
    </w:p>
    <w:p w:rsidR="00437C5B" w:rsidRPr="008A6414" w:rsidRDefault="00437C5B" w:rsidP="00437C5B">
      <w:pPr>
        <w:pStyle w:val="ListParagraph"/>
        <w:numPr>
          <w:ilvl w:val="0"/>
          <w:numId w:val="4"/>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biner</w:t>
      </w:r>
    </w:p>
    <w:p w:rsidR="00437C5B" w:rsidRPr="008A6414" w:rsidRDefault="00437C5B" w:rsidP="00437C5B">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Pada citra biner hanya memiliki dua kemungkinan titik</w:t>
      </w:r>
      <w:r>
        <w:rPr>
          <w:rFonts w:ascii="Times New Roman" w:eastAsiaTheme="minorEastAsia" w:hAnsi="Times New Roman" w:cs="Times New Roman"/>
          <w:sz w:val="24"/>
          <w:szCs w:val="24"/>
        </w:rPr>
        <w:t xml:space="preserve"> </w:t>
      </w:r>
      <w:r w:rsidRPr="008A6414">
        <w:rPr>
          <w:rFonts w:ascii="Times New Roman" w:eastAsiaTheme="minorEastAsia" w:hAnsi="Times New Roman" w:cs="Times New Roman"/>
          <w:sz w:val="24"/>
          <w:szCs w:val="24"/>
        </w:rPr>
        <w:t>(piksel) yaitu titik bernilai 0 atau 1. 0 menyatakan warna hitam dan 1 menyatakan warna putih. Setiap titik membutuhkan media penyimpanan 1 bit = 8 byte.</w:t>
      </w:r>
    </w:p>
    <w:p w:rsidR="00437C5B" w:rsidRPr="008A6414" w:rsidRDefault="00437C5B" w:rsidP="00437C5B">
      <w:pPr>
        <w:pStyle w:val="ListParagraph"/>
        <w:spacing w:line="360" w:lineRule="auto"/>
        <w:jc w:val="both"/>
        <w:rPr>
          <w:rFonts w:ascii="Times New Roman" w:eastAsiaTheme="minorEastAsia" w:hAnsi="Times New Roman" w:cs="Times New Roman"/>
          <w:sz w:val="24"/>
          <w:szCs w:val="24"/>
        </w:rPr>
      </w:pPr>
    </w:p>
    <w:p w:rsidR="00437C5B" w:rsidRPr="008A6414" w:rsidRDefault="00437C5B" w:rsidP="00437C5B">
      <w:pPr>
        <w:pStyle w:val="ListParagraph"/>
        <w:numPr>
          <w:ilvl w:val="0"/>
          <w:numId w:val="4"/>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w:t>
      </w:r>
      <w:r w:rsidRPr="008A6414">
        <w:rPr>
          <w:rFonts w:ascii="Times New Roman" w:eastAsiaTheme="minorEastAsia" w:hAnsi="Times New Roman" w:cs="Times New Roman"/>
          <w:i/>
          <w:sz w:val="24"/>
          <w:szCs w:val="24"/>
        </w:rPr>
        <w:t>(Grayscale)</w:t>
      </w:r>
    </w:p>
    <w:p w:rsidR="00437C5B" w:rsidRPr="008A6414" w:rsidRDefault="00437C5B" w:rsidP="00437C5B">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skala keabuan mempunyai kemungkinan warna yang lebih banyak daripada citra biner. Kemungkinan itu diantaranya memiliki nilai minimum dan nilai maksimum bergantung dengan jumlah bit yang digunakan. Contoh skala keabuan 2 bit maka jumlah kemungkinan adalah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oMath>
      <w:r w:rsidRPr="008A6414">
        <w:rPr>
          <w:rFonts w:ascii="Times New Roman" w:eastAsiaTheme="minorEastAsia" w:hAnsi="Times New Roman" w:cs="Times New Roman"/>
          <w:sz w:val="24"/>
          <w:szCs w:val="24"/>
        </w:rPr>
        <w:t xml:space="preserve"> yang dapat dijabarkan menjadi warna 0 (min) sampai dengan warna 3 (maksimum).</w:t>
      </w:r>
    </w:p>
    <w:p w:rsidR="00437C5B" w:rsidRPr="008A6414" w:rsidRDefault="00437C5B" w:rsidP="00437C5B">
      <w:pPr>
        <w:pStyle w:val="ListParagraph"/>
        <w:spacing w:line="360" w:lineRule="auto"/>
        <w:jc w:val="both"/>
        <w:rPr>
          <w:rFonts w:ascii="Times New Roman" w:eastAsiaTheme="minorEastAsia" w:hAnsi="Times New Roman" w:cs="Times New Roman"/>
          <w:sz w:val="24"/>
          <w:szCs w:val="24"/>
        </w:rPr>
      </w:pPr>
    </w:p>
    <w:p w:rsidR="00437C5B" w:rsidRPr="008A6414" w:rsidRDefault="00437C5B" w:rsidP="00437C5B">
      <w:pPr>
        <w:pStyle w:val="ListParagraph"/>
        <w:numPr>
          <w:ilvl w:val="0"/>
          <w:numId w:val="4"/>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 xml:space="preserve">Citra warna </w:t>
      </w:r>
      <w:r w:rsidRPr="008A6414">
        <w:rPr>
          <w:rFonts w:ascii="Times New Roman" w:eastAsiaTheme="minorEastAsia" w:hAnsi="Times New Roman" w:cs="Times New Roman"/>
          <w:i/>
          <w:sz w:val="24"/>
          <w:szCs w:val="24"/>
        </w:rPr>
        <w:t>(True color)</w:t>
      </w:r>
    </w:p>
    <w:p w:rsidR="00437C5B" w:rsidRPr="008A6414" w:rsidRDefault="00437C5B" w:rsidP="00437C5B">
      <w:pPr>
        <w:pStyle w:val="ListParagraph"/>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lastRenderedPageBreak/>
        <w:t xml:space="preserve">Pada citra warna merupakan kombinasi dari tiga warna dasar yaitu citra RGB </w:t>
      </w:r>
      <w:r w:rsidRPr="008A6414">
        <w:rPr>
          <w:rFonts w:ascii="Times New Roman" w:eastAsiaTheme="minorEastAsia" w:hAnsi="Times New Roman" w:cs="Times New Roman"/>
          <w:i/>
          <w:sz w:val="24"/>
          <w:szCs w:val="24"/>
        </w:rPr>
        <w:t>(red-green-blue)</w:t>
      </w:r>
      <w:r w:rsidRPr="008A6414">
        <w:rPr>
          <w:rFonts w:ascii="Times New Roman" w:eastAsiaTheme="minorEastAsia" w:hAnsi="Times New Roman" w:cs="Times New Roman"/>
          <w:sz w:val="24"/>
          <w:szCs w:val="24"/>
        </w:rPr>
        <w:t xml:space="preserve">. Kombinasi dari citra warna dapat menghasilkan warna lain contohnya warna magenta merupakan kombinasi dari warna merah dan warna biru 255 0 255. Citra warna menggunakan penyimpanan 8 bit yaitu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=256</m:t>
        </m:r>
      </m:oMath>
      <w:r w:rsidRPr="008A6414">
        <w:rPr>
          <w:rFonts w:ascii="Times New Roman" w:eastAsiaTheme="minorEastAsia" w:hAnsi="Times New Roman" w:cs="Times New Roman"/>
          <w:sz w:val="24"/>
          <w:szCs w:val="24"/>
        </w:rPr>
        <w:t xml:space="preserve"> jadi dari 0 sampai 255. </w:t>
      </w:r>
    </w:p>
    <w:p w:rsidR="00437C5B" w:rsidRPr="008A6414" w:rsidRDefault="00437C5B" w:rsidP="00437C5B">
      <w:pPr>
        <w:pStyle w:val="ListParagraph"/>
        <w:spacing w:line="360" w:lineRule="auto"/>
        <w:jc w:val="both"/>
        <w:rPr>
          <w:rFonts w:ascii="Times New Roman" w:eastAsiaTheme="minorEastAsia" w:hAnsi="Times New Roman" w:cs="Times New Roman"/>
          <w:sz w:val="24"/>
          <w:szCs w:val="24"/>
        </w:rPr>
      </w:pPr>
    </w:p>
    <w:p w:rsidR="00437C5B" w:rsidRPr="008A6414" w:rsidRDefault="00437C5B" w:rsidP="00437C5B">
      <w:pPr>
        <w:pStyle w:val="ListParagraph"/>
        <w:numPr>
          <w:ilvl w:val="0"/>
          <w:numId w:val="4"/>
        </w:numPr>
        <w:spacing w:line="360" w:lineRule="auto"/>
        <w:jc w:val="both"/>
        <w:rPr>
          <w:rFonts w:ascii="Times New Roman" w:eastAsiaTheme="minorEastAsia" w:hAnsi="Times New Roman" w:cs="Times New Roman"/>
          <w:sz w:val="24"/>
          <w:szCs w:val="24"/>
        </w:rPr>
      </w:pPr>
      <w:r w:rsidRPr="008A6414">
        <w:rPr>
          <w:rFonts w:ascii="Times New Roman" w:eastAsiaTheme="minorEastAsia" w:hAnsi="Times New Roman" w:cs="Times New Roman"/>
          <w:sz w:val="24"/>
          <w:szCs w:val="24"/>
        </w:rPr>
        <w:t>Citra warna berindeks</w:t>
      </w:r>
    </w:p>
    <w:p w:rsidR="00437C5B" w:rsidRPr="008A6414" w:rsidRDefault="00437C5B" w:rsidP="00437C5B">
      <w:pPr>
        <w:pStyle w:val="ListParagraph"/>
        <w:spacing w:line="360" w:lineRule="auto"/>
        <w:jc w:val="both"/>
        <w:rPr>
          <w:rFonts w:ascii="Times New Roman" w:eastAsiaTheme="minorEastAsia" w:hAnsi="Times New Roman" w:cs="Times New Roman"/>
          <w:i/>
          <w:sz w:val="24"/>
          <w:szCs w:val="24"/>
        </w:rPr>
      </w:pPr>
      <w:r w:rsidRPr="008A6414">
        <w:rPr>
          <w:rFonts w:ascii="Times New Roman" w:eastAsiaTheme="minorEastAsia" w:hAnsi="Times New Roman" w:cs="Times New Roman"/>
          <w:sz w:val="24"/>
          <w:szCs w:val="24"/>
        </w:rPr>
        <w:t xml:space="preserve">Untuk mengurangi jumlah memori dibutuhkan untuk format citra warna </w:t>
      </w:r>
      <w:r w:rsidRPr="008A6414">
        <w:rPr>
          <w:rFonts w:ascii="Times New Roman" w:eastAsiaTheme="minorEastAsia" w:hAnsi="Times New Roman" w:cs="Times New Roman"/>
          <w:i/>
          <w:sz w:val="24"/>
          <w:szCs w:val="24"/>
        </w:rPr>
        <w:t xml:space="preserve">true color </w:t>
      </w:r>
      <w:r w:rsidRPr="008A6414">
        <w:rPr>
          <w:rFonts w:ascii="Times New Roman" w:eastAsiaTheme="minorEastAsia" w:hAnsi="Times New Roman" w:cs="Times New Roman"/>
          <w:sz w:val="24"/>
          <w:szCs w:val="24"/>
        </w:rPr>
        <w:t>maka disediakan format citra berindeks. Pada format ini, informasi setiap titik pada citra warna berindeks dari suatu tabel warna yang tersedia biasanya disebut palet warna. Keuntungan pemakaian palet warna adalah kita dapat dengan cepat memanipulasi warna tanpa harus mengubah informasi pada setiap titik pada citra.</w:t>
      </w:r>
      <w:r>
        <w:rPr>
          <w:rFonts w:ascii="Times New Roman" w:eastAsiaTheme="minorEastAsia" w:hAnsi="Times New Roman" w:cs="Times New Roman"/>
          <w:sz w:val="24"/>
          <w:szCs w:val="24"/>
        </w:rPr>
        <w:t xml:space="preserve"> </w:t>
      </w:r>
      <w:r w:rsidRPr="008A6414">
        <w:rPr>
          <w:rFonts w:ascii="Times New Roman" w:eastAsiaTheme="minorEastAsia" w:hAnsi="Times New Roman" w:cs="Times New Roman"/>
          <w:sz w:val="24"/>
          <w:szCs w:val="24"/>
        </w:rPr>
        <w:t xml:space="preserve">Keuntungan yang lainnya adalah dalam hal penyimpanan lebih kecil jika dibandingkan dengan citra warna </w:t>
      </w:r>
      <w:r w:rsidRPr="008A6414">
        <w:rPr>
          <w:rFonts w:ascii="Times New Roman" w:eastAsiaTheme="minorEastAsia" w:hAnsi="Times New Roman" w:cs="Times New Roman"/>
          <w:i/>
          <w:sz w:val="24"/>
          <w:szCs w:val="24"/>
        </w:rPr>
        <w:t>true color</w:t>
      </w:r>
      <w:sdt>
        <w:sdtPr>
          <w:rPr>
            <w:rFonts w:ascii="Times New Roman" w:eastAsiaTheme="minorEastAsia" w:hAnsi="Times New Roman" w:cs="Times New Roman"/>
            <w:i/>
            <w:sz w:val="24"/>
            <w:szCs w:val="24"/>
          </w:rPr>
          <w:id w:val="461079224"/>
          <w:citation/>
        </w:sdtPr>
        <w:sdtContent>
          <w:r>
            <w:rPr>
              <w:rFonts w:ascii="Times New Roman" w:eastAsiaTheme="minorEastAsia" w:hAnsi="Times New Roman" w:cs="Times New Roman"/>
              <w:i/>
              <w:sz w:val="24"/>
              <w:szCs w:val="24"/>
            </w:rPr>
            <w:fldChar w:fldCharType="begin"/>
          </w:r>
          <w:r>
            <w:rPr>
              <w:rFonts w:ascii="Times New Roman" w:eastAsiaTheme="minorEastAsia" w:hAnsi="Times New Roman" w:cs="Times New Roman"/>
              <w:noProof/>
              <w:sz w:val="24"/>
              <w:szCs w:val="24"/>
              <w:lang w:val="id-ID"/>
            </w:rPr>
            <w:instrText xml:space="preserve"> CITATION Rin04 \l 1057 </w:instrText>
          </w:r>
          <w:r>
            <w:rPr>
              <w:rFonts w:ascii="Times New Roman" w:eastAsiaTheme="minorEastAsia" w:hAnsi="Times New Roman" w:cs="Times New Roman"/>
              <w:i/>
              <w:sz w:val="24"/>
              <w:szCs w:val="24"/>
            </w:rPr>
            <w:fldChar w:fldCharType="separate"/>
          </w:r>
          <w:r>
            <w:rPr>
              <w:rFonts w:ascii="Times New Roman" w:eastAsiaTheme="minorEastAsia" w:hAnsi="Times New Roman" w:cs="Times New Roman"/>
              <w:noProof/>
              <w:sz w:val="24"/>
              <w:szCs w:val="24"/>
              <w:lang w:val="id-ID"/>
            </w:rPr>
            <w:t xml:space="preserve"> </w:t>
          </w:r>
          <w:r w:rsidRPr="00BB7868">
            <w:rPr>
              <w:rFonts w:ascii="Times New Roman" w:eastAsiaTheme="minorEastAsia" w:hAnsi="Times New Roman" w:cs="Times New Roman"/>
              <w:noProof/>
              <w:sz w:val="24"/>
              <w:szCs w:val="24"/>
              <w:lang w:val="id-ID"/>
            </w:rPr>
            <w:t>(Munir, 2004)</w:t>
          </w:r>
          <w:r>
            <w:rPr>
              <w:rFonts w:ascii="Times New Roman" w:eastAsiaTheme="minorEastAsia" w:hAnsi="Times New Roman" w:cs="Times New Roman"/>
              <w:i/>
              <w:sz w:val="24"/>
              <w:szCs w:val="24"/>
            </w:rPr>
            <w:fldChar w:fldCharType="end"/>
          </w:r>
        </w:sdtContent>
      </w:sdt>
      <w:r w:rsidRPr="008A6414">
        <w:rPr>
          <w:rFonts w:ascii="Times New Roman" w:eastAsiaTheme="minorEastAsia" w:hAnsi="Times New Roman" w:cs="Times New Roman"/>
          <w:i/>
          <w:sz w:val="24"/>
          <w:szCs w:val="24"/>
        </w:rPr>
        <w:t>.</w:t>
      </w:r>
    </w:p>
    <w:p w:rsidR="00437C5B" w:rsidRPr="008A6414" w:rsidRDefault="00437C5B" w:rsidP="00437C5B">
      <w:pPr>
        <w:pStyle w:val="ListParagraph"/>
        <w:spacing w:line="360" w:lineRule="auto"/>
        <w:jc w:val="both"/>
        <w:rPr>
          <w:rFonts w:ascii="Times New Roman" w:eastAsiaTheme="minorEastAsia" w:hAnsi="Times New Roman" w:cs="Times New Roman"/>
          <w:sz w:val="24"/>
          <w:szCs w:val="24"/>
        </w:rPr>
      </w:pPr>
    </w:p>
    <w:p w:rsidR="00437C5B" w:rsidRPr="008A6414" w:rsidRDefault="00437C5B" w:rsidP="00437C5B">
      <w:pPr>
        <w:pStyle w:val="Heading3"/>
        <w:spacing w:line="360" w:lineRule="auto"/>
        <w:jc w:val="both"/>
      </w:pPr>
      <w:bookmarkStart w:id="18" w:name="_Toc513109165"/>
      <w:bookmarkStart w:id="19" w:name="_Toc513110528"/>
      <w:r>
        <w:rPr>
          <w:lang w:val="id-ID"/>
        </w:rPr>
        <w:t xml:space="preserve">2.1.4 </w:t>
      </w:r>
      <w:r>
        <w:rPr>
          <w:lang w:val="id-ID"/>
        </w:rPr>
        <w:tab/>
      </w:r>
      <w:r w:rsidRPr="008A6414">
        <w:t>Elemen-Elemen Citra Digital</w:t>
      </w:r>
      <w:bookmarkEnd w:id="18"/>
      <w:bookmarkEnd w:id="19"/>
    </w:p>
    <w:p w:rsidR="00437C5B" w:rsidRPr="008A6414" w:rsidRDefault="00437C5B" w:rsidP="00437C5B">
      <w:pPr>
        <w:spacing w:line="360" w:lineRule="auto"/>
        <w:ind w:firstLine="720"/>
        <w:jc w:val="both"/>
        <w:rPr>
          <w:rFonts w:ascii="Times New Roman" w:hAnsi="Times New Roman" w:cs="Times New Roman"/>
          <w:sz w:val="24"/>
          <w:szCs w:val="24"/>
        </w:rPr>
      </w:pPr>
      <w:r w:rsidRPr="008A6414">
        <w:rPr>
          <w:rFonts w:ascii="Times New Roman" w:hAnsi="Times New Roman" w:cs="Times New Roman"/>
          <w:sz w:val="24"/>
          <w:szCs w:val="24"/>
        </w:rPr>
        <w:t>Citra digital mengandung sejumlah elemen-elemen dasar yang dimanipulasikan dalam pengolahan citra. Elemen-elemen dasar itu sebagai berikut</w:t>
      </w:r>
      <w:r>
        <w:rPr>
          <w:rFonts w:ascii="Times New Roman" w:hAnsi="Times New Roman" w:cs="Times New Roman"/>
          <w:sz w:val="24"/>
          <w:szCs w:val="24"/>
        </w:rPr>
        <w:t xml:space="preserve"> </w:t>
      </w:r>
      <w:sdt>
        <w:sdtPr>
          <w:rPr>
            <w:rFonts w:ascii="Times New Roman" w:hAnsi="Times New Roman" w:cs="Times New Roman"/>
            <w:sz w:val="24"/>
            <w:szCs w:val="24"/>
          </w:rPr>
          <w:id w:val="-25675308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ED79A6">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8A6414">
        <w:rPr>
          <w:rFonts w:ascii="Times New Roman" w:hAnsi="Times New Roman" w:cs="Times New Roman"/>
          <w:sz w:val="24"/>
          <w:szCs w:val="24"/>
        </w:rPr>
        <w:t>:</w:t>
      </w:r>
    </w:p>
    <w:p w:rsidR="00437C5B" w:rsidRPr="008A6414" w:rsidRDefault="00437C5B" w:rsidP="00437C5B">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Kecerahan </w:t>
      </w:r>
      <w:r w:rsidRPr="008A6414">
        <w:rPr>
          <w:rFonts w:ascii="Times New Roman" w:hAnsi="Times New Roman" w:cs="Times New Roman"/>
          <w:i/>
          <w:sz w:val="24"/>
          <w:szCs w:val="24"/>
        </w:rPr>
        <w:t>(brightness)</w:t>
      </w:r>
    </w:p>
    <w:p w:rsidR="00437C5B" w:rsidRPr="008A6414" w:rsidRDefault="00437C5B" w:rsidP="00437C5B">
      <w:pPr>
        <w:pStyle w:val="ListParagraph"/>
        <w:spacing w:line="360" w:lineRule="auto"/>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Kecerahan merupakan intensitas cahaya </w:t>
      </w:r>
      <w:r>
        <w:rPr>
          <w:rFonts w:ascii="Times New Roman" w:hAnsi="Times New Roman" w:cs="Times New Roman"/>
          <w:sz w:val="24"/>
          <w:szCs w:val="24"/>
        </w:rPr>
        <w:t>yang dipancarkan oleh titik (piks</w:t>
      </w:r>
      <w:r w:rsidRPr="008A6414">
        <w:rPr>
          <w:rFonts w:ascii="Times New Roman" w:hAnsi="Times New Roman" w:cs="Times New Roman"/>
          <w:sz w:val="24"/>
          <w:szCs w:val="24"/>
        </w:rPr>
        <w:t xml:space="preserve">el) dan ditangkap oleh sistem penglihatan. Secara matematis, peningkatan kecerahan dapat dilakukan dengan penambahan sebuah konstanta terhadap nilai seluruh piksel. Misalnya: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sidRPr="008A6414">
        <w:rPr>
          <w:rFonts w:ascii="Times New Roman" w:hAnsi="Times New Roman" w:cs="Times New Roman"/>
          <w:sz w:val="24"/>
          <w:szCs w:val="24"/>
        </w:rPr>
        <w:t xml:space="preserve"> adalah koordinat dari fungsi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xml:space="preserve"> </m:t>
        </m:r>
      </m:oMath>
      <w:r w:rsidRPr="008A6414">
        <w:rPr>
          <w:rFonts w:ascii="Times New Roman" w:hAnsi="Times New Roman" w:cs="Times New Roman"/>
          <w:sz w:val="24"/>
          <w:szCs w:val="24"/>
        </w:rPr>
        <w:t xml:space="preserve">maka citra baru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 α</m:t>
        </m:r>
      </m:oMath>
      <w:r w:rsidRPr="008A6414">
        <w:rPr>
          <w:rFonts w:ascii="Times New Roman" w:eastAsiaTheme="minorEastAsia" w:hAnsi="Times New Roman" w:cs="Times New Roman"/>
          <w:sz w:val="24"/>
          <w:szCs w:val="24"/>
        </w:rPr>
        <w:t xml:space="preserve">. Nilai dari </w:t>
      </w:r>
      <m:oMath>
        <m:r>
          <w:rPr>
            <w:rFonts w:ascii="Cambria Math" w:hAnsi="Cambria Math" w:cs="Times New Roman"/>
            <w:sz w:val="24"/>
            <w:szCs w:val="24"/>
          </w:rPr>
          <m:t>α</m:t>
        </m:r>
      </m:oMath>
      <w:r w:rsidRPr="008A6414">
        <w:rPr>
          <w:rFonts w:ascii="Times New Roman" w:eastAsiaTheme="minorEastAsia" w:hAnsi="Times New Roman" w:cs="Times New Roman"/>
          <w:sz w:val="24"/>
          <w:szCs w:val="24"/>
        </w:rPr>
        <w:t xml:space="preserve"> dapat bernilai </w:t>
      </w:r>
      <w:r w:rsidRPr="008A6414">
        <w:rPr>
          <w:rFonts w:ascii="Times New Roman" w:eastAsiaTheme="minorEastAsia" w:hAnsi="Times New Roman" w:cs="Times New Roman"/>
          <w:sz w:val="24"/>
          <w:szCs w:val="24"/>
        </w:rPr>
        <w:lastRenderedPageBreak/>
        <w:t>positif dan negatif. Jika negatif maka kecerahan menurun atau menjadi lebih gelap</w:t>
      </w:r>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680280518"/>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Abd13 \l 1033 </w:instrText>
          </w:r>
          <w:r>
            <w:rPr>
              <w:rFonts w:ascii="Times New Roman" w:eastAsiaTheme="minorEastAsia" w:hAnsi="Times New Roman" w:cs="Times New Roman"/>
              <w:sz w:val="24"/>
              <w:szCs w:val="24"/>
            </w:rPr>
            <w:fldChar w:fldCharType="separate"/>
          </w:r>
          <w:r w:rsidRPr="006378CC">
            <w:rPr>
              <w:rFonts w:ascii="Times New Roman" w:eastAsiaTheme="minorEastAsia" w:hAnsi="Times New Roman" w:cs="Times New Roman"/>
              <w:noProof/>
              <w:sz w:val="24"/>
              <w:szCs w:val="24"/>
            </w:rPr>
            <w:t>(Kadir &amp; Susanto, 2013)</w:t>
          </w:r>
          <w:r>
            <w:rPr>
              <w:rFonts w:ascii="Times New Roman" w:eastAsiaTheme="minorEastAsia" w:hAnsi="Times New Roman" w:cs="Times New Roman"/>
              <w:sz w:val="24"/>
              <w:szCs w:val="24"/>
            </w:rPr>
            <w:fldChar w:fldCharType="end"/>
          </w:r>
        </w:sdtContent>
      </w:sdt>
      <w:r w:rsidRPr="008A6414">
        <w:rPr>
          <w:rFonts w:ascii="Times New Roman" w:eastAsiaTheme="minorEastAsia" w:hAnsi="Times New Roman" w:cs="Times New Roman"/>
          <w:sz w:val="24"/>
          <w:szCs w:val="24"/>
        </w:rPr>
        <w:t>.</w:t>
      </w:r>
    </w:p>
    <w:p w:rsidR="00437C5B" w:rsidRPr="008A6414" w:rsidRDefault="00437C5B" w:rsidP="00437C5B">
      <w:pPr>
        <w:pStyle w:val="ListParagraph"/>
        <w:spacing w:line="360" w:lineRule="auto"/>
        <w:jc w:val="both"/>
        <w:rPr>
          <w:rFonts w:ascii="Times New Roman" w:eastAsiaTheme="minorEastAsia" w:hAnsi="Times New Roman" w:cs="Times New Roman"/>
          <w:sz w:val="24"/>
          <w:szCs w:val="24"/>
        </w:rPr>
      </w:pPr>
    </w:p>
    <w:p w:rsidR="00437C5B" w:rsidRPr="008A6414" w:rsidRDefault="00437C5B" w:rsidP="00437C5B">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Kontras </w:t>
      </w:r>
      <w:r w:rsidRPr="008A6414">
        <w:rPr>
          <w:rFonts w:ascii="Times New Roman" w:hAnsi="Times New Roman" w:cs="Times New Roman"/>
          <w:i/>
          <w:sz w:val="24"/>
          <w:szCs w:val="24"/>
        </w:rPr>
        <w:t>(contrast)</w:t>
      </w:r>
    </w:p>
    <w:p w:rsidR="00437C5B" w:rsidRPr="008A6414" w:rsidRDefault="00437C5B" w:rsidP="00437C5B">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Kontras menyatakan distribusi warna terang dan warna gelap di dalam sebuah gambar. Suatu citra dengan kontras rendah apabila sebagian besar komposisi citranya adalah terang dan sebagian besar gelap. Dan sebaliknya suatu citra dengan kontras tinggi apabila komposisi terang dan gelap didistribusikan secara melebar</w:t>
      </w:r>
      <w:r w:rsidRPr="006378CC">
        <w:rPr>
          <w:rFonts w:ascii="Times New Roman" w:hAnsi="Times New Roman" w:cs="Times New Roman"/>
          <w:sz w:val="24"/>
          <w:szCs w:val="24"/>
        </w:rPr>
        <w:t xml:space="preserve"> </w:t>
      </w:r>
      <w:sdt>
        <w:sdtPr>
          <w:rPr>
            <w:rFonts w:ascii="Times New Roman" w:hAnsi="Times New Roman" w:cs="Times New Roman"/>
            <w:sz w:val="24"/>
            <w:szCs w:val="24"/>
          </w:rPr>
          <w:id w:val="1421220101"/>
          <w:citation/>
        </w:sdtPr>
        <w:sdtContent>
          <w:r w:rsidRPr="008A6414">
            <w:rPr>
              <w:rFonts w:ascii="Times New Roman" w:hAnsi="Times New Roman" w:cs="Times New Roman"/>
              <w:sz w:val="24"/>
              <w:szCs w:val="24"/>
            </w:rPr>
            <w:fldChar w:fldCharType="begin"/>
          </w:r>
          <w:r w:rsidRPr="008A6414">
            <w:rPr>
              <w:rFonts w:ascii="Times New Roman" w:hAnsi="Times New Roman" w:cs="Times New Roman"/>
              <w:sz w:val="24"/>
              <w:szCs w:val="24"/>
            </w:rPr>
            <w:instrText xml:space="preserve">CITATION Abd13 \l 1033 </w:instrText>
          </w:r>
          <w:r w:rsidRPr="008A6414">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148C4">
            <w:rPr>
              <w:rFonts w:ascii="Times New Roman" w:hAnsi="Times New Roman" w:cs="Times New Roman"/>
              <w:noProof/>
              <w:sz w:val="24"/>
              <w:szCs w:val="24"/>
            </w:rPr>
            <w:t>(Kadir &amp; Susanto, 2013)</w:t>
          </w:r>
          <w:r w:rsidRPr="008A6414">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p>
    <w:p w:rsidR="00437C5B" w:rsidRPr="008A6414" w:rsidRDefault="00437C5B" w:rsidP="00437C5B">
      <w:pPr>
        <w:pStyle w:val="ListParagraph"/>
        <w:spacing w:line="360" w:lineRule="auto"/>
        <w:jc w:val="both"/>
        <w:rPr>
          <w:rFonts w:ascii="Times New Roman" w:hAnsi="Times New Roman" w:cs="Times New Roman"/>
          <w:sz w:val="24"/>
          <w:szCs w:val="24"/>
        </w:rPr>
      </w:pPr>
    </w:p>
    <w:p w:rsidR="00437C5B" w:rsidRPr="008A6414" w:rsidRDefault="00437C5B" w:rsidP="00437C5B">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Kontur </w:t>
      </w:r>
      <w:r w:rsidRPr="008A6414">
        <w:rPr>
          <w:rFonts w:ascii="Times New Roman" w:hAnsi="Times New Roman" w:cs="Times New Roman"/>
          <w:i/>
          <w:sz w:val="24"/>
          <w:szCs w:val="24"/>
        </w:rPr>
        <w:t>(contour)</w:t>
      </w:r>
    </w:p>
    <w:p w:rsidR="00437C5B" w:rsidRPr="008A6414" w:rsidRDefault="00437C5B" w:rsidP="00437C5B">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Kontur adalah kondisi yang ditimbulkan oleh perubahan intensitas piksel-piksel yang bertentangga sehingga mata manusia mampu mendeteksi tepi objek di dalam citra.</w:t>
      </w:r>
    </w:p>
    <w:p w:rsidR="00437C5B" w:rsidRPr="008A6414" w:rsidRDefault="00437C5B" w:rsidP="00437C5B">
      <w:pPr>
        <w:pStyle w:val="ListParagraph"/>
        <w:spacing w:line="360" w:lineRule="auto"/>
        <w:jc w:val="both"/>
        <w:rPr>
          <w:rFonts w:ascii="Times New Roman" w:hAnsi="Times New Roman" w:cs="Times New Roman"/>
          <w:sz w:val="24"/>
          <w:szCs w:val="24"/>
        </w:rPr>
      </w:pPr>
    </w:p>
    <w:p w:rsidR="00437C5B" w:rsidRPr="008A6414" w:rsidRDefault="00437C5B" w:rsidP="00437C5B">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w:t>
      </w:r>
      <w:r w:rsidRPr="008A6414">
        <w:rPr>
          <w:rFonts w:ascii="Times New Roman" w:hAnsi="Times New Roman" w:cs="Times New Roman"/>
          <w:i/>
          <w:sz w:val="24"/>
          <w:szCs w:val="24"/>
        </w:rPr>
        <w:t>(color)</w:t>
      </w:r>
    </w:p>
    <w:p w:rsidR="00437C5B" w:rsidRPr="008A6414" w:rsidRDefault="00437C5B" w:rsidP="00437C5B">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Warna adalah spektrum tertentu yang dipantulkan oleh objek yang memiliki panjang gelombang </w:t>
      </w:r>
      <m:oMath>
        <m:r>
          <w:rPr>
            <w:rFonts w:ascii="Cambria Math" w:hAnsi="Cambria Math" w:cs="Times New Roman"/>
            <w:sz w:val="24"/>
            <w:szCs w:val="24"/>
          </w:rPr>
          <m:t>(∝)</m:t>
        </m:r>
      </m:oMath>
      <w:r w:rsidRPr="008A6414">
        <w:rPr>
          <w:rFonts w:ascii="Times New Roman" w:hAnsi="Times New Roman" w:cs="Times New Roman"/>
          <w:sz w:val="24"/>
          <w:szCs w:val="24"/>
        </w:rPr>
        <w:t xml:space="preserve"> yang berbeda. Sebagai contoh warna merah mempunyai panjang gelombang paling tinggi yaitu kisaran 620-750 nanometer sedangkan violet merupakan panjang gelombang paling rendah</w:t>
      </w:r>
      <w:r>
        <w:rPr>
          <w:rFonts w:ascii="Times New Roman" w:hAnsi="Times New Roman" w:cs="Times New Roman"/>
          <w:sz w:val="24"/>
          <w:szCs w:val="24"/>
        </w:rPr>
        <w:t>.</w:t>
      </w:r>
    </w:p>
    <w:p w:rsidR="00437C5B" w:rsidRPr="008A6414" w:rsidRDefault="00437C5B" w:rsidP="00437C5B">
      <w:pPr>
        <w:pStyle w:val="ListParagraph"/>
        <w:spacing w:line="360" w:lineRule="auto"/>
        <w:jc w:val="both"/>
        <w:rPr>
          <w:rFonts w:ascii="Times New Roman" w:hAnsi="Times New Roman" w:cs="Times New Roman"/>
          <w:sz w:val="24"/>
          <w:szCs w:val="24"/>
        </w:rPr>
      </w:pPr>
    </w:p>
    <w:p w:rsidR="00437C5B" w:rsidRPr="008A6414" w:rsidRDefault="00437C5B" w:rsidP="00437C5B">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w:t>
      </w:r>
      <w:r w:rsidRPr="008A6414">
        <w:rPr>
          <w:rFonts w:ascii="Times New Roman" w:hAnsi="Times New Roman" w:cs="Times New Roman"/>
          <w:i/>
          <w:sz w:val="24"/>
          <w:szCs w:val="24"/>
        </w:rPr>
        <w:t>(shape)</w:t>
      </w:r>
    </w:p>
    <w:p w:rsidR="00437C5B" w:rsidRPr="008A6414" w:rsidRDefault="00437C5B" w:rsidP="00437C5B">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 xml:space="preserve">Bentuk merupakan properti intrinsik utama dari objek tiga dimensi untuk sistem visual manusia. Pada umumnya, citra yang dibentuk oleh mata adalah citra dwimatra </w:t>
      </w:r>
      <w:r w:rsidRPr="008A6414">
        <w:rPr>
          <w:rFonts w:ascii="Times New Roman" w:hAnsi="Times New Roman" w:cs="Times New Roman"/>
          <w:i/>
          <w:sz w:val="24"/>
          <w:szCs w:val="24"/>
        </w:rPr>
        <w:t>(2 dimensi)</w:t>
      </w:r>
      <w:r w:rsidRPr="008A6414">
        <w:rPr>
          <w:rFonts w:ascii="Times New Roman" w:hAnsi="Times New Roman" w:cs="Times New Roman"/>
          <w:sz w:val="24"/>
          <w:szCs w:val="24"/>
        </w:rPr>
        <w:t xml:space="preserve">,  sedangkan objek yang dilihat berbentuk trimatra </w:t>
      </w:r>
      <w:r w:rsidRPr="008A6414">
        <w:rPr>
          <w:rFonts w:ascii="Times New Roman" w:hAnsi="Times New Roman" w:cs="Times New Roman"/>
          <w:i/>
          <w:sz w:val="24"/>
          <w:szCs w:val="24"/>
        </w:rPr>
        <w:t>(3 dimensi)</w:t>
      </w:r>
      <w:r w:rsidRPr="008A6414">
        <w:rPr>
          <w:rFonts w:ascii="Times New Roman" w:hAnsi="Times New Roman" w:cs="Times New Roman"/>
          <w:sz w:val="24"/>
          <w:szCs w:val="24"/>
        </w:rPr>
        <w:t>.</w:t>
      </w:r>
    </w:p>
    <w:p w:rsidR="00437C5B" w:rsidRPr="008A6414" w:rsidRDefault="00437C5B" w:rsidP="00437C5B">
      <w:pPr>
        <w:spacing w:line="360" w:lineRule="auto"/>
        <w:jc w:val="both"/>
        <w:rPr>
          <w:rFonts w:ascii="Times New Roman" w:hAnsi="Times New Roman" w:cs="Times New Roman"/>
          <w:sz w:val="24"/>
          <w:szCs w:val="24"/>
        </w:rPr>
      </w:pPr>
    </w:p>
    <w:p w:rsidR="00437C5B" w:rsidRPr="008A6414" w:rsidRDefault="00437C5B" w:rsidP="00437C5B">
      <w:pPr>
        <w:pStyle w:val="ListParagraph"/>
        <w:numPr>
          <w:ilvl w:val="0"/>
          <w:numId w:val="5"/>
        </w:numPr>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lastRenderedPageBreak/>
        <w:t xml:space="preserve">Tekstur </w:t>
      </w:r>
      <w:r w:rsidRPr="008A6414">
        <w:rPr>
          <w:rFonts w:ascii="Times New Roman" w:hAnsi="Times New Roman" w:cs="Times New Roman"/>
          <w:i/>
          <w:sz w:val="24"/>
          <w:szCs w:val="24"/>
        </w:rPr>
        <w:t>(texture)</w:t>
      </w:r>
    </w:p>
    <w:p w:rsidR="00437C5B" w:rsidRDefault="00437C5B" w:rsidP="00437C5B">
      <w:pPr>
        <w:pStyle w:val="ListParagraph"/>
        <w:spacing w:line="360" w:lineRule="auto"/>
        <w:jc w:val="both"/>
        <w:rPr>
          <w:rFonts w:ascii="Times New Roman" w:hAnsi="Times New Roman" w:cs="Times New Roman"/>
          <w:sz w:val="24"/>
          <w:szCs w:val="24"/>
        </w:rPr>
      </w:pPr>
      <w:r w:rsidRPr="008A6414">
        <w:rPr>
          <w:rFonts w:ascii="Times New Roman" w:hAnsi="Times New Roman" w:cs="Times New Roman"/>
          <w:sz w:val="24"/>
          <w:szCs w:val="24"/>
        </w:rPr>
        <w:t>Tekstur merupakan distribusi spasial dari derajat keabuan di dalam sekumpulan piksel-piksel yan</w:t>
      </w:r>
      <w:r>
        <w:rPr>
          <w:rFonts w:ascii="Times New Roman" w:hAnsi="Times New Roman" w:cs="Times New Roman"/>
          <w:sz w:val="24"/>
          <w:szCs w:val="24"/>
        </w:rPr>
        <w:t>g bertentangga</w:t>
      </w:r>
      <w:r w:rsidRPr="008A6414">
        <w:rPr>
          <w:rFonts w:ascii="Times New Roman" w:hAnsi="Times New Roman" w:cs="Times New Roman"/>
          <w:sz w:val="24"/>
          <w:szCs w:val="24"/>
        </w:rPr>
        <w:t xml:space="preserve">. Tekstur bukanlah sebuah piksel. Sistem visual manusia pada dasarnya tidak menerima informasi citra secara independen pada setiap piksel, melainkan suatu citra dianggap sebagai suatu kesatuan. </w:t>
      </w:r>
    </w:p>
    <w:p w:rsidR="00437C5B" w:rsidRPr="0050280B" w:rsidRDefault="00437C5B" w:rsidP="00437C5B">
      <w:pPr>
        <w:pStyle w:val="Heading3"/>
        <w:spacing w:line="360" w:lineRule="auto"/>
        <w:jc w:val="both"/>
      </w:pPr>
      <w:bookmarkStart w:id="20" w:name="_Toc513109166"/>
      <w:bookmarkStart w:id="21" w:name="_Toc513110529"/>
      <w:r>
        <w:t xml:space="preserve">2.1.5 </w:t>
      </w:r>
      <w:r>
        <w:tab/>
        <w:t>Format File Citra</w:t>
      </w:r>
      <w:bookmarkEnd w:id="20"/>
      <w:bookmarkEnd w:id="21"/>
    </w:p>
    <w:p w:rsidR="00437C5B" w:rsidRDefault="00437C5B" w:rsidP="00437C5B">
      <w:pPr>
        <w:spacing w:line="360" w:lineRule="auto"/>
        <w:ind w:firstLine="720"/>
        <w:jc w:val="both"/>
        <w:rPr>
          <w:rFonts w:ascii="Times New Roman" w:hAnsi="Times New Roman" w:cs="Times New Roman"/>
          <w:sz w:val="24"/>
          <w:szCs w:val="24"/>
        </w:rPr>
      </w:pPr>
      <w:r w:rsidRPr="00BB71BF">
        <w:rPr>
          <w:rFonts w:ascii="Times New Roman" w:hAnsi="Times New Roman" w:cs="Times New Roman"/>
          <w:sz w:val="24"/>
          <w:szCs w:val="24"/>
        </w:rPr>
        <w:t>Berikut adalah penjelasan beberapa format umum yang paling banyak digunakan</w:t>
      </w:r>
      <w:r>
        <w:rPr>
          <w:rFonts w:ascii="Times New Roman" w:hAnsi="Times New Roman" w:cs="Times New Roman"/>
          <w:sz w:val="24"/>
          <w:szCs w:val="24"/>
        </w:rPr>
        <w:t xml:space="preserve"> </w:t>
      </w:r>
      <w:sdt>
        <w:sdtPr>
          <w:rPr>
            <w:rFonts w:ascii="Times New Roman" w:hAnsi="Times New Roman" w:cs="Times New Roman"/>
            <w:sz w:val="24"/>
            <w:szCs w:val="24"/>
          </w:rPr>
          <w:id w:val="-53897886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B50F2A">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437C5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JPEG</w:t>
      </w:r>
      <w:r w:rsidRPr="00286929">
        <w:rPr>
          <w:rFonts w:ascii="Times New Roman" w:hAnsi="Times New Roman" w:cs="Times New Roman"/>
          <w:i/>
          <w:sz w:val="24"/>
          <w:szCs w:val="24"/>
        </w:rPr>
        <w:t>(.jpg)</w:t>
      </w:r>
    </w:p>
    <w:p w:rsidR="00437C5B"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JPEG atau Joint Photographic Experts Group merupakan format gambar yang paling umum digunakan terutama pada citra yang dihasilkan dari pemotretan digital.Karakteristik gambar dalam JPEG memiliki ekstensi </w:t>
      </w:r>
      <w:r w:rsidRPr="00CB2AB5">
        <w:rPr>
          <w:rFonts w:ascii="Times New Roman" w:hAnsi="Times New Roman" w:cs="Times New Roman"/>
          <w:i/>
          <w:sz w:val="24"/>
          <w:szCs w:val="24"/>
        </w:rPr>
        <w:t>(.jpg)</w:t>
      </w:r>
      <w:r>
        <w:rPr>
          <w:rFonts w:ascii="Times New Roman" w:hAnsi="Times New Roman" w:cs="Times New Roman"/>
          <w:sz w:val="24"/>
          <w:szCs w:val="24"/>
        </w:rPr>
        <w:t>, mengkompresi gambar dengan sifat lossy dan umumnya menyimpan gambar dalam ukuran lebih kecil.</w:t>
      </w:r>
    </w:p>
    <w:p w:rsidR="00437C5B" w:rsidRDefault="00437C5B" w:rsidP="00437C5B">
      <w:pPr>
        <w:pStyle w:val="ListParagraph"/>
        <w:spacing w:line="360" w:lineRule="auto"/>
        <w:jc w:val="both"/>
        <w:rPr>
          <w:rFonts w:ascii="Times New Roman" w:hAnsi="Times New Roman" w:cs="Times New Roman"/>
          <w:sz w:val="24"/>
          <w:szCs w:val="24"/>
        </w:rPr>
      </w:pPr>
    </w:p>
    <w:p w:rsidR="00437C5B" w:rsidRDefault="00437C5B" w:rsidP="00437C5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Graphics Interchange Format</w:t>
      </w:r>
      <w:r w:rsidRPr="00286929">
        <w:rPr>
          <w:rFonts w:ascii="Times New Roman" w:hAnsi="Times New Roman" w:cs="Times New Roman"/>
          <w:i/>
          <w:sz w:val="24"/>
          <w:szCs w:val="24"/>
        </w:rPr>
        <w:t>(.gif)</w:t>
      </w:r>
    </w:p>
    <w:p w:rsidR="00437C5B"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GIF merupakan jenis file gambar yang juga sering dijumpai, salah satu ciri khas dari format ini adalah animasi gambar sederhana.Karakteristik lain dari jenis format gambar ini adalah menggunakan 8-bit untuk setiap pikselnya dan mampu menayangkan maksimum sebanyak 256 warna.</w:t>
      </w:r>
    </w:p>
    <w:p w:rsidR="00437C5B" w:rsidRDefault="00437C5B" w:rsidP="00437C5B">
      <w:pPr>
        <w:pStyle w:val="ListParagraph"/>
        <w:spacing w:line="360" w:lineRule="auto"/>
        <w:jc w:val="both"/>
        <w:rPr>
          <w:rFonts w:ascii="Times New Roman" w:hAnsi="Times New Roman" w:cs="Times New Roman"/>
          <w:sz w:val="24"/>
          <w:szCs w:val="24"/>
        </w:rPr>
      </w:pPr>
    </w:p>
    <w:p w:rsidR="00437C5B" w:rsidRPr="00FC0AE7" w:rsidRDefault="00437C5B" w:rsidP="00437C5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PNG</w:t>
      </w:r>
      <w:r w:rsidRPr="00286929">
        <w:rPr>
          <w:rFonts w:ascii="Times New Roman" w:hAnsi="Times New Roman" w:cs="Times New Roman"/>
          <w:i/>
          <w:sz w:val="24"/>
          <w:szCs w:val="24"/>
        </w:rPr>
        <w:t>(.png)</w:t>
      </w:r>
    </w:p>
    <w:p w:rsidR="00437C5B" w:rsidRDefault="00437C5B" w:rsidP="00437C5B">
      <w:pPr>
        <w:pStyle w:val="ListParagraph"/>
        <w:spacing w:line="360" w:lineRule="auto"/>
        <w:jc w:val="both"/>
        <w:rPr>
          <w:rFonts w:ascii="Times New Roman" w:hAnsi="Times New Roman" w:cs="Times New Roman"/>
          <w:sz w:val="24"/>
          <w:szCs w:val="24"/>
        </w:rPr>
      </w:pPr>
      <w:r w:rsidRPr="00FC0AE7">
        <w:rPr>
          <w:rFonts w:ascii="Times New Roman" w:hAnsi="Times New Roman" w:cs="Times New Roman"/>
          <w:sz w:val="24"/>
          <w:szCs w:val="24"/>
        </w:rPr>
        <w:t>PNG atau Portable Network Graphics adalah peningkatan dari format gambar gif dan merupakan format penyimpanan citra terkompresi. Format ini sering digunakan pada citra grayscale, palet warna, dan juga full color</w:t>
      </w:r>
      <w:sdt>
        <w:sdtPr>
          <w:id w:val="-1136784032"/>
          <w:citation/>
        </w:sdtPr>
        <w:sdtContent>
          <w:r w:rsidRPr="00FC0AE7">
            <w:rPr>
              <w:rFonts w:ascii="Times New Roman" w:hAnsi="Times New Roman" w:cs="Times New Roman"/>
              <w:sz w:val="24"/>
              <w:szCs w:val="24"/>
            </w:rPr>
            <w:fldChar w:fldCharType="begin"/>
          </w:r>
          <w:r w:rsidRPr="00FC0AE7">
            <w:rPr>
              <w:rFonts w:ascii="Times New Roman" w:hAnsi="Times New Roman" w:cs="Times New Roman"/>
              <w:sz w:val="24"/>
              <w:szCs w:val="24"/>
            </w:rPr>
            <w:instrText xml:space="preserve">CITATION Dar10 \l 1033 </w:instrText>
          </w:r>
          <w:r w:rsidRPr="00FC0AE7">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148C4">
            <w:rPr>
              <w:rFonts w:ascii="Times New Roman" w:hAnsi="Times New Roman" w:cs="Times New Roman"/>
              <w:noProof/>
              <w:sz w:val="24"/>
              <w:szCs w:val="24"/>
            </w:rPr>
            <w:t xml:space="preserve">(Putra, </w:t>
          </w:r>
          <w:r w:rsidRPr="00D148C4">
            <w:rPr>
              <w:rFonts w:ascii="Times New Roman" w:hAnsi="Times New Roman" w:cs="Times New Roman"/>
              <w:noProof/>
              <w:sz w:val="24"/>
              <w:szCs w:val="24"/>
            </w:rPr>
            <w:lastRenderedPageBreak/>
            <w:t>2010)</w:t>
          </w:r>
          <w:r w:rsidRPr="00FC0AE7">
            <w:rPr>
              <w:rFonts w:ascii="Times New Roman" w:hAnsi="Times New Roman" w:cs="Times New Roman"/>
              <w:sz w:val="24"/>
              <w:szCs w:val="24"/>
            </w:rPr>
            <w:fldChar w:fldCharType="end"/>
          </w:r>
        </w:sdtContent>
      </w:sdt>
      <w:r w:rsidRPr="00FC0AE7">
        <w:rPr>
          <w:rFonts w:ascii="Times New Roman" w:hAnsi="Times New Roman" w:cs="Times New Roman"/>
          <w:sz w:val="24"/>
          <w:szCs w:val="24"/>
        </w:rPr>
        <w:t>.Karakteristik dari PNG adalah gambar yang dihasilkan lebih tajam dan biasanya ukuran penyimpanan lebih besar daripada jpeg.</w:t>
      </w:r>
    </w:p>
    <w:p w:rsidR="00437C5B" w:rsidRPr="00C604A3" w:rsidRDefault="00437C5B" w:rsidP="00437C5B">
      <w:pPr>
        <w:spacing w:line="360" w:lineRule="auto"/>
        <w:jc w:val="both"/>
        <w:rPr>
          <w:rFonts w:ascii="Times New Roman" w:hAnsi="Times New Roman" w:cs="Times New Roman"/>
          <w:sz w:val="24"/>
          <w:szCs w:val="24"/>
        </w:rPr>
      </w:pPr>
    </w:p>
    <w:p w:rsidR="00437C5B" w:rsidRDefault="00437C5B" w:rsidP="00437C5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MPEG</w:t>
      </w:r>
      <w:r w:rsidRPr="00286929">
        <w:rPr>
          <w:rFonts w:ascii="Times New Roman" w:hAnsi="Times New Roman" w:cs="Times New Roman"/>
          <w:i/>
          <w:sz w:val="24"/>
          <w:szCs w:val="24"/>
        </w:rPr>
        <w:t>(.mpg)</w:t>
      </w:r>
    </w:p>
    <w:p w:rsidR="00437C5B"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MPEG (Moving Picture Experts Group) adalah format yang sering digunakan di dunia internet dan diperuntukkan sebagai format penyimpanan citra bergerak video.</w:t>
      </w:r>
    </w:p>
    <w:p w:rsidR="00437C5B" w:rsidRDefault="00666534" w:rsidP="00437C5B">
      <w:pPr>
        <w:pStyle w:val="Heading2"/>
        <w:spacing w:line="360" w:lineRule="auto"/>
        <w:jc w:val="both"/>
      </w:pPr>
      <w:bookmarkStart w:id="22" w:name="_Toc513109167"/>
      <w:bookmarkStart w:id="23" w:name="_Toc513110530"/>
      <w:r>
        <w:rPr>
          <w:lang w:val="id-ID"/>
        </w:rPr>
        <w:t>2.2</w:t>
      </w:r>
      <w:r w:rsidR="00437C5B">
        <w:rPr>
          <w:lang w:val="id-ID"/>
        </w:rPr>
        <w:tab/>
      </w:r>
      <w:r w:rsidR="00437C5B" w:rsidRPr="00FA1EDA">
        <w:t>Video</w:t>
      </w:r>
      <w:bookmarkEnd w:id="22"/>
      <w:bookmarkEnd w:id="23"/>
    </w:p>
    <w:p w:rsidR="00437C5B" w:rsidRDefault="00437C5B" w:rsidP="00437C5B">
      <w:pPr>
        <w:spacing w:line="360" w:lineRule="auto"/>
        <w:ind w:firstLine="720"/>
        <w:jc w:val="both"/>
        <w:rPr>
          <w:rFonts w:ascii="Times New Roman" w:hAnsi="Times New Roman" w:cs="Times New Roman"/>
          <w:sz w:val="24"/>
          <w:szCs w:val="24"/>
        </w:rPr>
      </w:pPr>
      <w:r w:rsidRPr="005A42CF">
        <w:rPr>
          <w:rFonts w:ascii="Times New Roman" w:hAnsi="Times New Roman" w:cs="Times New Roman"/>
          <w:sz w:val="24"/>
          <w:szCs w:val="24"/>
        </w:rPr>
        <w:t xml:space="preserve">Video </w:t>
      </w:r>
      <w:r>
        <w:rPr>
          <w:rFonts w:ascii="Times New Roman" w:hAnsi="Times New Roman" w:cs="Times New Roman"/>
          <w:sz w:val="24"/>
          <w:szCs w:val="24"/>
        </w:rPr>
        <w:t xml:space="preserve">adalah rangkaian citra diam yang direkam dan diakuisisi dalam satuan waktu tertentu. Citra video sering disebut dengan istilah </w:t>
      </w:r>
      <w:r w:rsidRPr="000033DF">
        <w:rPr>
          <w:rFonts w:ascii="Times New Roman" w:hAnsi="Times New Roman" w:cs="Times New Roman"/>
          <w:i/>
          <w:sz w:val="24"/>
          <w:szCs w:val="24"/>
        </w:rPr>
        <w:t>frame</w:t>
      </w:r>
      <w:r>
        <w:rPr>
          <w:rFonts w:ascii="Times New Roman" w:hAnsi="Times New Roman" w:cs="Times New Roman"/>
          <w:sz w:val="24"/>
          <w:szCs w:val="24"/>
        </w:rPr>
        <w:t xml:space="preserve"> atau </w:t>
      </w:r>
      <w:r w:rsidRPr="000033DF">
        <w:rPr>
          <w:rFonts w:ascii="Times New Roman" w:hAnsi="Times New Roman" w:cs="Times New Roman"/>
          <w:i/>
          <w:sz w:val="24"/>
          <w:szCs w:val="24"/>
        </w:rPr>
        <w:t>frame</w:t>
      </w:r>
      <w:r>
        <w:rPr>
          <w:rFonts w:ascii="Times New Roman" w:hAnsi="Times New Roman" w:cs="Times New Roman"/>
          <w:sz w:val="24"/>
          <w:szCs w:val="24"/>
        </w:rPr>
        <w:t xml:space="preserve"> citra. Kumpulan </w:t>
      </w:r>
      <w:r>
        <w:rPr>
          <w:rFonts w:ascii="Times New Roman" w:hAnsi="Times New Roman" w:cs="Times New Roman"/>
          <w:i/>
          <w:sz w:val="24"/>
          <w:szCs w:val="24"/>
        </w:rPr>
        <w:t xml:space="preserve">frame </w:t>
      </w:r>
      <w:r>
        <w:rPr>
          <w:rFonts w:ascii="Times New Roman" w:hAnsi="Times New Roman" w:cs="Times New Roman"/>
          <w:sz w:val="24"/>
          <w:szCs w:val="24"/>
        </w:rPr>
        <w:t xml:space="preserve">atau potongan citra dirangkai dengan berurutan (sekuential) dan dibaca secara bergantian dengan kecepatan tertentu sehingga menghasilkan kesan bahwa gambar yang bergerak </w:t>
      </w:r>
      <w:r w:rsidRPr="000033DF">
        <w:rPr>
          <w:rFonts w:ascii="Times New Roman" w:hAnsi="Times New Roman" w:cs="Times New Roman"/>
          <w:i/>
          <w:sz w:val="24"/>
          <w:szCs w:val="24"/>
        </w:rPr>
        <w:t>(moving images)</w:t>
      </w:r>
      <w:r>
        <w:rPr>
          <w:rFonts w:ascii="Times New Roman" w:hAnsi="Times New Roman" w:cs="Times New Roman"/>
          <w:sz w:val="24"/>
          <w:szCs w:val="24"/>
        </w:rPr>
        <w:t xml:space="preserve">. Kecepatan standar rekaman disesuaikan dengan kecepatan mata manusia dalam menangkap, menganalisis dan memahami informasi yang terkandung pada setiap </w:t>
      </w:r>
      <w:r w:rsidRPr="003525C6">
        <w:rPr>
          <w:rFonts w:ascii="Times New Roman" w:hAnsi="Times New Roman" w:cs="Times New Roman"/>
          <w:i/>
          <w:sz w:val="24"/>
          <w:szCs w:val="24"/>
        </w:rPr>
        <w:t>frame</w:t>
      </w:r>
      <w:r>
        <w:rPr>
          <w:rFonts w:ascii="Times New Roman" w:hAnsi="Times New Roman" w:cs="Times New Roman"/>
          <w:sz w:val="24"/>
          <w:szCs w:val="24"/>
        </w:rPr>
        <w:t xml:space="preserve">. Aplikasi umum yang menggunakan teknologi video adalah televisi. Video juga digunakan dalam aplikasi lain seperti bidang teknik, saintifik, produksi dan keamanan </w:t>
      </w:r>
      <w:sdt>
        <w:sdtPr>
          <w:rPr>
            <w:rFonts w:ascii="Times New Roman" w:hAnsi="Times New Roman" w:cs="Times New Roman"/>
            <w:sz w:val="24"/>
            <w:szCs w:val="24"/>
          </w:rPr>
          <w:id w:val="180296639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Mad15 \l 1033 </w:instrText>
          </w:r>
          <w:r>
            <w:rPr>
              <w:rFonts w:ascii="Times New Roman" w:hAnsi="Times New Roman" w:cs="Times New Roman"/>
              <w:sz w:val="24"/>
              <w:szCs w:val="24"/>
            </w:rPr>
            <w:fldChar w:fldCharType="separate"/>
          </w:r>
          <w:r w:rsidRPr="00D436CB">
            <w:rPr>
              <w:rFonts w:ascii="Times New Roman" w:hAnsi="Times New Roman" w:cs="Times New Roman"/>
              <w:noProof/>
              <w:sz w:val="24"/>
              <w:szCs w:val="24"/>
            </w:rPr>
            <w:t>(Madenda, 2015)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437C5B">
      <w:pPr>
        <w:pStyle w:val="Heading3"/>
        <w:spacing w:line="360" w:lineRule="auto"/>
        <w:jc w:val="both"/>
      </w:pPr>
      <w:bookmarkStart w:id="24" w:name="_Toc513109168"/>
      <w:bookmarkStart w:id="25" w:name="_Toc513110531"/>
      <w:r>
        <w:rPr>
          <w:lang w:val="id-ID"/>
        </w:rPr>
        <w:t>2.</w:t>
      </w:r>
      <w:r w:rsidR="00666534">
        <w:rPr>
          <w:lang w:val="id-ID"/>
        </w:rPr>
        <w:t>2</w:t>
      </w:r>
      <w:r>
        <w:rPr>
          <w:lang w:val="id-ID"/>
        </w:rPr>
        <w:t xml:space="preserve">.1 </w:t>
      </w:r>
      <w:r>
        <w:rPr>
          <w:lang w:val="id-ID"/>
        </w:rPr>
        <w:tab/>
      </w:r>
      <w:r w:rsidRPr="003525C6">
        <w:t>Video analog</w:t>
      </w:r>
      <w:bookmarkEnd w:id="24"/>
      <w:bookmarkEnd w:id="25"/>
    </w:p>
    <w:p w:rsidR="00437C5B" w:rsidRPr="009E6E9D" w:rsidRDefault="00437C5B" w:rsidP="00437C5B">
      <w:pPr>
        <w:spacing w:line="360" w:lineRule="auto"/>
        <w:ind w:firstLine="720"/>
        <w:jc w:val="both"/>
        <w:rPr>
          <w:rFonts w:ascii="Times New Roman" w:eastAsiaTheme="minorEastAsia" w:hAnsi="Times New Roman" w:cs="Times New Roman"/>
          <w:sz w:val="24"/>
          <w:szCs w:val="24"/>
        </w:rPr>
      </w:pPr>
      <w:r w:rsidRPr="009E6E9D">
        <w:rPr>
          <w:rFonts w:ascii="Times New Roman" w:hAnsi="Times New Roman" w:cs="Times New Roman"/>
          <w:sz w:val="24"/>
          <w:szCs w:val="24"/>
        </w:rPr>
        <w:t xml:space="preserve">Video analog merupakan informasi gambar yang dikirimkan dengan menggunakan gelombang elektromagnetik. Ditinjau dari sudut pandang matematis, video analog merupakan fungsi satu dimensi (1-D) </w:t>
      </w:r>
      <m:oMath>
        <m:r>
          <w:rPr>
            <w:rFonts w:ascii="Cambria Math" w:hAnsi="Cambria Math" w:cs="Times New Roman"/>
            <w:sz w:val="24"/>
            <w:szCs w:val="24"/>
          </w:rPr>
          <m:t>f(t)</m:t>
        </m:r>
      </m:oMath>
      <w:r w:rsidRPr="009E6E9D">
        <w:rPr>
          <w:rFonts w:ascii="Times New Roman" w:eastAsiaTheme="minorEastAsia" w:hAnsi="Times New Roman" w:cs="Times New Roman"/>
          <w:sz w:val="24"/>
          <w:szCs w:val="24"/>
        </w:rPr>
        <w:t>,  setelah melalui proses sampling dan kuantisasi maka fungsi ini menjadi fung</w:t>
      </w:r>
      <w:r>
        <w:rPr>
          <w:rFonts w:ascii="Times New Roman" w:eastAsiaTheme="minorEastAsia" w:hAnsi="Times New Roman" w:cs="Times New Roman"/>
          <w:sz w:val="24"/>
          <w:szCs w:val="24"/>
        </w:rPr>
        <w:t xml:space="preserve">si diskrit </w:t>
      </w:r>
      <w:sdt>
        <w:sdtPr>
          <w:rPr>
            <w:rFonts w:ascii="Times New Roman" w:eastAsiaTheme="minorEastAsia" w:hAnsi="Times New Roman" w:cs="Times New Roman"/>
            <w:sz w:val="24"/>
            <w:szCs w:val="24"/>
          </w:rPr>
          <w:id w:val="-1407224102"/>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Tek95 \l 1033 </w:instrText>
          </w:r>
          <w:r>
            <w:rPr>
              <w:rFonts w:ascii="Times New Roman" w:eastAsiaTheme="minorEastAsia" w:hAnsi="Times New Roman" w:cs="Times New Roman"/>
              <w:sz w:val="24"/>
              <w:szCs w:val="24"/>
            </w:rPr>
            <w:fldChar w:fldCharType="separate"/>
          </w:r>
          <w:r w:rsidRPr="00D436CB">
            <w:rPr>
              <w:rFonts w:ascii="Times New Roman" w:eastAsiaTheme="minorEastAsia" w:hAnsi="Times New Roman" w:cs="Times New Roman"/>
              <w:noProof/>
              <w:sz w:val="24"/>
              <w:szCs w:val="24"/>
            </w:rPr>
            <w:t>(Tekalp, 1995)</w:t>
          </w:r>
          <w:r>
            <w:rPr>
              <w:rFonts w:ascii="Times New Roman" w:eastAsiaTheme="minorEastAsia" w:hAnsi="Times New Roman" w:cs="Times New Roman"/>
              <w:sz w:val="24"/>
              <w:szCs w:val="24"/>
            </w:rPr>
            <w:fldChar w:fldCharType="end"/>
          </w:r>
        </w:sdtContent>
      </w:sdt>
      <w:r w:rsidRPr="009E6E9D">
        <w:rPr>
          <w:rFonts w:ascii="Times New Roman" w:eastAsiaTheme="minorEastAsia" w:hAnsi="Times New Roman" w:cs="Times New Roman"/>
          <w:sz w:val="24"/>
          <w:szCs w:val="24"/>
        </w:rPr>
        <w:t xml:space="preserve">. Proses perekaman pada video analog menggunakan pita seluloid yang berfungsi untuk menyimpan data audio dan data gambar secara terpisah. Beberapa contoh standar </w:t>
      </w:r>
      <w:r w:rsidRPr="009E6E9D">
        <w:rPr>
          <w:rFonts w:ascii="Times New Roman" w:eastAsiaTheme="minorEastAsia" w:hAnsi="Times New Roman" w:cs="Times New Roman"/>
          <w:sz w:val="24"/>
          <w:szCs w:val="24"/>
        </w:rPr>
        <w:lastRenderedPageBreak/>
        <w:t xml:space="preserve">video analog yaitu </w:t>
      </w:r>
      <w:r w:rsidRPr="009E6E9D">
        <w:rPr>
          <w:rFonts w:ascii="Times New Roman" w:eastAsiaTheme="minorEastAsia" w:hAnsi="Times New Roman" w:cs="Times New Roman"/>
          <w:i/>
          <w:sz w:val="24"/>
          <w:szCs w:val="24"/>
        </w:rPr>
        <w:t>NTSC, PAL, SECAM,</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HDTV</w:t>
      </w:r>
      <w:r w:rsidRPr="009E6E9D">
        <w:rPr>
          <w:rFonts w:ascii="Times New Roman" w:eastAsiaTheme="minorEastAsia" w:hAnsi="Times New Roman" w:cs="Times New Roman"/>
          <w:sz w:val="24"/>
          <w:szCs w:val="24"/>
        </w:rPr>
        <w:t>. Format umum yang dipaka</w:t>
      </w:r>
      <w:r>
        <w:rPr>
          <w:rFonts w:ascii="Times New Roman" w:eastAsiaTheme="minorEastAsia" w:hAnsi="Times New Roman" w:cs="Times New Roman"/>
          <w:sz w:val="24"/>
          <w:szCs w:val="24"/>
        </w:rPr>
        <w:t xml:space="preserve">i adalah pita berukuran 8 mm </w:t>
      </w:r>
      <w:sdt>
        <w:sdtPr>
          <w:rPr>
            <w:rFonts w:ascii="Times New Roman" w:eastAsiaTheme="minorEastAsia" w:hAnsi="Times New Roman" w:cs="Times New Roman"/>
            <w:sz w:val="24"/>
            <w:szCs w:val="24"/>
          </w:rPr>
          <w:id w:val="80498019"/>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Bin10 \l 1033 </w:instrText>
          </w:r>
          <w:r>
            <w:rPr>
              <w:rFonts w:ascii="Times New Roman" w:eastAsiaTheme="minorEastAsia" w:hAnsi="Times New Roman" w:cs="Times New Roman"/>
              <w:sz w:val="24"/>
              <w:szCs w:val="24"/>
            </w:rPr>
            <w:fldChar w:fldCharType="separate"/>
          </w:r>
          <w:r w:rsidRPr="00F50207">
            <w:rPr>
              <w:rFonts w:ascii="Times New Roman" w:eastAsiaTheme="minorEastAsia" w:hAnsi="Times New Roman" w:cs="Times New Roman"/>
              <w:noProof/>
              <w:sz w:val="24"/>
              <w:szCs w:val="24"/>
            </w:rPr>
            <w:t>(Binanto, 2010)</w:t>
          </w:r>
          <w:r>
            <w:rPr>
              <w:rFonts w:ascii="Times New Roman" w:eastAsiaTheme="minorEastAsia" w:hAnsi="Times New Roman" w:cs="Times New Roman"/>
              <w:sz w:val="24"/>
              <w:szCs w:val="24"/>
            </w:rPr>
            <w:fldChar w:fldCharType="end"/>
          </w:r>
        </w:sdtContent>
      </w:sdt>
      <w:r w:rsidRPr="009E6E9D">
        <w:rPr>
          <w:rFonts w:ascii="Times New Roman" w:eastAsiaTheme="minorEastAsia" w:hAnsi="Times New Roman" w:cs="Times New Roman"/>
          <w:sz w:val="24"/>
          <w:szCs w:val="24"/>
        </w:rPr>
        <w:t>.</w:t>
      </w:r>
    </w:p>
    <w:p w:rsidR="00437C5B" w:rsidRDefault="00666534" w:rsidP="00437C5B">
      <w:pPr>
        <w:pStyle w:val="Heading3"/>
        <w:spacing w:line="360" w:lineRule="auto"/>
        <w:jc w:val="both"/>
      </w:pPr>
      <w:bookmarkStart w:id="26" w:name="_Toc513109169"/>
      <w:bookmarkStart w:id="27" w:name="_Toc513110532"/>
      <w:r>
        <w:rPr>
          <w:lang w:val="id-ID"/>
        </w:rPr>
        <w:t>2.2</w:t>
      </w:r>
      <w:r w:rsidR="00437C5B">
        <w:rPr>
          <w:lang w:val="id-ID"/>
        </w:rPr>
        <w:t xml:space="preserve">.2 </w:t>
      </w:r>
      <w:r w:rsidR="00437C5B">
        <w:rPr>
          <w:lang w:val="id-ID"/>
        </w:rPr>
        <w:tab/>
      </w:r>
      <w:r w:rsidR="00437C5B">
        <w:t>Video Digital</w:t>
      </w:r>
      <w:bookmarkEnd w:id="26"/>
      <w:bookmarkEnd w:id="27"/>
    </w:p>
    <w:p w:rsidR="00437C5B" w:rsidRPr="009E6E9D" w:rsidRDefault="00437C5B" w:rsidP="00437C5B">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Video digital adalah serangkaian citra atau</w:t>
      </w:r>
      <w:r w:rsidRPr="009E6E9D">
        <w:rPr>
          <w:rFonts w:ascii="Times New Roman" w:hAnsi="Times New Roman" w:cs="Times New Roman"/>
          <w:i/>
          <w:sz w:val="24"/>
          <w:szCs w:val="24"/>
        </w:rPr>
        <w:t xml:space="preserve"> frame</w:t>
      </w:r>
      <w:r w:rsidRPr="009E6E9D">
        <w:rPr>
          <w:rFonts w:ascii="Times New Roman" w:hAnsi="Times New Roman" w:cs="Times New Roman"/>
          <w:sz w:val="24"/>
          <w:szCs w:val="24"/>
        </w:rPr>
        <w:t xml:space="preserve"> yang ditampilkan dengan kecepatan tertentu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 detik). Video digital menggunakan rangkaian kombinasi dari nilai biner 0 dan 1 dengan gelombang diskrit. Dalam konteks video, citra sering disebut dengan istilah </w:t>
      </w:r>
      <w:r w:rsidRPr="009E6E9D">
        <w:rPr>
          <w:rFonts w:ascii="Times New Roman" w:hAnsi="Times New Roman" w:cs="Times New Roman"/>
          <w:i/>
          <w:sz w:val="24"/>
          <w:szCs w:val="24"/>
        </w:rPr>
        <w:t>frame</w:t>
      </w:r>
      <w:r w:rsidRPr="009E6E9D">
        <w:rPr>
          <w:rFonts w:ascii="Times New Roman" w:hAnsi="Times New Roman" w:cs="Times New Roman"/>
          <w:sz w:val="24"/>
          <w:szCs w:val="24"/>
        </w:rPr>
        <w:t xml:space="preserve">. Untuk mengukur jumlah kemunculan citra dalam satuan waktu disebut </w:t>
      </w:r>
      <w:r w:rsidRPr="009E6E9D">
        <w:rPr>
          <w:rFonts w:ascii="Times New Roman" w:hAnsi="Times New Roman" w:cs="Times New Roman"/>
          <w:i/>
          <w:sz w:val="24"/>
          <w:szCs w:val="24"/>
        </w:rPr>
        <w:t>frame rate</w:t>
      </w:r>
      <w:r w:rsidRPr="009E6E9D">
        <w:rPr>
          <w:rFonts w:ascii="Times New Roman" w:hAnsi="Times New Roman" w:cs="Times New Roman"/>
          <w:sz w:val="24"/>
          <w:szCs w:val="24"/>
        </w:rPr>
        <w:t xml:space="preserve">, sedangkan untuk menghitung jumlah </w:t>
      </w:r>
      <w:r w:rsidRPr="009E6E9D">
        <w:rPr>
          <w:rFonts w:ascii="Times New Roman" w:hAnsi="Times New Roman" w:cs="Times New Roman"/>
          <w:i/>
          <w:sz w:val="24"/>
          <w:szCs w:val="24"/>
        </w:rPr>
        <w:t xml:space="preserve">frame </w:t>
      </w:r>
      <w:r w:rsidRPr="009E6E9D">
        <w:rPr>
          <w:rFonts w:ascii="Times New Roman" w:hAnsi="Times New Roman" w:cs="Times New Roman"/>
          <w:sz w:val="24"/>
          <w:szCs w:val="24"/>
        </w:rPr>
        <w:t xml:space="preserve">yang ditampilkan dalam satuan waktu disebut </w:t>
      </w:r>
      <w:r w:rsidRPr="009E6E9D">
        <w:rPr>
          <w:rFonts w:ascii="Times New Roman" w:hAnsi="Times New Roman" w:cs="Times New Roman"/>
          <w:i/>
          <w:sz w:val="24"/>
          <w:szCs w:val="24"/>
        </w:rPr>
        <w:t>frame per second</w:t>
      </w:r>
      <w:r w:rsidRPr="009E6E9D">
        <w:rPr>
          <w:rFonts w:ascii="Times New Roman" w:hAnsi="Times New Roman" w:cs="Times New Roman"/>
          <w:sz w:val="24"/>
          <w:szCs w:val="24"/>
        </w:rPr>
        <w:t xml:space="preserve"> </w:t>
      </w:r>
      <w:r w:rsidRPr="009E6E9D">
        <w:rPr>
          <w:rFonts w:ascii="Times New Roman" w:hAnsi="Times New Roman" w:cs="Times New Roman"/>
          <w:i/>
          <w:sz w:val="24"/>
          <w:szCs w:val="24"/>
        </w:rPr>
        <w:t>(fps)</w:t>
      </w:r>
      <w:r w:rsidRPr="009E6E9D">
        <w:rPr>
          <w:rFonts w:ascii="Times New Roman" w:hAnsi="Times New Roman" w:cs="Times New Roman"/>
          <w:sz w:val="24"/>
          <w:szCs w:val="24"/>
        </w:rPr>
        <w:t xml:space="preserve">. Pada kamera video standar  Eropa kecepatannya adalah 25 </w:t>
      </w:r>
      <w:r w:rsidRPr="009E6E9D">
        <w:rPr>
          <w:rFonts w:ascii="Times New Roman" w:hAnsi="Times New Roman" w:cs="Times New Roman"/>
          <w:i/>
          <w:sz w:val="24"/>
          <w:szCs w:val="24"/>
        </w:rPr>
        <w:t xml:space="preserve">frame per second </w:t>
      </w:r>
      <w:r w:rsidRPr="009E6E9D">
        <w:rPr>
          <w:rFonts w:ascii="Times New Roman" w:hAnsi="Times New Roman" w:cs="Times New Roman"/>
          <w:sz w:val="24"/>
          <w:szCs w:val="24"/>
        </w:rPr>
        <w:t xml:space="preserve">sedangkan standar pada Amerika adalah 30 </w:t>
      </w:r>
      <w:r w:rsidRPr="009E6E9D">
        <w:rPr>
          <w:rFonts w:ascii="Times New Roman" w:hAnsi="Times New Roman" w:cs="Times New Roman"/>
          <w:i/>
          <w:sz w:val="24"/>
          <w:szCs w:val="24"/>
        </w:rPr>
        <w:t xml:space="preserve">frame per second </w:t>
      </w:r>
      <w:sdt>
        <w:sdtPr>
          <w:rPr>
            <w:rFonts w:ascii="Times New Roman" w:hAnsi="Times New Roman" w:cs="Times New Roman"/>
            <w:i/>
            <w:sz w:val="24"/>
            <w:szCs w:val="24"/>
          </w:rPr>
          <w:id w:val="846294526"/>
          <w:citation/>
        </w:sdt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Mad15 \l 1033 </w:instrText>
          </w:r>
          <w:r>
            <w:rPr>
              <w:rFonts w:ascii="Times New Roman" w:hAnsi="Times New Roman" w:cs="Times New Roman"/>
              <w:i/>
              <w:sz w:val="24"/>
              <w:szCs w:val="24"/>
            </w:rPr>
            <w:fldChar w:fldCharType="separate"/>
          </w:r>
          <w:r w:rsidRPr="00F50207">
            <w:rPr>
              <w:rFonts w:ascii="Times New Roman" w:hAnsi="Times New Roman" w:cs="Times New Roman"/>
              <w:noProof/>
              <w:sz w:val="24"/>
              <w:szCs w:val="24"/>
            </w:rPr>
            <w:t>(Madenda, 2015)</w:t>
          </w:r>
          <w:r>
            <w:rPr>
              <w:rFonts w:ascii="Times New Roman" w:hAnsi="Times New Roman" w:cs="Times New Roman"/>
              <w:i/>
              <w:sz w:val="24"/>
              <w:szCs w:val="24"/>
            </w:rPr>
            <w:fldChar w:fldCharType="end"/>
          </w:r>
        </w:sdtContent>
      </w:sdt>
      <w:r w:rsidRPr="009E6E9D">
        <w:rPr>
          <w:rFonts w:ascii="Times New Roman" w:hAnsi="Times New Roman" w:cs="Times New Roman"/>
          <w:sz w:val="24"/>
          <w:szCs w:val="24"/>
        </w:rPr>
        <w:t xml:space="preserve">. </w:t>
      </w:r>
    </w:p>
    <w:p w:rsidR="00437C5B" w:rsidRPr="009E6E9D" w:rsidRDefault="00437C5B" w:rsidP="00437C5B">
      <w:pPr>
        <w:spacing w:line="360" w:lineRule="auto"/>
        <w:ind w:firstLine="720"/>
        <w:jc w:val="both"/>
        <w:rPr>
          <w:rFonts w:ascii="Times New Roman" w:hAnsi="Times New Roman" w:cs="Times New Roman"/>
          <w:sz w:val="24"/>
          <w:szCs w:val="24"/>
        </w:rPr>
      </w:pPr>
      <w:r w:rsidRPr="009E6E9D">
        <w:rPr>
          <w:rFonts w:ascii="Times New Roman" w:hAnsi="Times New Roman" w:cs="Times New Roman"/>
          <w:sz w:val="24"/>
          <w:szCs w:val="24"/>
        </w:rPr>
        <w:t>Hampir semua sistem video digital telah</w:t>
      </w:r>
      <w:r>
        <w:rPr>
          <w:rFonts w:ascii="Times New Roman" w:hAnsi="Times New Roman" w:cs="Times New Roman"/>
          <w:sz w:val="24"/>
          <w:szCs w:val="24"/>
        </w:rPr>
        <w:t xml:space="preserve"> menggunakan komponen </w:t>
      </w:r>
      <w:r w:rsidRPr="009E6E9D">
        <w:rPr>
          <w:rFonts w:ascii="Times New Roman" w:hAnsi="Times New Roman" w:cs="Times New Roman"/>
          <w:sz w:val="24"/>
          <w:szCs w:val="24"/>
        </w:rPr>
        <w:t xml:space="preserve">warna </w:t>
      </w:r>
      <w:r w:rsidRPr="009E6E9D">
        <w:rPr>
          <w:rFonts w:ascii="Times New Roman" w:eastAsiaTheme="minorEastAsia" w:hAnsi="Times New Roman" w:cs="Times New Roman"/>
          <w:sz w:val="24"/>
          <w:szCs w:val="24"/>
        </w:rPr>
        <w:t>(Tekalp, A. M., 1995)</w:t>
      </w:r>
      <w:r w:rsidRPr="009E6E9D">
        <w:rPr>
          <w:rFonts w:ascii="Times New Roman" w:hAnsi="Times New Roman" w:cs="Times New Roman"/>
          <w:i/>
          <w:sz w:val="24"/>
          <w:szCs w:val="24"/>
        </w:rPr>
        <w:t>.</w:t>
      </w:r>
      <w:r w:rsidRPr="009E6E9D">
        <w:rPr>
          <w:rFonts w:ascii="Times New Roman" w:hAnsi="Times New Roman" w:cs="Times New Roman"/>
          <w:sz w:val="24"/>
          <w:szCs w:val="24"/>
        </w:rPr>
        <w:t xml:space="preserve"> Warna dapat direpresentasikan menjadi sebuah piksel. Semakin banyak bit, maka semakin banyak variasi warna yang dapat dihasilkan. Prinsip tersebut disebut dengan istilah </w:t>
      </w:r>
      <w:r w:rsidRPr="009E6E9D">
        <w:rPr>
          <w:rFonts w:ascii="Times New Roman" w:hAnsi="Times New Roman" w:cs="Times New Roman"/>
          <w:i/>
          <w:sz w:val="24"/>
          <w:szCs w:val="24"/>
        </w:rPr>
        <w:t>Color Depth</w:t>
      </w:r>
      <w:r w:rsidRPr="009E6E9D">
        <w:rPr>
          <w:rFonts w:ascii="Times New Roman" w:hAnsi="Times New Roman" w:cs="Times New Roman"/>
          <w:sz w:val="24"/>
          <w:szCs w:val="24"/>
        </w:rPr>
        <w:t xml:space="preserve"> (CD) pada video. Selain itu, di dalam video juga mempunyai parameter lama waktu yang berfungsi sebagai pe</w:t>
      </w:r>
      <w:r>
        <w:rPr>
          <w:rFonts w:ascii="Times New Roman" w:hAnsi="Times New Roman" w:cs="Times New Roman"/>
          <w:sz w:val="24"/>
          <w:szCs w:val="24"/>
        </w:rPr>
        <w:t>mutar video yang disebut durasi</w:t>
      </w:r>
      <w:r w:rsidRPr="009E6E9D">
        <w:rPr>
          <w:rFonts w:ascii="Times New Roman" w:hAnsi="Times New Roman" w:cs="Times New Roman"/>
          <w:sz w:val="24"/>
          <w:szCs w:val="24"/>
        </w:rPr>
        <w:t>.</w:t>
      </w:r>
      <w:r w:rsidRPr="009E6E9D">
        <w:rPr>
          <w:rFonts w:ascii="Times New Roman" w:eastAsiaTheme="minorEastAsia" w:hAnsi="Times New Roman" w:cs="Times New Roman"/>
          <w:sz w:val="24"/>
          <w:szCs w:val="24"/>
        </w:rPr>
        <w:t xml:space="preserve"> Beberapa contoh standar video digital yaitu </w:t>
      </w:r>
      <w:r w:rsidRPr="009E6E9D">
        <w:rPr>
          <w:rFonts w:ascii="Times New Roman" w:eastAsiaTheme="minorEastAsia" w:hAnsi="Times New Roman" w:cs="Times New Roman"/>
          <w:i/>
          <w:sz w:val="24"/>
          <w:szCs w:val="24"/>
        </w:rPr>
        <w:t>SIF, CIF, QCIF,</w:t>
      </w:r>
      <w:r w:rsidRPr="009E6E9D">
        <w:rPr>
          <w:rFonts w:ascii="Times New Roman" w:eastAsiaTheme="minorEastAsia" w:hAnsi="Times New Roman" w:cs="Times New Roman"/>
          <w:sz w:val="24"/>
          <w:szCs w:val="24"/>
        </w:rPr>
        <w:t xml:space="preserve"> dan </w:t>
      </w:r>
      <w:r w:rsidRPr="009E6E9D">
        <w:rPr>
          <w:rFonts w:ascii="Times New Roman" w:eastAsiaTheme="minorEastAsia" w:hAnsi="Times New Roman" w:cs="Times New Roman"/>
          <w:i/>
          <w:sz w:val="24"/>
          <w:szCs w:val="24"/>
        </w:rPr>
        <w:t>QSIF</w:t>
      </w:r>
      <w:sdt>
        <w:sdtPr>
          <w:rPr>
            <w:rFonts w:ascii="Times New Roman" w:eastAsiaTheme="minorEastAsia" w:hAnsi="Times New Roman" w:cs="Times New Roman"/>
            <w:i/>
            <w:sz w:val="24"/>
            <w:szCs w:val="24"/>
          </w:rPr>
          <w:id w:val="186412274"/>
          <w:citation/>
        </w:sdtPr>
        <w:sdtContent>
          <w:r>
            <w:rPr>
              <w:rFonts w:ascii="Times New Roman" w:eastAsiaTheme="minorEastAsia" w:hAnsi="Times New Roman" w:cs="Times New Roman"/>
              <w:i/>
              <w:sz w:val="24"/>
              <w:szCs w:val="24"/>
            </w:rPr>
            <w:fldChar w:fldCharType="begin"/>
          </w:r>
          <w:r>
            <w:rPr>
              <w:rFonts w:ascii="Times New Roman" w:eastAsiaTheme="minorEastAsia" w:hAnsi="Times New Roman" w:cs="Times New Roman"/>
              <w:i/>
              <w:sz w:val="24"/>
              <w:szCs w:val="24"/>
            </w:rPr>
            <w:instrText xml:space="preserve"> CITATION Bin10 \l 1033 </w:instrText>
          </w:r>
          <w:r>
            <w:rPr>
              <w:rFonts w:ascii="Times New Roman" w:eastAsiaTheme="minorEastAsia" w:hAnsi="Times New Roman" w:cs="Times New Roman"/>
              <w:i/>
              <w:sz w:val="24"/>
              <w:szCs w:val="24"/>
            </w:rPr>
            <w:fldChar w:fldCharType="separate"/>
          </w:r>
          <w:r>
            <w:rPr>
              <w:rFonts w:ascii="Times New Roman" w:eastAsiaTheme="minorEastAsia" w:hAnsi="Times New Roman" w:cs="Times New Roman"/>
              <w:i/>
              <w:noProof/>
              <w:sz w:val="24"/>
              <w:szCs w:val="24"/>
            </w:rPr>
            <w:t xml:space="preserve"> </w:t>
          </w:r>
          <w:r w:rsidRPr="00F50207">
            <w:rPr>
              <w:rFonts w:ascii="Times New Roman" w:eastAsiaTheme="minorEastAsia" w:hAnsi="Times New Roman" w:cs="Times New Roman"/>
              <w:noProof/>
              <w:sz w:val="24"/>
              <w:szCs w:val="24"/>
            </w:rPr>
            <w:t>(Binanto, 2010)</w:t>
          </w:r>
          <w:r>
            <w:rPr>
              <w:rFonts w:ascii="Times New Roman" w:eastAsiaTheme="minorEastAsia" w:hAnsi="Times New Roman" w:cs="Times New Roman"/>
              <w:i/>
              <w:sz w:val="24"/>
              <w:szCs w:val="24"/>
            </w:rPr>
            <w:fldChar w:fldCharType="end"/>
          </w:r>
        </w:sdtContent>
      </w:sdt>
      <w:r w:rsidRPr="009E6E9D">
        <w:rPr>
          <w:rFonts w:ascii="Times New Roman" w:eastAsiaTheme="minorEastAsia" w:hAnsi="Times New Roman" w:cs="Times New Roman"/>
          <w:i/>
          <w:sz w:val="24"/>
          <w:szCs w:val="24"/>
        </w:rPr>
        <w:t>.</w:t>
      </w:r>
    </w:p>
    <w:p w:rsidR="00437C5B" w:rsidRDefault="00666534" w:rsidP="00437C5B">
      <w:pPr>
        <w:pStyle w:val="Heading3"/>
        <w:spacing w:line="360" w:lineRule="auto"/>
        <w:jc w:val="both"/>
      </w:pPr>
      <w:bookmarkStart w:id="28" w:name="_Toc513109170"/>
      <w:bookmarkStart w:id="29" w:name="_Toc513110533"/>
      <w:r>
        <w:rPr>
          <w:lang w:val="id-ID"/>
        </w:rPr>
        <w:t>2.2</w:t>
      </w:r>
      <w:r w:rsidR="00437C5B">
        <w:rPr>
          <w:lang w:val="id-ID"/>
        </w:rPr>
        <w:t xml:space="preserve">.3 </w:t>
      </w:r>
      <w:r w:rsidR="00437C5B">
        <w:rPr>
          <w:lang w:val="id-ID"/>
        </w:rPr>
        <w:tab/>
      </w:r>
      <w:r w:rsidR="00437C5B">
        <w:t>Struktur Video Frame</w:t>
      </w:r>
      <w:bookmarkEnd w:id="28"/>
      <w:bookmarkEnd w:id="29"/>
    </w:p>
    <w:p w:rsidR="00437C5B" w:rsidRDefault="00437C5B" w:rsidP="00437C5B">
      <w:pPr>
        <w:spacing w:line="360" w:lineRule="auto"/>
        <w:ind w:firstLine="720"/>
        <w:jc w:val="both"/>
        <w:rPr>
          <w:rFonts w:ascii="Times New Roman" w:eastAsiaTheme="minorEastAsia" w:hAnsi="Times New Roman" w:cs="Times New Roman"/>
          <w:sz w:val="24"/>
          <w:szCs w:val="24"/>
        </w:rPr>
      </w:pPr>
      <w:r w:rsidRPr="00BC5D39">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rangkaian utama penyusun video. Rangkaian </w:t>
      </w:r>
      <w:r w:rsidRPr="00741E18">
        <w:rPr>
          <w:rFonts w:ascii="Times New Roman" w:hAnsi="Times New Roman" w:cs="Times New Roman"/>
          <w:i/>
          <w:sz w:val="24"/>
          <w:szCs w:val="24"/>
        </w:rPr>
        <w:t>frame</w:t>
      </w:r>
      <w:r>
        <w:rPr>
          <w:rFonts w:ascii="Times New Roman" w:hAnsi="Times New Roman" w:cs="Times New Roman"/>
          <w:sz w:val="24"/>
          <w:szCs w:val="24"/>
        </w:rPr>
        <w:t xml:space="preserve"> ditampilkan ke layar monitor dengan kecepatan tampil antara 25 </w:t>
      </w:r>
      <w:r w:rsidRPr="00054F0A">
        <w:rPr>
          <w:rFonts w:ascii="Times New Roman" w:hAnsi="Times New Roman" w:cs="Times New Roman"/>
          <w:i/>
          <w:sz w:val="24"/>
          <w:szCs w:val="24"/>
        </w:rPr>
        <w:t>fps</w:t>
      </w:r>
      <w:r>
        <w:rPr>
          <w:rFonts w:ascii="Times New Roman" w:hAnsi="Times New Roman" w:cs="Times New Roman"/>
          <w:sz w:val="24"/>
          <w:szCs w:val="24"/>
        </w:rPr>
        <w:t xml:space="preserve"> hingga 30 </w:t>
      </w:r>
      <w:r w:rsidRPr="00054F0A">
        <w:rPr>
          <w:rFonts w:ascii="Times New Roman" w:hAnsi="Times New Roman" w:cs="Times New Roman"/>
          <w:i/>
          <w:sz w:val="24"/>
          <w:szCs w:val="24"/>
        </w:rPr>
        <w:t>fps</w:t>
      </w:r>
      <w:r>
        <w:rPr>
          <w:rFonts w:ascii="Times New Roman" w:hAnsi="Times New Roman" w:cs="Times New Roman"/>
          <w:sz w:val="24"/>
          <w:szCs w:val="24"/>
        </w:rPr>
        <w:t xml:space="preserve"> maka mata manusia dapat menangkap dan mengolah informasi dengan baik di dalam setiap frame video secara kontinu (Madenda, S., 2015). Suatu citra digital direpresentasikan sebagai matriks berukuran </w:t>
      </w:r>
      <w:r w:rsidRPr="00FC4702">
        <w:rPr>
          <w:rFonts w:ascii="Times New Roman" w:hAnsi="Times New Roman" w:cs="Times New Roman"/>
          <w:i/>
          <w:sz w:val="24"/>
          <w:szCs w:val="24"/>
        </w:rPr>
        <w:t>n</w:t>
      </w:r>
      <w:r>
        <w:rPr>
          <w:rFonts w:ascii="Times New Roman" w:hAnsi="Times New Roman" w:cs="Times New Roman"/>
          <w:sz w:val="24"/>
          <w:szCs w:val="24"/>
        </w:rPr>
        <w:t xml:space="preserve"> dan</w:t>
      </w:r>
      <w:r w:rsidRPr="00FC4702">
        <w:rPr>
          <w:rFonts w:ascii="Times New Roman" w:hAnsi="Times New Roman" w:cs="Times New Roman"/>
          <w:i/>
          <w:sz w:val="24"/>
          <w:szCs w:val="24"/>
        </w:rPr>
        <w:t xml:space="preserve"> m,</w:t>
      </w:r>
      <w:r>
        <w:rPr>
          <w:rFonts w:ascii="Times New Roman" w:hAnsi="Times New Roman" w:cs="Times New Roman"/>
          <w:sz w:val="24"/>
          <w:szCs w:val="24"/>
        </w:rPr>
        <w:t xml:space="preserve"> yang dalam hal ini </w:t>
      </w:r>
      <w:r w:rsidRPr="00FC4702">
        <w:rPr>
          <w:rFonts w:ascii="Times New Roman" w:hAnsi="Times New Roman" w:cs="Times New Roman"/>
          <w:i/>
          <w:sz w:val="24"/>
          <w:szCs w:val="24"/>
        </w:rPr>
        <w:t xml:space="preserve">n </w:t>
      </w:r>
      <w:r>
        <w:rPr>
          <w:rFonts w:ascii="Times New Roman" w:hAnsi="Times New Roman" w:cs="Times New Roman"/>
          <w:sz w:val="24"/>
          <w:szCs w:val="24"/>
        </w:rPr>
        <w:t xml:space="preserve"> adalah baris dan </w:t>
      </w:r>
      <w:r w:rsidRPr="00FC4702">
        <w:rPr>
          <w:rFonts w:ascii="Times New Roman" w:hAnsi="Times New Roman" w:cs="Times New Roman"/>
          <w:i/>
          <w:sz w:val="24"/>
          <w:szCs w:val="24"/>
        </w:rPr>
        <w:t>m</w:t>
      </w:r>
      <w:r>
        <w:rPr>
          <w:rFonts w:ascii="Times New Roman" w:hAnsi="Times New Roman" w:cs="Times New Roman"/>
          <w:sz w:val="24"/>
          <w:szCs w:val="24"/>
        </w:rPr>
        <w:t xml:space="preserve"> adalah kolom. Titik-titik dimana citra dilakukan </w:t>
      </w:r>
      <w:r w:rsidRPr="00D322B9">
        <w:rPr>
          <w:rFonts w:ascii="Times New Roman" w:hAnsi="Times New Roman" w:cs="Times New Roman"/>
          <w:i/>
          <w:sz w:val="24"/>
          <w:szCs w:val="24"/>
        </w:rPr>
        <w:t>sampling</w:t>
      </w:r>
      <w:r>
        <w:rPr>
          <w:rFonts w:ascii="Times New Roman" w:hAnsi="Times New Roman" w:cs="Times New Roman"/>
          <w:sz w:val="24"/>
          <w:szCs w:val="24"/>
        </w:rPr>
        <w:t xml:space="preserve"> disebut </w:t>
      </w:r>
      <w:r w:rsidRPr="00D322B9">
        <w:rPr>
          <w:rFonts w:ascii="Times New Roman" w:hAnsi="Times New Roman" w:cs="Times New Roman"/>
          <w:i/>
          <w:sz w:val="24"/>
          <w:szCs w:val="24"/>
        </w:rPr>
        <w:t>picture element</w:t>
      </w:r>
      <w:r>
        <w:rPr>
          <w:rFonts w:ascii="Times New Roman" w:hAnsi="Times New Roman" w:cs="Times New Roman"/>
          <w:sz w:val="24"/>
          <w:szCs w:val="24"/>
        </w:rPr>
        <w:t xml:space="preserve"> atau istilah lain yaitu piksel </w:t>
      </w:r>
      <w:r>
        <w:rPr>
          <w:rFonts w:ascii="Times New Roman" w:eastAsiaTheme="minorEastAsia" w:hAnsi="Times New Roman" w:cs="Times New Roman"/>
          <w:sz w:val="24"/>
          <w:szCs w:val="24"/>
        </w:rPr>
        <w:t>(Binanto, I., 2010).</w:t>
      </w:r>
    </w:p>
    <w:p w:rsidR="00437C5B" w:rsidRPr="007C7A23" w:rsidRDefault="00666534" w:rsidP="00437C5B">
      <w:pPr>
        <w:pStyle w:val="Heading3"/>
        <w:spacing w:line="360" w:lineRule="auto"/>
        <w:jc w:val="both"/>
      </w:pPr>
      <w:bookmarkStart w:id="30" w:name="_Toc513109171"/>
      <w:bookmarkStart w:id="31" w:name="_Toc513110534"/>
      <w:r>
        <w:rPr>
          <w:lang w:val="id-ID"/>
        </w:rPr>
        <w:lastRenderedPageBreak/>
        <w:t>2.2</w:t>
      </w:r>
      <w:r w:rsidR="00437C5B">
        <w:rPr>
          <w:lang w:val="id-ID"/>
        </w:rPr>
        <w:t xml:space="preserve">.4 </w:t>
      </w:r>
      <w:r w:rsidR="00437C5B">
        <w:rPr>
          <w:lang w:val="id-ID"/>
        </w:rPr>
        <w:tab/>
      </w:r>
      <w:r w:rsidR="00437C5B" w:rsidRPr="007C7A23">
        <w:t>Ukuran Video Digital</w:t>
      </w:r>
      <w:bookmarkEnd w:id="30"/>
      <w:bookmarkEnd w:id="31"/>
    </w:p>
    <w:p w:rsidR="00437C5B" w:rsidRDefault="00437C5B" w:rsidP="00437C5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beberapa ukuran video digital yang paling banyak digunakan dari paling rendah hingga paling tinggi, yaitu </w:t>
      </w:r>
      <w:sdt>
        <w:sdtPr>
          <w:rPr>
            <w:rFonts w:ascii="Times New Roman" w:hAnsi="Times New Roman" w:cs="Times New Roman"/>
            <w:sz w:val="24"/>
            <w:szCs w:val="24"/>
          </w:rPr>
          <w:id w:val="-200928841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Dwi10 \l 1033 </w:instrText>
          </w:r>
          <w:r>
            <w:rPr>
              <w:rFonts w:ascii="Times New Roman" w:hAnsi="Times New Roman" w:cs="Times New Roman"/>
              <w:sz w:val="24"/>
              <w:szCs w:val="24"/>
            </w:rPr>
            <w:fldChar w:fldCharType="separate"/>
          </w:r>
          <w:r w:rsidRPr="00F50207">
            <w:rPr>
              <w:rFonts w:ascii="Times New Roman" w:hAnsi="Times New Roman" w:cs="Times New Roman"/>
              <w:noProof/>
              <w:sz w:val="24"/>
              <w:szCs w:val="24"/>
            </w:rPr>
            <w:t>(Dwi, 2010)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437C5B" w:rsidRPr="00806C89" w:rsidRDefault="00437C5B" w:rsidP="00437C5B">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SQCIF </w:t>
      </w:r>
      <w:r w:rsidRPr="00806C89">
        <w:rPr>
          <w:rFonts w:ascii="Times New Roman" w:hAnsi="Times New Roman" w:cs="Times New Roman"/>
          <w:i/>
          <w:sz w:val="24"/>
          <w:szCs w:val="24"/>
        </w:rPr>
        <w:t>(Sub Quarter Common Intermediate Format)</w:t>
      </w:r>
      <w:r w:rsidRPr="00806C89">
        <w:rPr>
          <w:rFonts w:ascii="Times New Roman" w:hAnsi="Times New Roman" w:cs="Times New Roman"/>
          <w:sz w:val="24"/>
          <w:szCs w:val="24"/>
        </w:rPr>
        <w:t xml:space="preserve"> merupakan ukuran standar gambar paling kecil. Standar resolusi ini memiliki ukuran 128 piksel x 96 piksel atau 5 </w:t>
      </w:r>
      <w:r w:rsidRPr="00806C89">
        <w:rPr>
          <w:rFonts w:ascii="Times New Roman" w:hAnsi="Times New Roman" w:cs="Times New Roman"/>
          <w:i/>
          <w:sz w:val="24"/>
          <w:szCs w:val="24"/>
        </w:rPr>
        <w:t>frame/</w:t>
      </w:r>
      <w:r w:rsidRPr="00806C89">
        <w:rPr>
          <w:rFonts w:ascii="Times New Roman" w:hAnsi="Times New Roman" w:cs="Times New Roman"/>
          <w:sz w:val="24"/>
          <w:szCs w:val="24"/>
        </w:rPr>
        <w:t xml:space="preserve">detik. SQCIF digunakan pada kamera dengan resolusi kecil dan transmisi video dengan bandwith yang lebih rendah contoh </w:t>
      </w:r>
      <w:r w:rsidRPr="00806C89">
        <w:rPr>
          <w:rFonts w:ascii="Times New Roman" w:hAnsi="Times New Roman" w:cs="Times New Roman"/>
          <w:i/>
          <w:sz w:val="24"/>
          <w:szCs w:val="24"/>
        </w:rPr>
        <w:t>video conference</w:t>
      </w:r>
      <w:r w:rsidRPr="00806C89">
        <w:rPr>
          <w:rFonts w:ascii="Times New Roman" w:hAnsi="Times New Roman" w:cs="Times New Roman"/>
          <w:sz w:val="24"/>
          <w:szCs w:val="24"/>
        </w:rPr>
        <w:t>.  SQCIF masih jenis varian dari CIF.</w:t>
      </w:r>
    </w:p>
    <w:p w:rsidR="00437C5B" w:rsidRPr="00806C89" w:rsidRDefault="00437C5B" w:rsidP="00437C5B">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QCIF </w:t>
      </w:r>
      <w:r w:rsidRPr="00806C89">
        <w:rPr>
          <w:rFonts w:ascii="Times New Roman" w:hAnsi="Times New Roman" w:cs="Times New Roman"/>
          <w:i/>
          <w:sz w:val="24"/>
          <w:szCs w:val="24"/>
        </w:rPr>
        <w:t>(Quarter Common Intermediate Format)</w:t>
      </w:r>
      <w:r w:rsidRPr="00806C89">
        <w:rPr>
          <w:rFonts w:ascii="Times New Roman" w:hAnsi="Times New Roman" w:cs="Times New Roman"/>
          <w:sz w:val="24"/>
          <w:szCs w:val="24"/>
        </w:rPr>
        <w:t xml:space="preserve"> merupakan ukuran standar gambar yang resolusinya lebih besar dari SQCIF. Standar resolusi ini memiliki ukuran 176 piksel x 144 piksel. QCIF masih jenis varian dari CIF.</w:t>
      </w:r>
    </w:p>
    <w:p w:rsidR="00437C5B" w:rsidRPr="00806C89" w:rsidRDefault="00437C5B" w:rsidP="00437C5B">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CIF </w:t>
      </w:r>
      <w:r w:rsidRPr="00806C89">
        <w:rPr>
          <w:rFonts w:ascii="Times New Roman" w:hAnsi="Times New Roman" w:cs="Times New Roman"/>
          <w:i/>
          <w:sz w:val="24"/>
          <w:szCs w:val="24"/>
        </w:rPr>
        <w:t>(Common Intermediate Format)</w:t>
      </w:r>
      <w:r w:rsidRPr="00806C89">
        <w:rPr>
          <w:rFonts w:ascii="Times New Roman" w:hAnsi="Times New Roman" w:cs="Times New Roman"/>
          <w:sz w:val="24"/>
          <w:szCs w:val="24"/>
        </w:rPr>
        <w:t xml:space="preserve"> merupakan format standarisasi yang biasa digunakan dalam sistem video digital. Standar resolusi ini memiliki ukuran 352 piksel x 288 piksel atau 30</w:t>
      </w:r>
      <w:r w:rsidRPr="00806C89">
        <w:rPr>
          <w:rFonts w:ascii="Times New Roman" w:hAnsi="Times New Roman" w:cs="Times New Roman"/>
          <w:i/>
          <w:sz w:val="24"/>
          <w:szCs w:val="24"/>
        </w:rPr>
        <w:t xml:space="preserve"> frame/</w:t>
      </w:r>
      <w:r w:rsidRPr="00806C89">
        <w:rPr>
          <w:rFonts w:ascii="Times New Roman" w:hAnsi="Times New Roman" w:cs="Times New Roman"/>
          <w:sz w:val="24"/>
          <w:szCs w:val="24"/>
        </w:rPr>
        <w:t>detik.</w:t>
      </w:r>
    </w:p>
    <w:p w:rsidR="00437C5B" w:rsidRPr="00806C89" w:rsidRDefault="00437C5B" w:rsidP="00437C5B">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SD </w:t>
      </w:r>
      <w:r w:rsidRPr="00806C89">
        <w:rPr>
          <w:rFonts w:ascii="Times New Roman" w:hAnsi="Times New Roman" w:cs="Times New Roman"/>
          <w:i/>
          <w:sz w:val="24"/>
          <w:szCs w:val="24"/>
        </w:rPr>
        <w:t>(Standard Definition)</w:t>
      </w:r>
      <w:r w:rsidRPr="00806C89">
        <w:rPr>
          <w:rFonts w:ascii="Times New Roman" w:hAnsi="Times New Roman" w:cs="Times New Roman"/>
          <w:sz w:val="24"/>
          <w:szCs w:val="24"/>
        </w:rPr>
        <w:t xml:space="preserve"> memiliki kualitas video yang lebih baik dari resolusi video sebelumnya. SD memiliki ukuran resolusi 720 piksel x 576 piksel dengan frekuensi 50 Hz.</w:t>
      </w:r>
    </w:p>
    <w:p w:rsidR="00437C5B" w:rsidRPr="00806C89" w:rsidRDefault="00437C5B" w:rsidP="00437C5B">
      <w:pPr>
        <w:pStyle w:val="ListParagraph"/>
        <w:numPr>
          <w:ilvl w:val="0"/>
          <w:numId w:val="12"/>
        </w:numPr>
        <w:spacing w:line="360" w:lineRule="auto"/>
        <w:jc w:val="both"/>
        <w:rPr>
          <w:rFonts w:ascii="Times New Roman" w:hAnsi="Times New Roman" w:cs="Times New Roman"/>
          <w:sz w:val="24"/>
          <w:szCs w:val="24"/>
        </w:rPr>
      </w:pPr>
      <w:r w:rsidRPr="00806C89">
        <w:rPr>
          <w:rFonts w:ascii="Times New Roman" w:hAnsi="Times New Roman" w:cs="Times New Roman"/>
          <w:sz w:val="24"/>
          <w:szCs w:val="24"/>
        </w:rPr>
        <w:t xml:space="preserve">HD </w:t>
      </w:r>
      <w:r w:rsidRPr="00806C89">
        <w:rPr>
          <w:rFonts w:ascii="Times New Roman" w:hAnsi="Times New Roman" w:cs="Times New Roman"/>
          <w:i/>
          <w:sz w:val="24"/>
          <w:szCs w:val="24"/>
        </w:rPr>
        <w:t>(High Definition)</w:t>
      </w:r>
      <w:r w:rsidRPr="00806C89">
        <w:rPr>
          <w:rFonts w:ascii="Times New Roman" w:hAnsi="Times New Roman" w:cs="Times New Roman"/>
          <w:sz w:val="24"/>
          <w:szCs w:val="24"/>
        </w:rPr>
        <w:t xml:space="preserve"> merupakan kualitas video yang paling baik dengan resolusi 720p hingga 1080p pada frekuensi 50 Hz.</w:t>
      </w:r>
    </w:p>
    <w:p w:rsidR="00437C5B" w:rsidRDefault="00666534" w:rsidP="00437C5B">
      <w:pPr>
        <w:pStyle w:val="Heading3"/>
        <w:spacing w:line="360" w:lineRule="auto"/>
        <w:jc w:val="both"/>
      </w:pPr>
      <w:bookmarkStart w:id="32" w:name="_Toc513109172"/>
      <w:bookmarkStart w:id="33" w:name="_Toc513110535"/>
      <w:r>
        <w:rPr>
          <w:lang w:val="id-ID"/>
        </w:rPr>
        <w:t>2.2</w:t>
      </w:r>
      <w:r w:rsidR="00437C5B">
        <w:rPr>
          <w:lang w:val="id-ID"/>
        </w:rPr>
        <w:t xml:space="preserve">.5 </w:t>
      </w:r>
      <w:r w:rsidR="00437C5B">
        <w:rPr>
          <w:lang w:val="id-ID"/>
        </w:rPr>
        <w:tab/>
      </w:r>
      <w:r w:rsidR="00437C5B" w:rsidRPr="00350839">
        <w:t xml:space="preserve">Laju Frame </w:t>
      </w:r>
      <w:r w:rsidR="00437C5B" w:rsidRPr="00EE25B8">
        <w:t>(Frame rate)</w:t>
      </w:r>
      <w:bookmarkEnd w:id="32"/>
      <w:bookmarkEnd w:id="33"/>
    </w:p>
    <w:p w:rsidR="00437C5B" w:rsidRDefault="00437C5B" w:rsidP="00437C5B">
      <w:pPr>
        <w:spacing w:line="360" w:lineRule="auto"/>
        <w:ind w:firstLine="720"/>
        <w:jc w:val="both"/>
        <w:rPr>
          <w:rFonts w:ascii="Times New Roman" w:hAnsi="Times New Roman" w:cs="Times New Roman"/>
          <w:sz w:val="24"/>
          <w:szCs w:val="24"/>
        </w:rPr>
      </w:pPr>
      <w:r w:rsidRPr="00350839">
        <w:rPr>
          <w:rFonts w:ascii="Times New Roman" w:hAnsi="Times New Roman" w:cs="Times New Roman"/>
          <w:sz w:val="24"/>
          <w:szCs w:val="24"/>
        </w:rPr>
        <w:t>Laju fr</w:t>
      </w:r>
      <w:r>
        <w:rPr>
          <w:rFonts w:ascii="Times New Roman" w:hAnsi="Times New Roman" w:cs="Times New Roman"/>
          <w:sz w:val="24"/>
          <w:szCs w:val="24"/>
        </w:rPr>
        <w:t>ame</w:t>
      </w:r>
      <w:r w:rsidRPr="00EE25B8">
        <w:rPr>
          <w:rFonts w:ascii="Times New Roman" w:hAnsi="Times New Roman" w:cs="Times New Roman"/>
          <w:i/>
          <w:sz w:val="24"/>
          <w:szCs w:val="24"/>
        </w:rPr>
        <w:t xml:space="preserve"> (frame rate) </w:t>
      </w:r>
      <w:r>
        <w:rPr>
          <w:rFonts w:ascii="Times New Roman" w:hAnsi="Times New Roman" w:cs="Times New Roman"/>
          <w:sz w:val="24"/>
          <w:szCs w:val="24"/>
        </w:rPr>
        <w:t xml:space="preserve">menunjukkan jumlah gambar yang ditampilkan tiap detik dalam satuan  </w:t>
      </w:r>
      <w:r>
        <w:rPr>
          <w:rFonts w:ascii="Times New Roman" w:hAnsi="Times New Roman" w:cs="Times New Roman"/>
          <w:i/>
          <w:sz w:val="24"/>
          <w:szCs w:val="24"/>
        </w:rPr>
        <w:t>fps.</w:t>
      </w:r>
      <w:r>
        <w:rPr>
          <w:rFonts w:ascii="Times New Roman" w:hAnsi="Times New Roman" w:cs="Times New Roman"/>
          <w:sz w:val="24"/>
          <w:szCs w:val="24"/>
        </w:rPr>
        <w:t xml:space="preserve"> Di dalam laju </w:t>
      </w:r>
      <w:r w:rsidRPr="00C3374B">
        <w:rPr>
          <w:rFonts w:ascii="Times New Roman" w:hAnsi="Times New Roman" w:cs="Times New Roman"/>
          <w:i/>
          <w:sz w:val="24"/>
          <w:szCs w:val="24"/>
        </w:rPr>
        <w:t>frame</w:t>
      </w:r>
      <w:r>
        <w:rPr>
          <w:rFonts w:ascii="Times New Roman" w:hAnsi="Times New Roman" w:cs="Times New Roman"/>
          <w:i/>
          <w:sz w:val="24"/>
          <w:szCs w:val="24"/>
        </w:rPr>
        <w:t xml:space="preserve"> </w:t>
      </w:r>
      <w:r>
        <w:rPr>
          <w:rFonts w:ascii="Times New Roman" w:hAnsi="Times New Roman" w:cs="Times New Roman"/>
          <w:sz w:val="24"/>
          <w:szCs w:val="24"/>
        </w:rPr>
        <w:t xml:space="preserve">ada dua hal yang perlu diperhatikan, yaitu kehalusan gerakan </w:t>
      </w:r>
      <w:r w:rsidRPr="00C3374B">
        <w:rPr>
          <w:rFonts w:ascii="Times New Roman" w:hAnsi="Times New Roman" w:cs="Times New Roman"/>
          <w:i/>
          <w:sz w:val="24"/>
          <w:szCs w:val="24"/>
        </w:rPr>
        <w:t>(smooth motion)</w:t>
      </w:r>
      <w:r>
        <w:rPr>
          <w:rFonts w:ascii="Times New Roman" w:hAnsi="Times New Roman" w:cs="Times New Roman"/>
          <w:sz w:val="24"/>
          <w:szCs w:val="24"/>
        </w:rPr>
        <w:t xml:space="preserve"> dan kilatan </w:t>
      </w:r>
      <w:r w:rsidRPr="00C3374B">
        <w:rPr>
          <w:rFonts w:ascii="Times New Roman" w:hAnsi="Times New Roman" w:cs="Times New Roman"/>
          <w:i/>
          <w:sz w:val="24"/>
          <w:szCs w:val="24"/>
        </w:rPr>
        <w:t>(flash)</w:t>
      </w:r>
      <w:r>
        <w:rPr>
          <w:rFonts w:ascii="Times New Roman" w:hAnsi="Times New Roman" w:cs="Times New Roman"/>
          <w:sz w:val="24"/>
          <w:szCs w:val="24"/>
        </w:rPr>
        <w:t xml:space="preserve">. Kehalusan gerakan ditentukan dengan jumlah </w:t>
      </w:r>
      <w:r w:rsidRPr="00C3374B">
        <w:rPr>
          <w:rFonts w:ascii="Times New Roman" w:hAnsi="Times New Roman" w:cs="Times New Roman"/>
          <w:i/>
          <w:sz w:val="24"/>
          <w:szCs w:val="24"/>
        </w:rPr>
        <w:t>frame</w:t>
      </w:r>
      <w:r>
        <w:rPr>
          <w:rFonts w:ascii="Times New Roman" w:hAnsi="Times New Roman" w:cs="Times New Roman"/>
          <w:sz w:val="24"/>
          <w:szCs w:val="24"/>
        </w:rPr>
        <w:t xml:space="preserve"> yang berbeda per detik. Untuk menghasilkan gerakan yang halus, setidaknya harus berada pada 25 </w:t>
      </w:r>
      <w:r w:rsidRPr="00C3374B">
        <w:rPr>
          <w:rFonts w:ascii="Times New Roman" w:hAnsi="Times New Roman" w:cs="Times New Roman"/>
          <w:i/>
          <w:sz w:val="24"/>
          <w:szCs w:val="24"/>
        </w:rPr>
        <w:t>frame</w:t>
      </w:r>
      <w:r>
        <w:rPr>
          <w:rFonts w:ascii="Times New Roman" w:hAnsi="Times New Roman" w:cs="Times New Roman"/>
          <w:sz w:val="24"/>
          <w:szCs w:val="24"/>
        </w:rPr>
        <w:t xml:space="preserve">/detik. Kilatan ditentukan oleh jumlah berapa kali layar digambar per detik. Dengan 20 </w:t>
      </w:r>
      <w:r w:rsidRPr="009032F0">
        <w:rPr>
          <w:rFonts w:ascii="Times New Roman" w:hAnsi="Times New Roman" w:cs="Times New Roman"/>
          <w:i/>
          <w:sz w:val="24"/>
          <w:szCs w:val="24"/>
        </w:rPr>
        <w:t>frame</w:t>
      </w:r>
      <w:r>
        <w:rPr>
          <w:rFonts w:ascii="Times New Roman" w:hAnsi="Times New Roman" w:cs="Times New Roman"/>
          <w:i/>
          <w:sz w:val="24"/>
          <w:szCs w:val="24"/>
        </w:rPr>
        <w:t>/</w:t>
      </w:r>
      <w:r>
        <w:rPr>
          <w:rFonts w:ascii="Times New Roman" w:hAnsi="Times New Roman" w:cs="Times New Roman"/>
          <w:sz w:val="24"/>
          <w:szCs w:val="24"/>
        </w:rPr>
        <w:t xml:space="preserve">detik, kilatan </w:t>
      </w:r>
      <w:r>
        <w:rPr>
          <w:rFonts w:ascii="Times New Roman" w:hAnsi="Times New Roman" w:cs="Times New Roman"/>
          <w:sz w:val="24"/>
          <w:szCs w:val="24"/>
        </w:rPr>
        <w:lastRenderedPageBreak/>
        <w:t xml:space="preserve">sudah dapat dilenyapkan. Penggunaan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disesuaikan dengan </w:t>
      </w:r>
      <w:r w:rsidRPr="00EE25B8">
        <w:rPr>
          <w:rFonts w:ascii="Times New Roman" w:hAnsi="Times New Roman" w:cs="Times New Roman"/>
          <w:i/>
          <w:sz w:val="24"/>
          <w:szCs w:val="24"/>
        </w:rPr>
        <w:t>motion activity</w:t>
      </w:r>
      <w:r>
        <w:rPr>
          <w:rFonts w:ascii="Times New Roman" w:hAnsi="Times New Roman" w:cs="Times New Roman"/>
          <w:sz w:val="24"/>
          <w:szCs w:val="24"/>
        </w:rPr>
        <w:t xml:space="preserve"> dari video, untuk </w:t>
      </w:r>
      <w:r w:rsidRPr="00EE25B8">
        <w:rPr>
          <w:rFonts w:ascii="Times New Roman" w:hAnsi="Times New Roman" w:cs="Times New Roman"/>
          <w:i/>
          <w:sz w:val="24"/>
          <w:szCs w:val="24"/>
        </w:rPr>
        <w:t>high motion</w:t>
      </w:r>
      <w:r>
        <w:rPr>
          <w:rFonts w:ascii="Times New Roman" w:hAnsi="Times New Roman" w:cs="Times New Roman"/>
          <w:i/>
          <w:sz w:val="24"/>
          <w:szCs w:val="24"/>
        </w:rPr>
        <w:t xml:space="preserve"> </w:t>
      </w:r>
      <w:r>
        <w:rPr>
          <w:rFonts w:ascii="Times New Roman" w:hAnsi="Times New Roman" w:cs="Times New Roman"/>
          <w:sz w:val="24"/>
          <w:szCs w:val="24"/>
        </w:rPr>
        <w:t xml:space="preserve">maka diperlukan </w:t>
      </w:r>
      <w:r w:rsidRPr="00EE25B8">
        <w:rPr>
          <w:rFonts w:ascii="Times New Roman" w:hAnsi="Times New Roman" w:cs="Times New Roman"/>
          <w:i/>
          <w:sz w:val="24"/>
          <w:szCs w:val="24"/>
        </w:rPr>
        <w:t>frame rate</w:t>
      </w:r>
      <w:r>
        <w:rPr>
          <w:rFonts w:ascii="Times New Roman" w:hAnsi="Times New Roman" w:cs="Times New Roman"/>
          <w:sz w:val="24"/>
          <w:szCs w:val="24"/>
        </w:rPr>
        <w:t xml:space="preserve"> yang besar dan sebaliknya gerakan lambat atau </w:t>
      </w:r>
      <w:r w:rsidRPr="00EE25B8">
        <w:rPr>
          <w:rFonts w:ascii="Times New Roman" w:hAnsi="Times New Roman" w:cs="Times New Roman"/>
          <w:i/>
          <w:sz w:val="24"/>
          <w:szCs w:val="24"/>
        </w:rPr>
        <w:t>low motion</w:t>
      </w:r>
      <w:r>
        <w:rPr>
          <w:rFonts w:ascii="Times New Roman" w:hAnsi="Times New Roman" w:cs="Times New Roman"/>
          <w:sz w:val="24"/>
          <w:szCs w:val="24"/>
        </w:rPr>
        <w:t xml:space="preserve"> digunakan frame rate yang rendah</w:t>
      </w:r>
      <w:sdt>
        <w:sdtPr>
          <w:rPr>
            <w:rFonts w:ascii="Times New Roman" w:hAnsi="Times New Roman" w:cs="Times New Roman"/>
            <w:sz w:val="24"/>
            <w:szCs w:val="24"/>
          </w:rPr>
          <w:id w:val="-43668471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Has12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B327F9">
            <w:rPr>
              <w:rFonts w:ascii="Times New Roman" w:hAnsi="Times New Roman" w:cs="Times New Roman"/>
              <w:noProof/>
              <w:sz w:val="24"/>
              <w:szCs w:val="24"/>
            </w:rPr>
            <w:t>(Hashlinda &amp; Mukhlash, 2012)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666534" w:rsidP="00437C5B">
      <w:pPr>
        <w:pStyle w:val="Heading3"/>
        <w:spacing w:line="360" w:lineRule="auto"/>
        <w:jc w:val="both"/>
      </w:pPr>
      <w:bookmarkStart w:id="34" w:name="_Toc513109173"/>
      <w:bookmarkStart w:id="35" w:name="_Toc513110536"/>
      <w:r>
        <w:rPr>
          <w:lang w:val="id-ID"/>
        </w:rPr>
        <w:t>2.2</w:t>
      </w:r>
      <w:r w:rsidR="00437C5B">
        <w:rPr>
          <w:lang w:val="id-ID"/>
        </w:rPr>
        <w:t xml:space="preserve">.6 </w:t>
      </w:r>
      <w:r w:rsidR="00437C5B">
        <w:rPr>
          <w:lang w:val="id-ID"/>
        </w:rPr>
        <w:tab/>
      </w:r>
      <w:r w:rsidR="00437C5B" w:rsidRPr="001E6C74">
        <w:t>Aktivitas gerak pada video</w:t>
      </w:r>
      <w:bookmarkEnd w:id="34"/>
      <w:bookmarkEnd w:id="35"/>
    </w:p>
    <w:p w:rsidR="00437C5B" w:rsidRDefault="00437C5B" w:rsidP="00437C5B">
      <w:pPr>
        <w:spacing w:line="360" w:lineRule="auto"/>
        <w:ind w:firstLine="720"/>
        <w:jc w:val="both"/>
        <w:rPr>
          <w:rFonts w:ascii="Times New Roman" w:hAnsi="Times New Roman" w:cs="Times New Roman"/>
          <w:sz w:val="24"/>
          <w:szCs w:val="24"/>
        </w:rPr>
      </w:pPr>
      <w:r w:rsidRPr="00BB59E0">
        <w:rPr>
          <w:rFonts w:ascii="Times New Roman" w:hAnsi="Times New Roman" w:cs="Times New Roman"/>
          <w:sz w:val="24"/>
          <w:szCs w:val="24"/>
        </w:rPr>
        <w:t>A</w:t>
      </w:r>
      <w:r>
        <w:rPr>
          <w:rFonts w:ascii="Times New Roman" w:hAnsi="Times New Roman" w:cs="Times New Roman"/>
          <w:sz w:val="24"/>
          <w:szCs w:val="24"/>
        </w:rPr>
        <w:t xml:space="preserve">ktivitas gerak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digunakan untuk mendeskripsikan intensitas kegiatan, tindakan dan gerakan pada suatu urutan video. </w:t>
      </w:r>
      <w:r w:rsidRPr="00BB59E0">
        <w:rPr>
          <w:rFonts w:ascii="Times New Roman" w:hAnsi="Times New Roman" w:cs="Times New Roman"/>
          <w:i/>
          <w:sz w:val="24"/>
          <w:szCs w:val="24"/>
        </w:rPr>
        <w:t>Motion activity</w:t>
      </w:r>
      <w:r>
        <w:rPr>
          <w:rFonts w:ascii="Times New Roman" w:hAnsi="Times New Roman" w:cs="Times New Roman"/>
          <w:sz w:val="24"/>
          <w:szCs w:val="24"/>
        </w:rPr>
        <w:t xml:space="preserve"> dapat diklasifikasikan menjadi 3 yaitu: </w:t>
      </w:r>
      <w:r w:rsidRPr="00BB59E0">
        <w:rPr>
          <w:rFonts w:ascii="Times New Roman" w:hAnsi="Times New Roman" w:cs="Times New Roman"/>
          <w:i/>
          <w:sz w:val="24"/>
          <w:szCs w:val="24"/>
        </w:rPr>
        <w:t>low motion, medium motion,</w:t>
      </w:r>
      <w:r w:rsidRPr="00BB59E0">
        <w:rPr>
          <w:rFonts w:ascii="Times New Roman" w:hAnsi="Times New Roman" w:cs="Times New Roman"/>
          <w:sz w:val="24"/>
          <w:szCs w:val="24"/>
        </w:rPr>
        <w:t xml:space="preserve"> dan</w:t>
      </w:r>
      <w:r w:rsidRPr="00BB59E0">
        <w:rPr>
          <w:rFonts w:ascii="Times New Roman" w:hAnsi="Times New Roman" w:cs="Times New Roman"/>
          <w:i/>
          <w:sz w:val="24"/>
          <w:szCs w:val="24"/>
        </w:rPr>
        <w:t xml:space="preserve"> high motion</w:t>
      </w:r>
      <w:r>
        <w:rPr>
          <w:rFonts w:ascii="Times New Roman" w:hAnsi="Times New Roman" w:cs="Times New Roman"/>
          <w:i/>
          <w:sz w:val="24"/>
          <w:szCs w:val="24"/>
        </w:rPr>
        <w:t xml:space="preserve"> </w:t>
      </w:r>
      <w:sdt>
        <w:sdtPr>
          <w:rPr>
            <w:rFonts w:ascii="Times New Roman" w:hAnsi="Times New Roman" w:cs="Times New Roman"/>
            <w:i/>
            <w:sz w:val="24"/>
            <w:szCs w:val="24"/>
          </w:rPr>
          <w:id w:val="-1392639768"/>
          <w:citation/>
        </w:sdt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Pek01 \l 1033 </w:instrText>
          </w:r>
          <w:r>
            <w:rPr>
              <w:rFonts w:ascii="Times New Roman" w:hAnsi="Times New Roman" w:cs="Times New Roman"/>
              <w:i/>
              <w:sz w:val="24"/>
              <w:szCs w:val="24"/>
            </w:rPr>
            <w:fldChar w:fldCharType="separate"/>
          </w:r>
          <w:r w:rsidRPr="009F0262">
            <w:rPr>
              <w:rFonts w:ascii="Times New Roman" w:hAnsi="Times New Roman" w:cs="Times New Roman"/>
              <w:noProof/>
              <w:sz w:val="24"/>
              <w:szCs w:val="24"/>
            </w:rPr>
            <w:t>(Peker, et al., 2001)</w:t>
          </w:r>
          <w:r>
            <w:rPr>
              <w:rFonts w:ascii="Times New Roman" w:hAnsi="Times New Roman" w:cs="Times New Roman"/>
              <w:i/>
              <w:sz w:val="24"/>
              <w:szCs w:val="24"/>
            </w:rPr>
            <w:fldChar w:fldCharType="end"/>
          </w:r>
        </w:sdtContent>
      </w:sdt>
      <w:r w:rsidRPr="00BB59E0">
        <w:rPr>
          <w:rFonts w:ascii="Times New Roman" w:hAnsi="Times New Roman" w:cs="Times New Roman"/>
          <w:i/>
          <w:sz w:val="24"/>
          <w:szCs w:val="24"/>
        </w:rPr>
        <w:t>.</w:t>
      </w:r>
    </w:p>
    <w:p w:rsidR="00437C5B" w:rsidRPr="00C61853" w:rsidRDefault="00437C5B" w:rsidP="00437C5B">
      <w:pPr>
        <w:pStyle w:val="ListParagraph"/>
        <w:numPr>
          <w:ilvl w:val="0"/>
          <w:numId w:val="13"/>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Low motion</w:t>
      </w:r>
    </w:p>
    <w:p w:rsidR="00437C5B" w:rsidRDefault="00437C5B" w:rsidP="00437C5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Interview: Seseorang yang sedang menjawab pertanyaan yang diajukan atasan dimana pergerakan yang tidak banyak.</w:t>
      </w:r>
    </w:p>
    <w:p w:rsidR="00437C5B" w:rsidRDefault="00437C5B" w:rsidP="00437C5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Ship: kapal yang melaju dengan kecepatan rendah.</w:t>
      </w:r>
    </w:p>
    <w:p w:rsidR="00437C5B" w:rsidRDefault="00437C5B" w:rsidP="00437C5B">
      <w:pPr>
        <w:pStyle w:val="ListParagraph"/>
        <w:spacing w:line="360" w:lineRule="auto"/>
        <w:ind w:left="1440"/>
        <w:jc w:val="both"/>
        <w:rPr>
          <w:rFonts w:ascii="Times New Roman" w:hAnsi="Times New Roman" w:cs="Times New Roman"/>
          <w:sz w:val="24"/>
          <w:szCs w:val="24"/>
        </w:rPr>
      </w:pPr>
    </w:p>
    <w:p w:rsidR="00437C5B" w:rsidRPr="00C61853" w:rsidRDefault="00437C5B" w:rsidP="00437C5B">
      <w:pPr>
        <w:pStyle w:val="ListParagraph"/>
        <w:numPr>
          <w:ilvl w:val="0"/>
          <w:numId w:val="13"/>
        </w:numPr>
        <w:spacing w:line="360" w:lineRule="auto"/>
        <w:jc w:val="both"/>
        <w:rPr>
          <w:rFonts w:ascii="Times New Roman" w:hAnsi="Times New Roman" w:cs="Times New Roman"/>
          <w:sz w:val="24"/>
          <w:szCs w:val="24"/>
        </w:rPr>
      </w:pPr>
      <w:r w:rsidRPr="00C61853">
        <w:rPr>
          <w:rFonts w:ascii="Times New Roman" w:hAnsi="Times New Roman" w:cs="Times New Roman"/>
          <w:sz w:val="24"/>
          <w:szCs w:val="24"/>
        </w:rPr>
        <w:t>Medium motion</w:t>
      </w:r>
    </w:p>
    <w:p w:rsidR="00437C5B" w:rsidRDefault="00437C5B" w:rsidP="00437C5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Animasi: beberapa karakter animasi komputer dengan adanya pergerakkan kamera.</w:t>
      </w:r>
    </w:p>
    <w:p w:rsidR="00437C5B" w:rsidRDefault="00437C5B" w:rsidP="00437C5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Keramaian: pergerakan beberapa orang di dalam kerumunan dengan tingkat detail pergerakan kamera yang banyak.</w:t>
      </w:r>
    </w:p>
    <w:p w:rsidR="00437C5B" w:rsidRDefault="00437C5B" w:rsidP="00437C5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Terminal: beberapa orang berjalan di keramaian dan terdapat pergerakan kamera.</w:t>
      </w:r>
    </w:p>
    <w:p w:rsidR="00437C5B" w:rsidRPr="00C61853" w:rsidRDefault="00437C5B" w:rsidP="00437C5B">
      <w:pPr>
        <w:pStyle w:val="ListParagraph"/>
        <w:numPr>
          <w:ilvl w:val="0"/>
          <w:numId w:val="7"/>
        </w:numPr>
        <w:spacing w:line="360" w:lineRule="auto"/>
        <w:jc w:val="both"/>
        <w:rPr>
          <w:rFonts w:ascii="Times New Roman" w:hAnsi="Times New Roman" w:cs="Times New Roman"/>
          <w:vanish/>
          <w:sz w:val="24"/>
          <w:szCs w:val="24"/>
        </w:rPr>
      </w:pPr>
    </w:p>
    <w:p w:rsidR="00437C5B" w:rsidRPr="00C61853" w:rsidRDefault="00437C5B" w:rsidP="00437C5B">
      <w:pPr>
        <w:pStyle w:val="ListParagraph"/>
        <w:numPr>
          <w:ilvl w:val="0"/>
          <w:numId w:val="7"/>
        </w:numPr>
        <w:spacing w:line="360" w:lineRule="auto"/>
        <w:jc w:val="both"/>
        <w:rPr>
          <w:rFonts w:ascii="Times New Roman" w:hAnsi="Times New Roman" w:cs="Times New Roman"/>
          <w:vanish/>
          <w:sz w:val="24"/>
          <w:szCs w:val="24"/>
        </w:rPr>
      </w:pPr>
    </w:p>
    <w:p w:rsidR="00437C5B" w:rsidRDefault="00437C5B" w:rsidP="00437C5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High motion</w:t>
      </w:r>
    </w:p>
    <w:p w:rsidR="00437C5B" w:rsidRDefault="00437C5B" w:rsidP="00437C5B">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Sports: Pemain sepak bola menggiring bola dengan cepat dan menendang bola dengan tajam dimana terdapat pergerakan pemain dari </w:t>
      </w:r>
      <w:r w:rsidRPr="009E6E9D">
        <w:rPr>
          <w:rFonts w:ascii="Times New Roman" w:hAnsi="Times New Roman" w:cs="Times New Roman"/>
          <w:i/>
          <w:sz w:val="24"/>
          <w:szCs w:val="24"/>
        </w:rPr>
        <w:t>background</w:t>
      </w:r>
      <w:r>
        <w:rPr>
          <w:rFonts w:ascii="Times New Roman" w:hAnsi="Times New Roman" w:cs="Times New Roman"/>
          <w:sz w:val="24"/>
          <w:szCs w:val="24"/>
        </w:rPr>
        <w:t xml:space="preserve"> yang sangat banyak.</w:t>
      </w:r>
    </w:p>
    <w:p w:rsidR="00437C5B" w:rsidRPr="003D6936" w:rsidRDefault="00437C5B" w:rsidP="00437C5B">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Bicycle race: sebuah adegan perlombaan sepeda dengan kecepatan tinggi dan pergerakan yang sangat banyak.</w:t>
      </w:r>
    </w:p>
    <w:p w:rsidR="00437C5B" w:rsidRPr="008A6414" w:rsidRDefault="00666534" w:rsidP="00437C5B">
      <w:pPr>
        <w:pStyle w:val="Heading2"/>
        <w:spacing w:line="360" w:lineRule="auto"/>
        <w:jc w:val="both"/>
      </w:pPr>
      <w:bookmarkStart w:id="36" w:name="_Toc513109174"/>
      <w:bookmarkStart w:id="37" w:name="_Toc513110537"/>
      <w:r>
        <w:rPr>
          <w:lang w:val="id-ID"/>
        </w:rPr>
        <w:t>2.3</w:t>
      </w:r>
      <w:r w:rsidR="00437C5B" w:rsidRPr="008A6414">
        <w:rPr>
          <w:lang w:val="id-ID"/>
        </w:rPr>
        <w:tab/>
      </w:r>
      <w:r w:rsidR="00437C5B" w:rsidRPr="008A6414">
        <w:t>Pengolahan citra</w:t>
      </w:r>
      <w:r w:rsidR="00437C5B">
        <w:t xml:space="preserve"> digital</w:t>
      </w:r>
      <w:bookmarkEnd w:id="36"/>
      <w:bookmarkEnd w:id="37"/>
    </w:p>
    <w:p w:rsidR="00437C5B" w:rsidRPr="008A6414" w:rsidRDefault="00437C5B" w:rsidP="00437C5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Pengolahan citra digital adalah pemrosesan s</w:t>
      </w:r>
      <w:r w:rsidRPr="008A6414">
        <w:rPr>
          <w:rFonts w:ascii="Times New Roman" w:hAnsi="Times New Roman" w:cs="Times New Roman"/>
          <w:sz w:val="24"/>
          <w:szCs w:val="24"/>
        </w:rPr>
        <w:t>uatu citra</w:t>
      </w:r>
      <w:r>
        <w:rPr>
          <w:rFonts w:ascii="Times New Roman" w:hAnsi="Times New Roman" w:cs="Times New Roman"/>
          <w:sz w:val="24"/>
          <w:szCs w:val="24"/>
        </w:rPr>
        <w:t xml:space="preserve"> menjadi citra yang lain dengan kualitas lebih baik.</w:t>
      </w:r>
      <w:r w:rsidRPr="008A6414">
        <w:rPr>
          <w:rFonts w:ascii="Times New Roman" w:hAnsi="Times New Roman" w:cs="Times New Roman"/>
          <w:sz w:val="24"/>
          <w:szCs w:val="24"/>
        </w:rPr>
        <w:t xml:space="preserve"> Tujuan dari pengolahan citra adalah memperbaiki kualitas citra sehingga mudah dikenali oleh manusia atau komputer</w:t>
      </w:r>
      <w:sdt>
        <w:sdtPr>
          <w:rPr>
            <w:rFonts w:ascii="Times New Roman" w:hAnsi="Times New Roman" w:cs="Times New Roman"/>
            <w:sz w:val="24"/>
            <w:szCs w:val="24"/>
          </w:rPr>
          <w:id w:val="2143234171"/>
          <w:citation/>
        </w:sdtPr>
        <w:sdtContent>
          <w:r>
            <w:rPr>
              <w:rFonts w:ascii="Times New Roman" w:hAnsi="Times New Roman" w:cs="Times New Roman"/>
              <w:sz w:val="24"/>
              <w:szCs w:val="24"/>
            </w:rPr>
            <w:fldChar w:fldCharType="begin"/>
          </w:r>
          <w:r>
            <w:rPr>
              <w:rFonts w:ascii="Times New Roman" w:hAnsi="Times New Roman" w:cs="Times New Roman"/>
              <w:noProof/>
              <w:sz w:val="24"/>
              <w:szCs w:val="24"/>
              <w:lang w:val="id-ID"/>
            </w:rPr>
            <w:instrText xml:space="preserve"> CITATION Rin04 \l 1057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id-ID"/>
            </w:rPr>
            <w:t xml:space="preserve"> </w:t>
          </w:r>
          <w:r w:rsidRPr="00BB7868">
            <w:rPr>
              <w:rFonts w:ascii="Times New Roman" w:hAnsi="Times New Roman" w:cs="Times New Roman"/>
              <w:noProof/>
              <w:sz w:val="24"/>
              <w:szCs w:val="24"/>
              <w:lang w:val="id-ID"/>
            </w:rPr>
            <w:t>(Munir, 2004)</w:t>
          </w:r>
          <w:r>
            <w:rPr>
              <w:rFonts w:ascii="Times New Roman" w:hAnsi="Times New Roman" w:cs="Times New Roman"/>
              <w:sz w:val="24"/>
              <w:szCs w:val="24"/>
            </w:rPr>
            <w:fldChar w:fldCharType="end"/>
          </w:r>
        </w:sdtContent>
      </w:sdt>
      <w:r w:rsidRPr="008A6414">
        <w:rPr>
          <w:rFonts w:ascii="Times New Roman" w:hAnsi="Times New Roman" w:cs="Times New Roman"/>
          <w:sz w:val="24"/>
          <w:szCs w:val="24"/>
        </w:rPr>
        <w:t xml:space="preserve">. </w:t>
      </w:r>
      <w:r>
        <w:rPr>
          <w:rFonts w:ascii="Times New Roman" w:hAnsi="Times New Roman" w:cs="Times New Roman"/>
          <w:sz w:val="24"/>
          <w:szCs w:val="24"/>
        </w:rPr>
        <w:t>Pada contoh dibawah, terlihat gambar citra bunga rose 2.2 (a) tampak gelap, lalu  dengan operasi pengolahan citra diperbaiki kontrasnya yang keluaran gambar 2.2 (b).</w:t>
      </w:r>
      <w:r w:rsidRPr="008A6414">
        <w:rPr>
          <w:rFonts w:ascii="Times New Roman" w:hAnsi="Times New Roman" w:cs="Times New Roman"/>
          <w:sz w:val="24"/>
          <w:szCs w:val="24"/>
        </w:rPr>
        <w:t xml:space="preserve"> </w:t>
      </w:r>
    </w:p>
    <w:p w:rsidR="00437C5B" w:rsidRPr="008A6414" w:rsidRDefault="00437C5B" w:rsidP="00437C5B">
      <w:pPr>
        <w:spacing w:line="360" w:lineRule="auto"/>
        <w:ind w:left="576"/>
        <w:jc w:val="both"/>
        <w:rPr>
          <w:rFonts w:ascii="Times New Roman" w:hAnsi="Times New Roman" w:cs="Times New Roman"/>
          <w:sz w:val="24"/>
          <w:szCs w:val="24"/>
        </w:rPr>
      </w:pPr>
      <w:r w:rsidRPr="008A6414">
        <w:rPr>
          <w:rFonts w:ascii="Times New Roman" w:hAnsi="Times New Roman" w:cs="Times New Roman"/>
          <w:noProof/>
          <w:sz w:val="24"/>
          <w:szCs w:val="24"/>
          <w:lang w:val="id-ID" w:eastAsia="id-ID"/>
        </w:rPr>
        <w:drawing>
          <wp:anchor distT="0" distB="0" distL="114300" distR="114300" simplePos="0" relativeHeight="251677184" behindDoc="0" locked="0" layoutInCell="1" allowOverlap="1" wp14:anchorId="4C3B616B" wp14:editId="1D152136">
            <wp:simplePos x="0" y="0"/>
            <wp:positionH relativeFrom="column">
              <wp:posOffset>621665</wp:posOffset>
            </wp:positionH>
            <wp:positionV relativeFrom="paragraph">
              <wp:posOffset>6985</wp:posOffset>
            </wp:positionV>
            <wp:extent cx="1445260"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pak gelap.png"/>
                    <pic:cNvPicPr/>
                  </pic:nvPicPr>
                  <pic:blipFill>
                    <a:blip r:embed="rId11">
                      <a:extLst>
                        <a:ext uri="{28A0092B-C50C-407E-A947-70E740481C1C}">
                          <a14:useLocalDpi xmlns:a14="http://schemas.microsoft.com/office/drawing/2010/main" val="0"/>
                        </a:ext>
                      </a:extLst>
                    </a:blip>
                    <a:stretch>
                      <a:fillRect/>
                    </a:stretch>
                  </pic:blipFill>
                  <pic:spPr>
                    <a:xfrm>
                      <a:off x="0" y="0"/>
                      <a:ext cx="1445260" cy="1828800"/>
                    </a:xfrm>
                    <a:prstGeom prst="rect">
                      <a:avLst/>
                    </a:prstGeom>
                  </pic:spPr>
                </pic:pic>
              </a:graphicData>
            </a:graphic>
            <wp14:sizeRelH relativeFrom="page">
              <wp14:pctWidth>0</wp14:pctWidth>
            </wp14:sizeRelH>
            <wp14:sizeRelV relativeFrom="page">
              <wp14:pctHeight>0</wp14:pctHeight>
            </wp14:sizeRelV>
          </wp:anchor>
        </w:drawing>
      </w:r>
      <w:r w:rsidRPr="008A6414">
        <w:rPr>
          <w:rFonts w:ascii="Times New Roman" w:hAnsi="Times New Roman" w:cs="Times New Roman"/>
          <w:noProof/>
          <w:sz w:val="24"/>
          <w:szCs w:val="24"/>
          <w:lang w:val="id-ID" w:eastAsia="id-ID"/>
        </w:rPr>
        <w:drawing>
          <wp:anchor distT="0" distB="0" distL="114300" distR="114300" simplePos="0" relativeHeight="251687424" behindDoc="0" locked="0" layoutInCell="1" allowOverlap="1" wp14:anchorId="4EA7D834" wp14:editId="181E1697">
            <wp:simplePos x="0" y="0"/>
            <wp:positionH relativeFrom="column">
              <wp:posOffset>3229610</wp:posOffset>
            </wp:positionH>
            <wp:positionV relativeFrom="paragraph">
              <wp:posOffset>6985</wp:posOffset>
            </wp:positionV>
            <wp:extent cx="1335152" cy="182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mpak terang.png"/>
                    <pic:cNvPicPr/>
                  </pic:nvPicPr>
                  <pic:blipFill>
                    <a:blip r:embed="rId12">
                      <a:extLst>
                        <a:ext uri="{28A0092B-C50C-407E-A947-70E740481C1C}">
                          <a14:useLocalDpi xmlns:a14="http://schemas.microsoft.com/office/drawing/2010/main" val="0"/>
                        </a:ext>
                      </a:extLst>
                    </a:blip>
                    <a:stretch>
                      <a:fillRect/>
                    </a:stretch>
                  </pic:blipFill>
                  <pic:spPr>
                    <a:xfrm>
                      <a:off x="0" y="0"/>
                      <a:ext cx="1335152" cy="1828800"/>
                    </a:xfrm>
                    <a:prstGeom prst="rect">
                      <a:avLst/>
                    </a:prstGeom>
                  </pic:spPr>
                </pic:pic>
              </a:graphicData>
            </a:graphic>
            <wp14:sizeRelH relativeFrom="page">
              <wp14:pctWidth>0</wp14:pctWidth>
            </wp14:sizeRelH>
            <wp14:sizeRelV relativeFrom="page">
              <wp14:pctHeight>0</wp14:pctHeight>
            </wp14:sizeRelV>
          </wp:anchor>
        </w:drawing>
      </w:r>
    </w:p>
    <w:p w:rsidR="00437C5B" w:rsidRPr="008A6414" w:rsidRDefault="00437C5B" w:rsidP="00437C5B">
      <w:pPr>
        <w:spacing w:line="360" w:lineRule="auto"/>
        <w:ind w:left="576"/>
        <w:jc w:val="both"/>
        <w:rPr>
          <w:rFonts w:ascii="Times New Roman" w:hAnsi="Times New Roman" w:cs="Times New Roman"/>
          <w:sz w:val="24"/>
          <w:szCs w:val="24"/>
        </w:rPr>
      </w:pPr>
    </w:p>
    <w:p w:rsidR="00437C5B" w:rsidRPr="008A6414" w:rsidRDefault="00437C5B" w:rsidP="00437C5B">
      <w:pPr>
        <w:spacing w:line="360" w:lineRule="auto"/>
        <w:jc w:val="both"/>
        <w:rPr>
          <w:rFonts w:ascii="Times New Roman" w:hAnsi="Times New Roman" w:cs="Times New Roman"/>
          <w:sz w:val="24"/>
          <w:szCs w:val="24"/>
        </w:rPr>
      </w:pPr>
    </w:p>
    <w:p w:rsidR="00437C5B" w:rsidRPr="002C75FA" w:rsidRDefault="00437C5B" w:rsidP="00437C5B"/>
    <w:p w:rsidR="00437C5B" w:rsidRDefault="00437C5B" w:rsidP="00437C5B">
      <w:pPr>
        <w:pStyle w:val="Heading3"/>
        <w:spacing w:line="360" w:lineRule="auto"/>
      </w:pPr>
    </w:p>
    <w:p w:rsidR="00437C5B" w:rsidRDefault="00437C5B" w:rsidP="00437C5B">
      <w:pPr>
        <w:pStyle w:val="Heading3"/>
        <w:spacing w:line="360" w:lineRule="auto"/>
      </w:pPr>
      <w:bookmarkStart w:id="38" w:name="_Toc513106944"/>
      <w:bookmarkStart w:id="39" w:name="_Toc513109175"/>
      <w:bookmarkStart w:id="40" w:name="_Toc513110171"/>
      <w:bookmarkStart w:id="41" w:name="_Toc513110206"/>
      <w:bookmarkStart w:id="42" w:name="_Toc513110502"/>
      <w:bookmarkStart w:id="43" w:name="_Toc513110538"/>
      <w:r>
        <w:rPr>
          <w:noProof/>
        </w:rPr>
        <w:pict>
          <v:shape id="_x0000_s1063" type="#_x0000_t202" style="position:absolute;margin-left:298.6pt;margin-top:19.05pt;width:20.15pt;height:18.7pt;z-index:251664384" stroked="f">
            <v:textbox style="mso-next-textbox:#_x0000_s1063">
              <w:txbxContent>
                <w:p w:rsidR="00507674" w:rsidRPr="00430A62" w:rsidRDefault="00507674" w:rsidP="00437C5B">
                  <w:pPr>
                    <w:rPr>
                      <w:rFonts w:ascii="Times New Roman" w:hAnsi="Times New Roman" w:cs="Times New Roman"/>
                      <w:sz w:val="24"/>
                      <w:szCs w:val="24"/>
                    </w:rPr>
                  </w:pPr>
                  <w:r w:rsidRPr="00430A62">
                    <w:rPr>
                      <w:rFonts w:ascii="Times New Roman" w:hAnsi="Times New Roman" w:cs="Times New Roman"/>
                      <w:sz w:val="24"/>
                      <w:szCs w:val="24"/>
                    </w:rPr>
                    <w:t>b</w:t>
                  </w:r>
                </w:p>
              </w:txbxContent>
            </v:textbox>
          </v:shape>
        </w:pict>
      </w:r>
      <w:r>
        <w:rPr>
          <w:noProof/>
        </w:rPr>
        <w:pict>
          <v:shape id="_x0000_s1062" type="#_x0000_t202" style="position:absolute;margin-left:98.1pt;margin-top:18.75pt;width:20pt;height:19pt;z-index:251663360" stroked="f">
            <v:textbox style="mso-next-textbox:#_x0000_s1062">
              <w:txbxContent>
                <w:p w:rsidR="00507674" w:rsidRPr="00430A62" w:rsidRDefault="00507674" w:rsidP="00437C5B">
                  <w:pPr>
                    <w:rPr>
                      <w:rFonts w:ascii="Times New Roman" w:hAnsi="Times New Roman" w:cs="Times New Roman"/>
                      <w:sz w:val="24"/>
                      <w:szCs w:val="24"/>
                    </w:rPr>
                  </w:pPr>
                  <w:r w:rsidRPr="00430A62">
                    <w:rPr>
                      <w:rFonts w:ascii="Times New Roman" w:hAnsi="Times New Roman" w:cs="Times New Roman"/>
                      <w:sz w:val="24"/>
                      <w:szCs w:val="24"/>
                    </w:rPr>
                    <w:t>a</w:t>
                  </w:r>
                </w:p>
              </w:txbxContent>
            </v:textbox>
          </v:shape>
        </w:pict>
      </w:r>
      <w:bookmarkEnd w:id="38"/>
      <w:bookmarkEnd w:id="39"/>
      <w:bookmarkEnd w:id="40"/>
      <w:bookmarkEnd w:id="41"/>
      <w:bookmarkEnd w:id="42"/>
      <w:bookmarkEnd w:id="43"/>
    </w:p>
    <w:p w:rsidR="00437C5B" w:rsidRDefault="00437C5B" w:rsidP="00437C5B">
      <w:pPr>
        <w:pStyle w:val="Heading3"/>
        <w:spacing w:line="360" w:lineRule="auto"/>
        <w:jc w:val="both"/>
        <w:rPr>
          <w:lang w:val="id-ID"/>
        </w:rPr>
      </w:pPr>
      <w:bookmarkStart w:id="44" w:name="_Toc513106945"/>
      <w:bookmarkStart w:id="45" w:name="_Toc513109176"/>
      <w:bookmarkStart w:id="46" w:name="_Toc513110172"/>
      <w:bookmarkStart w:id="47" w:name="_Toc513110207"/>
      <w:bookmarkStart w:id="48" w:name="_Toc513110503"/>
      <w:bookmarkStart w:id="49" w:name="_Toc513110539"/>
      <w:r>
        <w:rPr>
          <w:noProof/>
        </w:rPr>
        <w:pict>
          <v:shape id="_x0000_s1061" type="#_x0000_t202" style="position:absolute;left:0;text-align:left;margin-left:26.1pt;margin-top:18.55pt;width:403.5pt;height:54pt;z-index:251662336" stroked="f">
            <v:textbox style="mso-next-textbox:#_x0000_s1061">
              <w:txbxContent>
                <w:p w:rsidR="00507674" w:rsidRDefault="00507674" w:rsidP="00437C5B">
                  <w:pPr>
                    <w:spacing w:line="360" w:lineRule="auto"/>
                    <w:jc w:val="center"/>
                    <w:rPr>
                      <w:rFonts w:ascii="Times New Roman" w:hAnsi="Times New Roman" w:cs="Times New Roman"/>
                      <w:sz w:val="24"/>
                      <w:szCs w:val="24"/>
                    </w:rPr>
                  </w:pPr>
                  <w:r w:rsidRPr="00430A62">
                    <w:rPr>
                      <w:rFonts w:ascii="Times New Roman" w:hAnsi="Times New Roman" w:cs="Times New Roman"/>
                      <w:sz w:val="24"/>
                      <w:szCs w:val="24"/>
                    </w:rPr>
                    <w:t>Gambar 2.2 (a) citra bunga rose tampak gelap, (b) citra bunga rose telah diperbaiki kontrasnya sehingga terlihat terang atau tajam</w:t>
                  </w:r>
                </w:p>
                <w:p w:rsidR="00507674" w:rsidRPr="00430A62" w:rsidRDefault="00507674" w:rsidP="00437C5B">
                  <w:pPr>
                    <w:spacing w:line="360" w:lineRule="auto"/>
                    <w:jc w:val="center"/>
                    <w:rPr>
                      <w:rFonts w:ascii="Times New Roman" w:hAnsi="Times New Roman" w:cs="Times New Roman"/>
                      <w:sz w:val="24"/>
                      <w:szCs w:val="24"/>
                    </w:rPr>
                  </w:pPr>
                </w:p>
              </w:txbxContent>
            </v:textbox>
          </v:shape>
        </w:pict>
      </w:r>
      <w:bookmarkEnd w:id="44"/>
      <w:bookmarkEnd w:id="45"/>
      <w:bookmarkEnd w:id="46"/>
      <w:bookmarkEnd w:id="47"/>
      <w:bookmarkEnd w:id="48"/>
      <w:bookmarkEnd w:id="49"/>
    </w:p>
    <w:p w:rsidR="00437C5B" w:rsidRDefault="00437C5B" w:rsidP="00437C5B">
      <w:pPr>
        <w:pStyle w:val="Heading3"/>
        <w:spacing w:line="360" w:lineRule="auto"/>
        <w:jc w:val="both"/>
        <w:rPr>
          <w:lang w:val="id-ID"/>
        </w:rPr>
      </w:pPr>
    </w:p>
    <w:p w:rsidR="00437C5B" w:rsidRDefault="00437C5B" w:rsidP="00437C5B">
      <w:pPr>
        <w:pStyle w:val="Heading3"/>
        <w:spacing w:line="360" w:lineRule="auto"/>
        <w:jc w:val="both"/>
        <w:rPr>
          <w:lang w:val="id-ID"/>
        </w:rPr>
      </w:pPr>
    </w:p>
    <w:p w:rsidR="00437C5B" w:rsidRDefault="00437C5B" w:rsidP="00437C5B">
      <w:pPr>
        <w:pStyle w:val="Heading3"/>
        <w:spacing w:line="360" w:lineRule="auto"/>
        <w:jc w:val="both"/>
        <w:rPr>
          <w:lang w:val="id-ID"/>
        </w:rPr>
      </w:pPr>
    </w:p>
    <w:p w:rsidR="00437C5B" w:rsidRDefault="00437C5B" w:rsidP="00437C5B">
      <w:pPr>
        <w:pStyle w:val="Heading3"/>
        <w:spacing w:line="360" w:lineRule="auto"/>
        <w:jc w:val="both"/>
        <w:rPr>
          <w:lang w:val="id-ID"/>
        </w:rPr>
      </w:pPr>
    </w:p>
    <w:p w:rsidR="00437C5B" w:rsidRPr="007C7A23" w:rsidRDefault="00666534" w:rsidP="00437C5B">
      <w:pPr>
        <w:pStyle w:val="Heading3"/>
        <w:spacing w:line="360" w:lineRule="auto"/>
        <w:jc w:val="both"/>
        <w:rPr>
          <w:rFonts w:cs="Times New Roman"/>
        </w:rPr>
      </w:pPr>
      <w:bookmarkStart w:id="50" w:name="_Toc513109177"/>
      <w:bookmarkStart w:id="51" w:name="_Toc513110540"/>
      <w:r>
        <w:rPr>
          <w:lang w:val="id-ID"/>
        </w:rPr>
        <w:t>2.3</w:t>
      </w:r>
      <w:r w:rsidR="00437C5B">
        <w:rPr>
          <w:lang w:val="id-ID"/>
        </w:rPr>
        <w:t xml:space="preserve">.1 </w:t>
      </w:r>
      <w:r w:rsidR="00437C5B">
        <w:rPr>
          <w:lang w:val="id-ID"/>
        </w:rPr>
        <w:tab/>
        <w:t>Proses perubahan citra berwarna menjadi grayscale</w:t>
      </w:r>
      <w:bookmarkEnd w:id="50"/>
      <w:bookmarkEnd w:id="51"/>
    </w:p>
    <w:p w:rsidR="00437C5B" w:rsidRPr="008A6414" w:rsidRDefault="00437C5B" w:rsidP="00437C5B">
      <w:pPr>
        <w:spacing w:line="360" w:lineRule="auto"/>
        <w:ind w:firstLine="720"/>
        <w:jc w:val="both"/>
        <w:rPr>
          <w:rFonts w:ascii="Times New Roman" w:eastAsiaTheme="minorEastAsia" w:hAnsi="Times New Roman" w:cs="Times New Roman"/>
          <w:sz w:val="24"/>
          <w:szCs w:val="24"/>
        </w:rPr>
      </w:pPr>
      <w:r w:rsidRPr="008A6414">
        <w:rPr>
          <w:rFonts w:ascii="Times New Roman" w:hAnsi="Times New Roman" w:cs="Times New Roman"/>
          <w:sz w:val="24"/>
          <w:szCs w:val="24"/>
        </w:rPr>
        <w:t xml:space="preserve">Pada dasarnya dalam </w:t>
      </w:r>
      <w:r w:rsidRPr="008A6414">
        <w:rPr>
          <w:rFonts w:ascii="Times New Roman" w:hAnsi="Times New Roman" w:cs="Times New Roman"/>
          <w:i/>
          <w:sz w:val="24"/>
          <w:szCs w:val="24"/>
        </w:rPr>
        <w:t>image processing</w:t>
      </w:r>
      <w:r w:rsidRPr="008A6414">
        <w:rPr>
          <w:rFonts w:ascii="Times New Roman" w:hAnsi="Times New Roman" w:cs="Times New Roman"/>
          <w:sz w:val="24"/>
          <w:szCs w:val="24"/>
        </w:rPr>
        <w:t xml:space="preserve"> adalah mengubah citra berwarna ke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Proses ini berfungsi sebagai penyederhanaan model citra. Citra berwarna atau sering disebut RGB terdiri dari 3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yaitu </w:t>
      </w:r>
      <w:r w:rsidRPr="008A6414">
        <w:rPr>
          <w:rFonts w:ascii="Times New Roman" w:hAnsi="Times New Roman" w:cs="Times New Roman"/>
          <w:i/>
          <w:sz w:val="24"/>
          <w:szCs w:val="24"/>
        </w:rPr>
        <w:t>R-layer</w:t>
      </w:r>
      <w:r w:rsidRPr="008A6414">
        <w:rPr>
          <w:rFonts w:ascii="Times New Roman" w:hAnsi="Times New Roman" w:cs="Times New Roman"/>
          <w:sz w:val="24"/>
          <w:szCs w:val="24"/>
        </w:rPr>
        <w:t xml:space="preserve">, </w:t>
      </w:r>
      <w:r w:rsidRPr="008A6414">
        <w:rPr>
          <w:rFonts w:ascii="Times New Roman" w:hAnsi="Times New Roman" w:cs="Times New Roman"/>
          <w:i/>
          <w:sz w:val="24"/>
          <w:szCs w:val="24"/>
        </w:rPr>
        <w:t>B-layer</w:t>
      </w:r>
      <w:r w:rsidRPr="008A6414">
        <w:rPr>
          <w:rFonts w:ascii="Times New Roman" w:hAnsi="Times New Roman" w:cs="Times New Roman"/>
          <w:sz w:val="24"/>
          <w:szCs w:val="24"/>
        </w:rPr>
        <w:t xml:space="preserve"> dan </w:t>
      </w:r>
      <w:r w:rsidRPr="008A6414">
        <w:rPr>
          <w:rFonts w:ascii="Times New Roman" w:hAnsi="Times New Roman" w:cs="Times New Roman"/>
          <w:i/>
          <w:sz w:val="24"/>
          <w:szCs w:val="24"/>
        </w:rPr>
        <w:t>G-layer</w:t>
      </w:r>
      <w:r w:rsidRPr="008A6414">
        <w:rPr>
          <w:rFonts w:ascii="Times New Roman" w:hAnsi="Times New Roman" w:cs="Times New Roman"/>
          <w:sz w:val="24"/>
          <w:szCs w:val="24"/>
        </w:rPr>
        <w:t xml:space="preserve">. Proses konversi melibatkan tiga layer berarti dilakukan tiga perhitungan </w:t>
      </w:r>
      <w:r w:rsidRPr="008A6414">
        <w:rPr>
          <w:rFonts w:ascii="Times New Roman" w:hAnsi="Times New Roman" w:cs="Times New Roman"/>
          <w:sz w:val="24"/>
          <w:szCs w:val="24"/>
        </w:rPr>
        <w:lastRenderedPageBreak/>
        <w:t xml:space="preserve">yang sama. Untuk mendapatkan citra </w:t>
      </w:r>
      <w:r w:rsidRPr="008A6414">
        <w:rPr>
          <w:rFonts w:ascii="Times New Roman" w:hAnsi="Times New Roman" w:cs="Times New Roman"/>
          <w:i/>
          <w:sz w:val="24"/>
          <w:szCs w:val="24"/>
        </w:rPr>
        <w:t>grayscale</w:t>
      </w:r>
      <w:r w:rsidRPr="008A6414">
        <w:rPr>
          <w:rFonts w:ascii="Times New Roman" w:hAnsi="Times New Roman" w:cs="Times New Roman"/>
          <w:sz w:val="24"/>
          <w:szCs w:val="24"/>
        </w:rPr>
        <w:t xml:space="preserve"> dari tiga </w:t>
      </w:r>
      <w:r w:rsidRPr="008A6414">
        <w:rPr>
          <w:rFonts w:ascii="Times New Roman" w:hAnsi="Times New Roman" w:cs="Times New Roman"/>
          <w:i/>
          <w:sz w:val="24"/>
          <w:szCs w:val="24"/>
        </w:rPr>
        <w:t>layer</w:t>
      </w:r>
      <w:r w:rsidRPr="008A6414">
        <w:rPr>
          <w:rFonts w:ascii="Times New Roman" w:hAnsi="Times New Roman" w:cs="Times New Roman"/>
          <w:sz w:val="24"/>
          <w:szCs w:val="24"/>
        </w:rPr>
        <w:t xml:space="preserve"> matrik masing-masing r, g dan b dengan nilai fungsi </w:t>
      </w:r>
      <m:oMath>
        <m:r>
          <w:rPr>
            <w:rFonts w:ascii="Cambria Math" w:hAnsi="Cambria Math" w:cs="Times New Roman"/>
            <w:sz w:val="24"/>
            <w:szCs w:val="24"/>
          </w:rPr>
          <m:t>fo</m:t>
        </m:r>
      </m:oMath>
      <w:r w:rsidRPr="008A6414">
        <w:rPr>
          <w:rFonts w:ascii="Times New Roman" w:eastAsiaTheme="minorEastAsia" w:hAnsi="Times New Roman" w:cs="Times New Roman"/>
          <w:sz w:val="24"/>
          <w:szCs w:val="24"/>
        </w:rPr>
        <w:t xml:space="preserve"> maka dilakukan dengan mengambil hasil rata-rata dari nilai r, g dan b. Sehingga rumus yang dihasilkan</w:t>
      </w:r>
      <w:sdt>
        <w:sdtPr>
          <w:rPr>
            <w:rFonts w:ascii="Times New Roman" w:eastAsiaTheme="minorEastAsia" w:hAnsi="Times New Roman" w:cs="Times New Roman"/>
            <w:sz w:val="24"/>
            <w:szCs w:val="24"/>
          </w:rPr>
          <w:id w:val="-1895891481"/>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San11 \l 1033 </w:instrText>
          </w:r>
          <w:r>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 xml:space="preserve"> </w:t>
          </w:r>
          <w:r w:rsidRPr="00B50F2A">
            <w:rPr>
              <w:rFonts w:ascii="Times New Roman" w:eastAsiaTheme="minorEastAsia" w:hAnsi="Times New Roman" w:cs="Times New Roman"/>
              <w:noProof/>
              <w:sz w:val="24"/>
              <w:szCs w:val="24"/>
            </w:rPr>
            <w:t>(Santi, 2011)</w:t>
          </w:r>
          <w:r>
            <w:rPr>
              <w:rFonts w:ascii="Times New Roman" w:eastAsiaTheme="minorEastAsia" w:hAnsi="Times New Roman" w:cs="Times New Roman"/>
              <w:sz w:val="24"/>
              <w:szCs w:val="24"/>
            </w:rPr>
            <w:fldChar w:fldCharType="end"/>
          </w:r>
        </w:sdtContent>
      </w:sdt>
      <w:r w:rsidRPr="008A6414">
        <w:rPr>
          <w:rFonts w:ascii="Times New Roman" w:eastAsiaTheme="minorEastAsia" w:hAnsi="Times New Roman" w:cs="Times New Roman"/>
          <w:sz w:val="24"/>
          <w:szCs w:val="24"/>
        </w:rPr>
        <w:t>:</w:t>
      </w:r>
    </w:p>
    <w:p w:rsidR="00437C5B" w:rsidRPr="00C604A3" w:rsidRDefault="00437C5B" w:rsidP="00437C5B">
      <w:pPr>
        <w:spacing w:line="360" w:lineRule="auto"/>
        <w:ind w:firstLine="57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1(x,y)</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2(x,y)</m:t>
                  </m:r>
                </m:sub>
                <m:sup>
                  <m:r>
                    <w:rPr>
                      <w:rFonts w:ascii="Cambria Math" w:eastAsiaTheme="minorEastAsia" w:hAnsi="Cambria Math" w:cs="Times New Roman"/>
                      <w:sz w:val="24"/>
                      <w:szCs w:val="24"/>
                    </w:rPr>
                    <m:t>G</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3(x,y)</m:t>
                  </m:r>
                </m:sub>
                <m:sup>
                  <m:r>
                    <w:rPr>
                      <w:rFonts w:ascii="Cambria Math" w:eastAsiaTheme="minorEastAsia" w:hAnsi="Cambria Math" w:cs="Times New Roman"/>
                      <w:sz w:val="24"/>
                      <w:szCs w:val="24"/>
                    </w:rPr>
                    <m:t>B</m:t>
                  </m:r>
                </m:sup>
              </m:sSubSup>
            </m:num>
            <m:den>
              <m:r>
                <w:rPr>
                  <w:rFonts w:ascii="Cambria Math" w:eastAsiaTheme="minorEastAsia" w:hAnsi="Cambria Math" w:cs="Times New Roman"/>
                  <w:sz w:val="24"/>
                  <w:szCs w:val="24"/>
                </w:rPr>
                <m:t>3</m:t>
              </m:r>
            </m:den>
          </m:f>
        </m:oMath>
      </m:oMathPara>
    </w:p>
    <w:p w:rsidR="00437C5B" w:rsidRDefault="00666534" w:rsidP="00437C5B">
      <w:pPr>
        <w:pStyle w:val="Heading3"/>
        <w:spacing w:line="360" w:lineRule="auto"/>
        <w:jc w:val="both"/>
      </w:pPr>
      <w:bookmarkStart w:id="52" w:name="_Toc513109178"/>
      <w:bookmarkStart w:id="53" w:name="_Toc513110541"/>
      <w:r>
        <w:t>2.3</w:t>
      </w:r>
      <w:r w:rsidR="00437C5B">
        <w:t xml:space="preserve">.2 </w:t>
      </w:r>
      <w:r w:rsidR="00437C5B">
        <w:tab/>
        <w:t xml:space="preserve">Perbaikan kualitas citra </w:t>
      </w:r>
      <w:r w:rsidR="00437C5B">
        <w:rPr>
          <w:i/>
        </w:rPr>
        <w:t>(Image Enhancement)</w:t>
      </w:r>
      <w:bookmarkEnd w:id="52"/>
      <w:bookmarkEnd w:id="53"/>
    </w:p>
    <w:p w:rsidR="00437C5B" w:rsidRDefault="00437C5B" w:rsidP="00437C5B">
      <w:pPr>
        <w:spacing w:line="360" w:lineRule="auto"/>
        <w:jc w:val="both"/>
        <w:rPr>
          <w:rFonts w:ascii="Times New Roman" w:hAnsi="Times New Roman" w:cs="Times New Roman"/>
          <w:sz w:val="24"/>
          <w:szCs w:val="24"/>
        </w:rPr>
      </w:pPr>
      <w:r>
        <w:tab/>
      </w:r>
      <w:r w:rsidRPr="000F69EE">
        <w:rPr>
          <w:rFonts w:ascii="Times New Roman" w:hAnsi="Times New Roman" w:cs="Times New Roman"/>
          <w:sz w:val="24"/>
          <w:szCs w:val="24"/>
        </w:rPr>
        <w:t>Perbaikan</w:t>
      </w:r>
      <w:r>
        <w:rPr>
          <w:rFonts w:ascii="Times New Roman" w:hAnsi="Times New Roman" w:cs="Times New Roman"/>
          <w:sz w:val="24"/>
          <w:szCs w:val="24"/>
        </w:rPr>
        <w:t xml:space="preserve"> kualitas citra merupakan proses awal dalam pengolahan citra </w:t>
      </w:r>
      <w:r>
        <w:rPr>
          <w:rFonts w:ascii="Times New Roman" w:hAnsi="Times New Roman" w:cs="Times New Roman"/>
          <w:i/>
          <w:sz w:val="24"/>
          <w:szCs w:val="24"/>
        </w:rPr>
        <w:t>(image processing).</w:t>
      </w:r>
      <w:r>
        <w:rPr>
          <w:rFonts w:ascii="Times New Roman" w:hAnsi="Times New Roman" w:cs="Times New Roman"/>
          <w:sz w:val="24"/>
          <w:szCs w:val="24"/>
        </w:rPr>
        <w:t xml:space="preserve"> Perbaikan kualitas citra diperlukan untuk memperbaiki kualitas citra yang buruk seperti citra mengalami derau </w:t>
      </w:r>
      <w:r w:rsidRPr="00BA0A08">
        <w:rPr>
          <w:rFonts w:ascii="Times New Roman" w:hAnsi="Times New Roman" w:cs="Times New Roman"/>
          <w:i/>
          <w:sz w:val="24"/>
          <w:szCs w:val="24"/>
        </w:rPr>
        <w:t>(noise)</w:t>
      </w:r>
      <w:r>
        <w:rPr>
          <w:rFonts w:ascii="Times New Roman" w:hAnsi="Times New Roman" w:cs="Times New Roman"/>
          <w:sz w:val="24"/>
          <w:szCs w:val="24"/>
        </w:rPr>
        <w:t xml:space="preserve">, citra yang terlalu gelap atau terang, kabur dan lain-lain. Dengan memperbaiki kualitas citra, maka citra memiliki format yang lebih baik sehingga mudah dikenali manusia dan lebih mudah diolah dengan mesin dalam hal ini adalah komputer </w:t>
      </w:r>
      <w:sdt>
        <w:sdtPr>
          <w:rPr>
            <w:rFonts w:ascii="Times New Roman" w:hAnsi="Times New Roman" w:cs="Times New Roman"/>
            <w:sz w:val="24"/>
            <w:szCs w:val="24"/>
          </w:rPr>
          <w:id w:val="-8683038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2A7302">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437C5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Beberapa metode yang digunakan dalam proses perbaikan kualitas citra yaitu pengubahan kecerahan gambar </w:t>
      </w:r>
      <w:r w:rsidRPr="002A7302">
        <w:rPr>
          <w:rFonts w:ascii="Times New Roman" w:hAnsi="Times New Roman" w:cs="Times New Roman"/>
          <w:i/>
          <w:sz w:val="24"/>
          <w:szCs w:val="24"/>
        </w:rPr>
        <w:t>(image brightness)</w:t>
      </w:r>
      <w:r>
        <w:rPr>
          <w:rFonts w:ascii="Times New Roman" w:hAnsi="Times New Roman" w:cs="Times New Roman"/>
          <w:i/>
          <w:sz w:val="24"/>
          <w:szCs w:val="24"/>
        </w:rPr>
        <w:t xml:space="preserve">, </w:t>
      </w:r>
      <w:r>
        <w:rPr>
          <w:rFonts w:ascii="Times New Roman" w:hAnsi="Times New Roman" w:cs="Times New Roman"/>
          <w:sz w:val="24"/>
          <w:szCs w:val="24"/>
        </w:rPr>
        <w:t xml:space="preserve">peregangan kontras </w:t>
      </w:r>
      <w:r w:rsidRPr="002A7302">
        <w:rPr>
          <w:rFonts w:ascii="Times New Roman" w:hAnsi="Times New Roman" w:cs="Times New Roman"/>
          <w:i/>
          <w:sz w:val="24"/>
          <w:szCs w:val="24"/>
        </w:rPr>
        <w:t>(constrast stretching)</w:t>
      </w:r>
      <w:r>
        <w:rPr>
          <w:rFonts w:ascii="Times New Roman" w:hAnsi="Times New Roman" w:cs="Times New Roman"/>
          <w:i/>
          <w:sz w:val="24"/>
          <w:szCs w:val="24"/>
        </w:rPr>
        <w:t xml:space="preserve">, </w:t>
      </w:r>
      <w:r>
        <w:rPr>
          <w:rFonts w:ascii="Times New Roman" w:hAnsi="Times New Roman" w:cs="Times New Roman"/>
          <w:sz w:val="24"/>
          <w:szCs w:val="24"/>
        </w:rPr>
        <w:t xml:space="preserve">ekualisasi histogram </w:t>
      </w:r>
      <w:r>
        <w:rPr>
          <w:rFonts w:ascii="Times New Roman" w:hAnsi="Times New Roman" w:cs="Times New Roman"/>
          <w:i/>
          <w:sz w:val="24"/>
          <w:szCs w:val="24"/>
        </w:rPr>
        <w:t>(histogram e</w:t>
      </w:r>
      <w:r w:rsidRPr="002A7302">
        <w:rPr>
          <w:rFonts w:ascii="Times New Roman" w:hAnsi="Times New Roman" w:cs="Times New Roman"/>
          <w:i/>
          <w:sz w:val="24"/>
          <w:szCs w:val="24"/>
        </w:rPr>
        <w:t>qualization)</w:t>
      </w:r>
      <w:r>
        <w:rPr>
          <w:rFonts w:ascii="Times New Roman" w:hAnsi="Times New Roman" w:cs="Times New Roman"/>
          <w:sz w:val="24"/>
          <w:szCs w:val="24"/>
        </w:rPr>
        <w:t xml:space="preserve">, dan Ekualisasi histogram Adaptif </w:t>
      </w:r>
      <w:r w:rsidRPr="0022613D">
        <w:rPr>
          <w:rFonts w:ascii="Times New Roman" w:hAnsi="Times New Roman" w:cs="Times New Roman"/>
          <w:i/>
          <w:sz w:val="24"/>
          <w:szCs w:val="24"/>
        </w:rPr>
        <w:t>(adaptif histogram equalization)</w:t>
      </w:r>
      <w:r>
        <w:rPr>
          <w:rFonts w:ascii="Times New Roman" w:hAnsi="Times New Roman" w:cs="Times New Roman"/>
          <w:i/>
          <w:sz w:val="24"/>
          <w:szCs w:val="24"/>
        </w:rPr>
        <w:t xml:space="preserve"> </w:t>
      </w:r>
      <w:sdt>
        <w:sdtPr>
          <w:rPr>
            <w:rFonts w:ascii="Times New Roman" w:hAnsi="Times New Roman" w:cs="Times New Roman"/>
            <w:i/>
            <w:sz w:val="24"/>
            <w:szCs w:val="24"/>
          </w:rPr>
          <w:id w:val="-1042276927"/>
          <w:citation/>
        </w:sdt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i/>
              <w:sz w:val="24"/>
              <w:szCs w:val="24"/>
            </w:rPr>
            <w:fldChar w:fldCharType="separate"/>
          </w:r>
          <w:r w:rsidRPr="00C41589">
            <w:rPr>
              <w:rFonts w:ascii="Times New Roman" w:hAnsi="Times New Roman" w:cs="Times New Roman"/>
              <w:noProof/>
              <w:sz w:val="24"/>
              <w:szCs w:val="24"/>
            </w:rPr>
            <w:t>(Putra, 2010)</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Default="00437C5B" w:rsidP="00437C5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Pengubahan kecerahan gambar </w:t>
      </w:r>
      <w:r w:rsidRPr="00140378">
        <w:rPr>
          <w:rFonts w:ascii="Times New Roman" w:hAnsi="Times New Roman" w:cs="Times New Roman"/>
          <w:i/>
          <w:sz w:val="24"/>
          <w:szCs w:val="24"/>
        </w:rPr>
        <w:t>(image brightness)</w:t>
      </w:r>
    </w:p>
    <w:p w:rsidR="00437C5B"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Agar suatu citra lebih gelap atau lebih terang dapat dilakukan pengubahan kecerahan gambar. Secara matematis kecerahan/kecemerlangan gambar dapat diperbaiki dengan menambahkan (atau mengurangkan) sebuah konstanta. Rumus ini dapat ditulis sebagai </w:t>
      </w:r>
      <w:sdt>
        <w:sdtPr>
          <w:rPr>
            <w:rFonts w:ascii="Times New Roman" w:hAnsi="Times New Roman" w:cs="Times New Roman"/>
            <w:sz w:val="24"/>
            <w:szCs w:val="24"/>
          </w:rPr>
          <w:id w:val="4210038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F53A5F">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437C5B" w:rsidRPr="00F53A5F" w:rsidRDefault="00437C5B" w:rsidP="00437C5B">
      <w:pPr>
        <w:pStyle w:val="ListParagraph"/>
        <w:spacing w:line="36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x,y</m:t>
                  </m:r>
                </m:e>
              </m:d>
            </m:e>
            <m:sup>
              <m:r>
                <w:rPr>
                  <w:rFonts w:ascii="Cambria Math" w:hAnsi="Cambria Math" w:cs="Times New Roman"/>
                  <w:sz w:val="24"/>
                  <w:szCs w:val="24"/>
                </w:rPr>
                <m:t>'</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+b</m:t>
          </m:r>
        </m:oMath>
      </m:oMathPara>
    </w:p>
    <w:p w:rsidR="00437C5B" w:rsidRDefault="00437C5B" w:rsidP="00437C5B">
      <w:pPr>
        <w:pStyle w:val="ListParagraph"/>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Tingkat kecerahan suatu citra dapat dilihat dari histogramnya. Semakin dinaikkan kecerahannya maka konsentrasi nilai piksel pada histogram akan bergeser ke kanan dan sebaliknya jika kecerahan diturunkan maka histogram </w:t>
      </w:r>
      <w:r>
        <w:rPr>
          <w:rFonts w:ascii="Times New Roman" w:eastAsiaTheme="minorEastAsia" w:hAnsi="Times New Roman" w:cs="Times New Roman"/>
          <w:sz w:val="24"/>
          <w:szCs w:val="24"/>
        </w:rPr>
        <w:lastRenderedPageBreak/>
        <w:t xml:space="preserve">akan bergeser ke kiri. Dalam hal ini konstanta </w:t>
      </w:r>
      <w:r w:rsidRPr="00F53A5F">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positif maka kecerahan bertambah namun jika </w:t>
      </w:r>
      <w:r w:rsidRPr="00F53A5F">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negative maka kecerahan menurun </w:t>
      </w:r>
      <w:sdt>
        <w:sdtPr>
          <w:rPr>
            <w:rFonts w:ascii="Times New Roman" w:eastAsiaTheme="minorEastAsia" w:hAnsi="Times New Roman" w:cs="Times New Roman"/>
            <w:sz w:val="24"/>
            <w:szCs w:val="24"/>
          </w:rPr>
          <w:id w:val="-612439344"/>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Rin04 \l 1033 </w:instrText>
          </w:r>
          <w:r>
            <w:rPr>
              <w:rFonts w:ascii="Times New Roman" w:eastAsiaTheme="minorEastAsia" w:hAnsi="Times New Roman" w:cs="Times New Roman"/>
              <w:sz w:val="24"/>
              <w:szCs w:val="24"/>
            </w:rPr>
            <w:fldChar w:fldCharType="separate"/>
          </w:r>
          <w:r w:rsidRPr="00F53A5F">
            <w:rPr>
              <w:rFonts w:ascii="Times New Roman" w:eastAsiaTheme="minorEastAsia" w:hAnsi="Times New Roman" w:cs="Times New Roman"/>
              <w:noProof/>
              <w:sz w:val="24"/>
              <w:szCs w:val="24"/>
            </w:rPr>
            <w:t>(Munir, 2004)</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 xml:space="preserve">. </w:t>
      </w:r>
    </w:p>
    <w:p w:rsidR="00437C5B" w:rsidRPr="00843413" w:rsidRDefault="00437C5B" w:rsidP="00437C5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Peregangan kontras </w:t>
      </w:r>
      <w:r w:rsidRPr="00F53A5F">
        <w:rPr>
          <w:rFonts w:ascii="Times New Roman" w:hAnsi="Times New Roman" w:cs="Times New Roman"/>
          <w:i/>
          <w:sz w:val="24"/>
          <w:szCs w:val="24"/>
        </w:rPr>
        <w:t>(constrast stretching)</w:t>
      </w:r>
    </w:p>
    <w:p w:rsidR="00437C5B"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Kontras di dalam citra adalah distribusi terang dan gelap </w:t>
      </w:r>
      <w:sdt>
        <w:sdtPr>
          <w:rPr>
            <w:rFonts w:ascii="Times New Roman" w:hAnsi="Times New Roman" w:cs="Times New Roman"/>
            <w:sz w:val="24"/>
            <w:szCs w:val="24"/>
          </w:rPr>
          <w:id w:val="31354020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843413">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Pada dasarnya citra dapat dikelompokkan  kedalam tiga kategori kontras yaitu: citra kontras rendah, citra kontras bagus dan citra kontras tinggi. Citra dengan kontras rendah maka akan terlihat gelap, terang atau terlalu abu-abu dan dari histogramnya semua piksel terkonsentrasi pada sisi kiri, sisi kanan atau di tengah. Citra kontras bagus memperlihatkan jangkauan nilai keabuan yang lebar dan dari sisi histogramnya memperlihatkan sebaran nilai keabuan yang relatif seragam. Sedangkan citra kontras tinggi hampir sama dengan citra kontras bagus yang membedakan keduanya adalah di area yang lebar didominasi oleh warna gelap dan area yang lebar didominasi oleh warna terang. Dapat diibaratkan sebagai gambar langit terang dengan latar depan yang gelap </w:t>
      </w:r>
      <w:sdt>
        <w:sdtPr>
          <w:rPr>
            <w:rFonts w:ascii="Times New Roman" w:hAnsi="Times New Roman" w:cs="Times New Roman"/>
            <w:sz w:val="24"/>
            <w:szCs w:val="24"/>
          </w:rPr>
          <w:id w:val="5165079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113E8E">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113E8E" w:rsidRDefault="00437C5B" w:rsidP="00437C5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Ekualisasi histogram </w:t>
      </w:r>
      <w:r w:rsidRPr="00113E8E">
        <w:rPr>
          <w:rFonts w:ascii="Times New Roman" w:hAnsi="Times New Roman" w:cs="Times New Roman"/>
          <w:i/>
          <w:sz w:val="24"/>
          <w:szCs w:val="24"/>
        </w:rPr>
        <w:t>(histogram equalization)</w:t>
      </w:r>
    </w:p>
    <w:p w:rsidR="00437C5B"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Ekualisasi histogram merupakan teknik yang mengubah nilai-nilai intensitas citra sehingga penyebarannya histogramnya seragam </w:t>
      </w:r>
      <w:r w:rsidRPr="005F2224">
        <w:rPr>
          <w:rFonts w:ascii="Times New Roman" w:hAnsi="Times New Roman" w:cs="Times New Roman"/>
          <w:i/>
          <w:sz w:val="24"/>
          <w:szCs w:val="24"/>
        </w:rPr>
        <w:t>(uniform)</w:t>
      </w:r>
      <w:r>
        <w:rPr>
          <w:rFonts w:ascii="Times New Roman" w:hAnsi="Times New Roman" w:cs="Times New Roman"/>
          <w:i/>
          <w:sz w:val="24"/>
          <w:szCs w:val="24"/>
        </w:rPr>
        <w:t>.</w:t>
      </w:r>
      <w:r>
        <w:rPr>
          <w:rFonts w:ascii="Times New Roman" w:hAnsi="Times New Roman" w:cs="Times New Roman"/>
          <w:sz w:val="24"/>
          <w:szCs w:val="24"/>
        </w:rPr>
        <w:t xml:space="preserve"> Hasil dari proses ekualisasi tidak akan seragam, dalam hal ini teknik ini hanya melakukan distribusi intensitas dari histogram awal. Karena histogram menyatakan peluang piksel dengan derajat keabuan tertentu maka rumus menghitung histogram dapat ditulis menjadi </w:t>
      </w:r>
      <w:sdt>
        <w:sdtPr>
          <w:rPr>
            <w:rFonts w:ascii="Times New Roman" w:hAnsi="Times New Roman" w:cs="Times New Roman"/>
            <w:sz w:val="24"/>
            <w:szCs w:val="24"/>
          </w:rPr>
          <w:id w:val="-15637132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643C59">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437C5B" w:rsidRPr="00F24299" w:rsidRDefault="00437C5B" w:rsidP="00437C5B">
      <w:pPr>
        <w:pStyle w:val="ListParagraph"/>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r>
              <w:rPr>
                <w:rFonts w:ascii="Cambria Math" w:hAnsi="Cambria Math" w:cs="Times New Roman"/>
                <w:sz w:val="24"/>
                <w:szCs w:val="24"/>
              </w:rPr>
              <m:t>n</m:t>
            </m:r>
          </m:den>
        </m:f>
      </m:oMath>
      <w:r>
        <w:rPr>
          <w:rFonts w:ascii="Times New Roman" w:hAnsi="Times New Roman" w:cs="Times New Roman"/>
          <w:sz w:val="24"/>
          <w:szCs w:val="24"/>
        </w:rPr>
        <w:t xml:space="preserve">  dan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L-1</m:t>
            </m:r>
          </m:den>
        </m:f>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0≤k≤L-1</m:t>
        </m:r>
      </m:oMath>
    </w:p>
    <w:p w:rsidR="00437C5B"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Yang artinya, derajat keabuan </w:t>
      </w:r>
      <m:oMath>
        <m:r>
          <w:rPr>
            <w:rFonts w:ascii="Cambria Math" w:hAnsi="Cambria Math" w:cs="Times New Roman"/>
            <w:sz w:val="24"/>
            <w:szCs w:val="24"/>
          </w:rPr>
          <m:t>(k)</m:t>
        </m:r>
      </m:oMath>
      <w:r>
        <w:rPr>
          <w:rFonts w:ascii="Times New Roman" w:hAnsi="Times New Roman" w:cs="Times New Roman"/>
          <w:sz w:val="24"/>
          <w:szCs w:val="24"/>
        </w:rPr>
        <w:t xml:space="preserve">dinormalkan terhadap derajat keabuan terbesar </w:t>
      </w:r>
      <m:oMath>
        <m:r>
          <w:rPr>
            <w:rFonts w:ascii="Cambria Math" w:hAnsi="Cambria Math" w:cs="Times New Roman"/>
            <w:sz w:val="24"/>
            <w:szCs w:val="24"/>
          </w:rPr>
          <m:t>(L-1)</m:t>
        </m:r>
      </m:oMath>
      <w:r>
        <w:rPr>
          <w:rFonts w:ascii="Times New Roman" w:hAnsi="Times New Roman" w:cs="Times New Roman"/>
          <w:sz w:val="24"/>
          <w:szCs w:val="24"/>
        </w:rPr>
        <w:t xml:space="preserve">. Nilai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m:t>
            </m:r>
          </m:sub>
        </m:sSub>
        <m:r>
          <w:rPr>
            <w:rFonts w:ascii="Cambria Math" w:hAnsi="Cambria Math" w:cs="Times New Roman"/>
            <w:sz w:val="24"/>
            <w:szCs w:val="24"/>
          </w:rPr>
          <m:t>=0</m:t>
        </m:r>
      </m:oMath>
      <w:r>
        <w:rPr>
          <w:rFonts w:ascii="Times New Roman" w:hAnsi="Times New Roman" w:cs="Times New Roman"/>
          <w:sz w:val="24"/>
          <w:szCs w:val="24"/>
        </w:rPr>
        <w:t xml:space="preserve"> menyatakan hitam dan</w:t>
      </w:r>
      <m:oMath>
        <m:sSub>
          <m:sSubPr>
            <m:ctrlPr>
              <w:rPr>
                <w:rFonts w:ascii="Cambria Math" w:hAnsi="Cambria Math" w:cs="Times New Roman"/>
                <w:i/>
                <w:sz w:val="24"/>
                <w:szCs w:val="24"/>
              </w:rPr>
            </m:ctrlPr>
          </m:sSubPr>
          <m:e>
            <m:r>
              <w:rPr>
                <w:rFonts w:ascii="Cambria Math" w:hAnsi="Cambria Math" w:cs="Times New Roman"/>
                <w:sz w:val="24"/>
                <w:szCs w:val="24"/>
              </w:rPr>
              <m:t xml:space="preserve"> r</m:t>
            </m:r>
          </m:e>
          <m:sub>
            <m:r>
              <w:rPr>
                <w:rFonts w:ascii="Cambria Math" w:hAnsi="Cambria Math" w:cs="Times New Roman"/>
                <w:sz w:val="24"/>
                <w:szCs w:val="24"/>
              </w:rPr>
              <m:t>k</m:t>
            </m:r>
          </m:sub>
        </m:sSub>
        <m:r>
          <w:rPr>
            <w:rFonts w:ascii="Cambria Math" w:hAnsi="Cambria Math" w:cs="Times New Roman"/>
            <w:sz w:val="24"/>
            <w:szCs w:val="24"/>
          </w:rPr>
          <m:t>=1</m:t>
        </m:r>
      </m:oMath>
      <w:r>
        <w:rPr>
          <w:rFonts w:ascii="Times New Roman" w:hAnsi="Times New Roman" w:cs="Times New Roman"/>
          <w:sz w:val="24"/>
          <w:szCs w:val="24"/>
        </w:rPr>
        <w:t xml:space="preserve">menyatakan putih dalam skala keabuan yang didefinisikan </w:t>
      </w:r>
      <w:sdt>
        <w:sdtPr>
          <w:rPr>
            <w:rFonts w:ascii="Times New Roman" w:hAnsi="Times New Roman" w:cs="Times New Roman"/>
            <w:sz w:val="24"/>
            <w:szCs w:val="24"/>
          </w:rPr>
          <w:id w:val="4780789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Rin04 \l 1033 </w:instrText>
          </w:r>
          <w:r>
            <w:rPr>
              <w:rFonts w:ascii="Times New Roman" w:hAnsi="Times New Roman" w:cs="Times New Roman"/>
              <w:sz w:val="24"/>
              <w:szCs w:val="24"/>
            </w:rPr>
            <w:fldChar w:fldCharType="separate"/>
          </w:r>
          <w:r w:rsidRPr="00643C59">
            <w:rPr>
              <w:rFonts w:ascii="Times New Roman" w:hAnsi="Times New Roman" w:cs="Times New Roman"/>
              <w:noProof/>
              <w:sz w:val="24"/>
              <w:szCs w:val="24"/>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437C5B">
      <w:pPr>
        <w:pStyle w:val="ListParagraph"/>
        <w:spacing w:line="360" w:lineRule="auto"/>
        <w:rPr>
          <w:rFonts w:ascii="Times New Roman" w:hAnsi="Times New Roman" w:cs="Times New Roman"/>
          <w:sz w:val="24"/>
          <w:szCs w:val="24"/>
        </w:rPr>
      </w:pPr>
    </w:p>
    <w:p w:rsidR="00437C5B" w:rsidRDefault="00437C5B" w:rsidP="00437C5B">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anchor distT="0" distB="0" distL="114300" distR="114300" simplePos="0" relativeHeight="251666944" behindDoc="0" locked="0" layoutInCell="1" allowOverlap="1" wp14:anchorId="55554E36" wp14:editId="44A63FAA">
            <wp:simplePos x="0" y="0"/>
            <wp:positionH relativeFrom="column">
              <wp:posOffset>194310</wp:posOffset>
            </wp:positionH>
            <wp:positionV relativeFrom="paragraph">
              <wp:posOffset>-656590</wp:posOffset>
            </wp:positionV>
            <wp:extent cx="4878986" cy="237040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ataan histogram.jpg"/>
                    <pic:cNvPicPr/>
                  </pic:nvPicPr>
                  <pic:blipFill rotWithShape="1">
                    <a:blip r:embed="rId13">
                      <a:extLst>
                        <a:ext uri="{28A0092B-C50C-407E-A947-70E740481C1C}">
                          <a14:useLocalDpi xmlns:a14="http://schemas.microsoft.com/office/drawing/2010/main" val="0"/>
                        </a:ext>
                      </a:extLst>
                    </a:blip>
                    <a:srcRect b="5834"/>
                    <a:stretch/>
                  </pic:blipFill>
                  <pic:spPr bwMode="auto">
                    <a:xfrm>
                      <a:off x="0" y="0"/>
                      <a:ext cx="4878986" cy="23704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7C5B" w:rsidRDefault="00437C5B" w:rsidP="00437C5B">
      <w:pPr>
        <w:pStyle w:val="ListParagraph"/>
        <w:spacing w:line="360" w:lineRule="auto"/>
        <w:rPr>
          <w:rFonts w:ascii="Times New Roman" w:hAnsi="Times New Roman" w:cs="Times New Roman"/>
          <w:sz w:val="24"/>
          <w:szCs w:val="24"/>
        </w:rPr>
      </w:pPr>
    </w:p>
    <w:p w:rsidR="00437C5B" w:rsidRDefault="00437C5B" w:rsidP="00437C5B">
      <w:pPr>
        <w:pStyle w:val="ListParagraph"/>
        <w:spacing w:line="360" w:lineRule="auto"/>
        <w:rPr>
          <w:rFonts w:ascii="Times New Roman" w:hAnsi="Times New Roman" w:cs="Times New Roman"/>
          <w:sz w:val="24"/>
          <w:szCs w:val="24"/>
        </w:rPr>
      </w:pPr>
    </w:p>
    <w:p w:rsidR="00437C5B" w:rsidRDefault="00437C5B" w:rsidP="00437C5B">
      <w:pPr>
        <w:pStyle w:val="ListParagraph"/>
        <w:spacing w:line="360" w:lineRule="auto"/>
        <w:rPr>
          <w:rFonts w:ascii="Times New Roman" w:hAnsi="Times New Roman" w:cs="Times New Roman"/>
          <w:sz w:val="24"/>
          <w:szCs w:val="24"/>
        </w:rPr>
      </w:pPr>
    </w:p>
    <w:p w:rsidR="00437C5B" w:rsidRDefault="00437C5B" w:rsidP="00437C5B">
      <w:pPr>
        <w:spacing w:line="360" w:lineRule="auto"/>
        <w:rPr>
          <w:rFonts w:ascii="Times New Roman" w:hAnsi="Times New Roman" w:cs="Times New Roman"/>
          <w:sz w:val="24"/>
          <w:szCs w:val="24"/>
        </w:rPr>
      </w:pPr>
    </w:p>
    <w:p w:rsidR="00437C5B" w:rsidRDefault="00437C5B" w:rsidP="00437C5B">
      <w:pPr>
        <w:spacing w:line="360" w:lineRule="auto"/>
        <w:rPr>
          <w:rFonts w:ascii="Times New Roman" w:hAnsi="Times New Roman" w:cs="Times New Roman"/>
          <w:sz w:val="24"/>
          <w:szCs w:val="24"/>
        </w:rPr>
      </w:pPr>
    </w:p>
    <w:p w:rsidR="00437C5B" w:rsidRDefault="00437C5B" w:rsidP="00437C5B">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64" type="#_x0000_t202" style="position:absolute;margin-left:33.1pt;margin-top:8.4pt;width:343pt;height:70.5pt;z-index:251665408" stroked="f">
            <v:textbox style="mso-next-textbox:#_x0000_s1064">
              <w:txbxContent>
                <w:p w:rsidR="00507674" w:rsidRPr="007C2553" w:rsidRDefault="00507674" w:rsidP="00437C5B">
                  <w:pPr>
                    <w:spacing w:line="360" w:lineRule="auto"/>
                    <w:jc w:val="center"/>
                    <w:rPr>
                      <w:rFonts w:ascii="Times New Roman" w:hAnsi="Times New Roman" w:cs="Times New Roman"/>
                      <w:sz w:val="24"/>
                      <w:szCs w:val="24"/>
                    </w:rPr>
                  </w:pPr>
                  <w:r w:rsidRPr="007C2553">
                    <w:rPr>
                      <w:rFonts w:ascii="Times New Roman" w:hAnsi="Times New Roman" w:cs="Times New Roman"/>
                      <w:sz w:val="24"/>
                      <w:szCs w:val="24"/>
                    </w:rPr>
                    <w:t>Gambar 2.3 Perataan histogram pada citra grayscale</w:t>
                  </w:r>
                </w:p>
                <w:p w:rsidR="00507674" w:rsidRPr="007C2553" w:rsidRDefault="00507674" w:rsidP="00437C5B">
                  <w:pPr>
                    <w:spacing w:line="360" w:lineRule="auto"/>
                    <w:jc w:val="center"/>
                    <w:rPr>
                      <w:rFonts w:ascii="Times New Roman" w:hAnsi="Times New Roman" w:cs="Times New Roman"/>
                      <w:sz w:val="24"/>
                      <w:szCs w:val="24"/>
                    </w:rPr>
                  </w:pPr>
                  <w:r w:rsidRPr="007C2553">
                    <w:rPr>
                      <w:rFonts w:ascii="Times New Roman" w:hAnsi="Times New Roman" w:cs="Times New Roman"/>
                      <w:sz w:val="24"/>
                      <w:szCs w:val="24"/>
                    </w:rPr>
                    <w:t>(Sumber : https://pemrogramanmatlab.com/pengolahan-citra-digital/perbaikan-kualitas-citra)</w:t>
                  </w:r>
                </w:p>
              </w:txbxContent>
            </v:textbox>
          </v:shape>
        </w:pict>
      </w:r>
    </w:p>
    <w:p w:rsidR="00437C5B" w:rsidRDefault="00437C5B" w:rsidP="00437C5B">
      <w:pPr>
        <w:spacing w:line="360" w:lineRule="auto"/>
        <w:rPr>
          <w:rFonts w:ascii="Times New Roman" w:hAnsi="Times New Roman" w:cs="Times New Roman"/>
          <w:sz w:val="24"/>
          <w:szCs w:val="24"/>
        </w:rPr>
      </w:pPr>
    </w:p>
    <w:p w:rsidR="00437C5B" w:rsidRPr="00335B46" w:rsidRDefault="00437C5B" w:rsidP="00437C5B">
      <w:pPr>
        <w:spacing w:line="360" w:lineRule="auto"/>
        <w:rPr>
          <w:rFonts w:ascii="Times New Roman" w:hAnsi="Times New Roman" w:cs="Times New Roman"/>
          <w:sz w:val="24"/>
          <w:szCs w:val="24"/>
        </w:rPr>
      </w:pPr>
    </w:p>
    <w:p w:rsidR="00437C5B" w:rsidRDefault="00437C5B" w:rsidP="00437C5B">
      <w:pPr>
        <w:pStyle w:val="ListParagraph"/>
        <w:spacing w:line="360" w:lineRule="auto"/>
        <w:jc w:val="both"/>
        <w:rPr>
          <w:rFonts w:ascii="Times New Roman" w:hAnsi="Times New Roman" w:cs="Times New Roman"/>
          <w:sz w:val="24"/>
          <w:szCs w:val="24"/>
        </w:rPr>
      </w:pPr>
    </w:p>
    <w:p w:rsidR="00437C5B" w:rsidRDefault="00437C5B" w:rsidP="00437C5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Ekualisasi histogram adaptif </w:t>
      </w:r>
      <w:r w:rsidRPr="00FA5158">
        <w:rPr>
          <w:rFonts w:ascii="Times New Roman" w:hAnsi="Times New Roman" w:cs="Times New Roman"/>
          <w:i/>
          <w:sz w:val="24"/>
          <w:szCs w:val="24"/>
        </w:rPr>
        <w:t>(adaptif histogram equalization)</w:t>
      </w:r>
    </w:p>
    <w:p w:rsidR="00437C5B" w:rsidRPr="00335B46"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Ekualisasi histogram adaptif hampir sama dengan ekualisasi histogram. Yang membedakan pada ekualisasi histogram adaptif, citra dibagi menjadi blok-blok dengan ukuran </w:t>
      </w:r>
      <w:r w:rsidRPr="00335B46">
        <w:rPr>
          <w:rFonts w:ascii="Times New Roman" w:hAnsi="Times New Roman" w:cs="Times New Roman"/>
          <w:i/>
          <w:sz w:val="24"/>
          <w:szCs w:val="24"/>
        </w:rPr>
        <w:t>n x n</w:t>
      </w:r>
      <w:r>
        <w:rPr>
          <w:rFonts w:ascii="Times New Roman" w:hAnsi="Times New Roman" w:cs="Times New Roman"/>
          <w:sz w:val="24"/>
          <w:szCs w:val="24"/>
        </w:rPr>
        <w:t xml:space="preserve"> lalu pada setiap blok dilakukan proses ekualisasi histogram.</w:t>
      </w:r>
    </w:p>
    <w:p w:rsidR="00437C5B" w:rsidRDefault="00666534" w:rsidP="00437C5B">
      <w:pPr>
        <w:pStyle w:val="Heading3"/>
        <w:spacing w:line="360" w:lineRule="auto"/>
        <w:jc w:val="both"/>
      </w:pPr>
      <w:bookmarkStart w:id="54" w:name="_Toc513109179"/>
      <w:bookmarkStart w:id="55" w:name="_Toc513110542"/>
      <w:r>
        <w:t>2.3</w:t>
      </w:r>
      <w:r w:rsidR="00437C5B">
        <w:t>.3</w:t>
      </w:r>
      <w:r w:rsidR="00437C5B" w:rsidRPr="00A1576C">
        <w:t xml:space="preserve"> </w:t>
      </w:r>
      <w:r w:rsidR="00437C5B">
        <w:tab/>
      </w:r>
      <w:r w:rsidR="00437C5B" w:rsidRPr="00A1576C">
        <w:t>Transformasi citra</w:t>
      </w:r>
      <w:bookmarkEnd w:id="54"/>
      <w:bookmarkEnd w:id="55"/>
    </w:p>
    <w:p w:rsidR="00437C5B" w:rsidRPr="00BB7868" w:rsidRDefault="00437C5B" w:rsidP="00437C5B">
      <w:pPr>
        <w:spacing w:line="360" w:lineRule="auto"/>
        <w:ind w:firstLine="720"/>
        <w:jc w:val="both"/>
        <w:rPr>
          <w:rFonts w:ascii="Times New Roman" w:hAnsi="Times New Roman" w:cs="Times New Roman"/>
          <w:sz w:val="24"/>
          <w:szCs w:val="24"/>
          <w:lang w:val="id-ID"/>
        </w:rPr>
      </w:pPr>
      <w:r w:rsidRPr="007E6AED">
        <w:rPr>
          <w:rFonts w:ascii="Times New Roman" w:hAnsi="Times New Roman" w:cs="Times New Roman"/>
          <w:sz w:val="24"/>
          <w:szCs w:val="24"/>
        </w:rPr>
        <w:t>Secar</w:t>
      </w:r>
      <w:r>
        <w:rPr>
          <w:rFonts w:ascii="Times New Roman" w:hAnsi="Times New Roman" w:cs="Times New Roman"/>
          <w:sz w:val="24"/>
          <w:szCs w:val="24"/>
        </w:rPr>
        <w:t xml:space="preserve">a harafiah, transformasi citra adalah proses perubahan bentuk citra untuk mendapatkan informasi. Transformasi citra terdiri dari dua yaitu transformasi geometri atau piksel dan transformasi domain atau ruang. Transformasi geometri seperti perputaran (rotasi), pergeseran (translasi), penskalaan. Sedangkan transformasi domain seperti transformasi </w:t>
      </w:r>
      <w:r w:rsidRPr="00592D11">
        <w:rPr>
          <w:rFonts w:ascii="Times New Roman" w:hAnsi="Times New Roman" w:cs="Times New Roman"/>
          <w:i/>
          <w:sz w:val="24"/>
          <w:szCs w:val="24"/>
        </w:rPr>
        <w:t>fourier</w:t>
      </w:r>
      <w:r>
        <w:rPr>
          <w:rFonts w:ascii="Times New Roman" w:hAnsi="Times New Roman" w:cs="Times New Roman"/>
          <w:sz w:val="24"/>
          <w:szCs w:val="24"/>
        </w:rPr>
        <w:t xml:space="preserve">, transformasi dan transformasi </w:t>
      </w:r>
      <w:r w:rsidRPr="00592D11">
        <w:rPr>
          <w:rFonts w:ascii="Times New Roman" w:hAnsi="Times New Roman" w:cs="Times New Roman"/>
          <w:i/>
          <w:sz w:val="24"/>
          <w:szCs w:val="24"/>
        </w:rPr>
        <w:t>wavelet</w:t>
      </w:r>
      <w:r>
        <w:rPr>
          <w:rFonts w:ascii="Times New Roman" w:hAnsi="Times New Roman" w:cs="Times New Roman"/>
          <w:i/>
          <w:sz w:val="24"/>
          <w:szCs w:val="24"/>
        </w:rPr>
        <w:t xml:space="preserve"> diskrit</w:t>
      </w:r>
      <w:r>
        <w:rPr>
          <w:rFonts w:ascii="Times New Roman" w:hAnsi="Times New Roman" w:cs="Times New Roman"/>
          <w:sz w:val="24"/>
          <w:szCs w:val="24"/>
        </w:rPr>
        <w:t xml:space="preserve"> </w:t>
      </w:r>
      <w:sdt>
        <w:sdtPr>
          <w:rPr>
            <w:rFonts w:ascii="Times New Roman" w:hAnsi="Times New Roman" w:cs="Times New Roman"/>
            <w:sz w:val="24"/>
            <w:szCs w:val="24"/>
          </w:rPr>
          <w:id w:val="155196234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Pr="0050280B" w:rsidRDefault="00666534" w:rsidP="00437C5B">
      <w:pPr>
        <w:pStyle w:val="Heading4"/>
        <w:spacing w:line="360" w:lineRule="auto"/>
        <w:jc w:val="both"/>
      </w:pPr>
      <w:r>
        <w:rPr>
          <w:lang w:val="id-ID"/>
        </w:rPr>
        <w:lastRenderedPageBreak/>
        <w:t>2.3</w:t>
      </w:r>
      <w:r w:rsidR="00437C5B">
        <w:rPr>
          <w:lang w:val="id-ID"/>
        </w:rPr>
        <w:t xml:space="preserve">.3.1 </w:t>
      </w:r>
      <w:r w:rsidR="00437C5B" w:rsidRPr="0050280B">
        <w:t>Transformasi Domain</w:t>
      </w:r>
    </w:p>
    <w:p w:rsidR="00437C5B" w:rsidRPr="009504AD" w:rsidRDefault="00437C5B" w:rsidP="00437C5B">
      <w:pPr>
        <w:pStyle w:val="ListParagraph"/>
        <w:numPr>
          <w:ilvl w:val="0"/>
          <w:numId w:val="11"/>
        </w:numPr>
        <w:spacing w:line="360" w:lineRule="auto"/>
        <w:jc w:val="both"/>
        <w:rPr>
          <w:rFonts w:ascii="Times New Roman" w:hAnsi="Times New Roman" w:cs="Times New Roman"/>
          <w:sz w:val="24"/>
          <w:szCs w:val="24"/>
        </w:rPr>
      </w:pPr>
      <w:r w:rsidRPr="00195B8A">
        <w:rPr>
          <w:rFonts w:ascii="Times New Roman" w:hAnsi="Times New Roman" w:cs="Times New Roman"/>
          <w:sz w:val="24"/>
          <w:szCs w:val="24"/>
        </w:rPr>
        <w:t>Transformasi</w:t>
      </w:r>
      <w:r w:rsidRPr="00195B8A">
        <w:rPr>
          <w:rFonts w:ascii="Times New Roman" w:hAnsi="Times New Roman" w:cs="Times New Roman"/>
          <w:i/>
          <w:sz w:val="24"/>
          <w:szCs w:val="24"/>
        </w:rPr>
        <w:t xml:space="preserve"> fourier</w:t>
      </w:r>
      <w:r w:rsidRPr="00195B8A">
        <w:rPr>
          <w:rFonts w:ascii="Times New Roman" w:hAnsi="Times New Roman" w:cs="Times New Roman"/>
          <w:sz w:val="24"/>
          <w:szCs w:val="24"/>
        </w:rPr>
        <w:t xml:space="preserve"> merupakan proses perubahan citra dari satu ruang ke ruang lain contohnya ruang spasial ke ruang frekuensi.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transformasi yang paling banyak digunakan dalam pengolahan citra. Transformasi ini diperkenalkan oleh </w:t>
      </w:r>
      <w:r w:rsidRPr="00195B8A">
        <w:rPr>
          <w:rFonts w:ascii="Times New Roman" w:hAnsi="Times New Roman" w:cs="Times New Roman"/>
          <w:i/>
          <w:sz w:val="24"/>
          <w:szCs w:val="24"/>
        </w:rPr>
        <w:t>Jean Baptiste Joseph Fourier</w:t>
      </w:r>
      <w:r w:rsidRPr="00195B8A">
        <w:rPr>
          <w:rFonts w:ascii="Times New Roman" w:hAnsi="Times New Roman" w:cs="Times New Roman"/>
          <w:sz w:val="24"/>
          <w:szCs w:val="24"/>
        </w:rPr>
        <w:t xml:space="preserve"> pada tahun 1807.  Fungsi basis dari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adalah fungsi sinyal sinus. Dengan transformasi </w:t>
      </w:r>
      <w:r w:rsidRPr="00195B8A">
        <w:rPr>
          <w:rFonts w:ascii="Times New Roman" w:hAnsi="Times New Roman" w:cs="Times New Roman"/>
          <w:i/>
          <w:sz w:val="24"/>
          <w:szCs w:val="24"/>
        </w:rPr>
        <w:t>fourier</w:t>
      </w:r>
      <w:r w:rsidRPr="00195B8A">
        <w:rPr>
          <w:rFonts w:ascii="Times New Roman" w:hAnsi="Times New Roman" w:cs="Times New Roman"/>
          <w:sz w:val="24"/>
          <w:szCs w:val="24"/>
        </w:rPr>
        <w:t xml:space="preserve"> suatu citra fungsi dapat dinyatakan sebagai penjumlahan sinyal sinus dan kosinus dengan amplitudo dan frekuensi yang bervariasi, dalam hal ini frekuensi dominan suatu citra dapat diketahui.</w:t>
      </w:r>
      <w:r>
        <w:rPr>
          <w:rFonts w:ascii="Times New Roman" w:hAnsi="Times New Roman" w:cs="Times New Roman"/>
          <w:sz w:val="24"/>
          <w:szCs w:val="24"/>
        </w:rPr>
        <w:t xml:space="preserve"> Kelemahan dari transformasi ini tidak memberikan tentang domain waktu </w:t>
      </w:r>
      <w:sdt>
        <w:sdtPr>
          <w:rPr>
            <w:rFonts w:ascii="Times New Roman" w:hAnsi="Times New Roman" w:cs="Times New Roman"/>
            <w:sz w:val="24"/>
            <w:szCs w:val="24"/>
          </w:rPr>
          <w:id w:val="-102339261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Default="00437C5B" w:rsidP="00437C5B">
      <w:pPr>
        <w:pStyle w:val="ListParagraph"/>
        <w:spacing w:line="360" w:lineRule="auto"/>
        <w:jc w:val="both"/>
        <w:rPr>
          <w:rFonts w:ascii="Times New Roman" w:hAnsi="Times New Roman" w:cs="Times New Roman"/>
          <w:sz w:val="24"/>
          <w:szCs w:val="24"/>
        </w:rPr>
      </w:pPr>
    </w:p>
    <w:p w:rsidR="00437C5B" w:rsidRDefault="00437C5B" w:rsidP="00437C5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Transformasi wavelet diskrit</w:t>
      </w:r>
    </w:p>
    <w:p w:rsidR="00437C5B"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Wavelet didefinisikan sebagai </w:t>
      </w:r>
      <w:r w:rsidRPr="00724AFA">
        <w:rPr>
          <w:rFonts w:ascii="Times New Roman" w:hAnsi="Times New Roman" w:cs="Times New Roman"/>
          <w:i/>
          <w:sz w:val="24"/>
          <w:szCs w:val="24"/>
        </w:rPr>
        <w:t>small wave</w:t>
      </w:r>
      <w:r>
        <w:rPr>
          <w:rFonts w:ascii="Times New Roman" w:hAnsi="Times New Roman" w:cs="Times New Roman"/>
          <w:sz w:val="24"/>
          <w:szCs w:val="24"/>
        </w:rPr>
        <w:t xml:space="preserve"> atau gelombang singkat. Cara kerja transformasi wavelet adalah menkonversi suatu sinyal ke dalam sederetan wavelet. Gelombang singkat tersebut merupakan fungsi basis yang terletak pada waktu berbeda </w:t>
      </w:r>
      <w:sdt>
        <w:sdtPr>
          <w:rPr>
            <w:rFonts w:ascii="Times New Roman" w:hAnsi="Times New Roman" w:cs="Times New Roman"/>
            <w:sz w:val="24"/>
            <w:szCs w:val="24"/>
          </w:rPr>
          <w:id w:val="44073884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724AFA">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9504AD" w:rsidRDefault="00437C5B" w:rsidP="00437C5B">
      <w:pPr>
        <w:pStyle w:val="ListParagraph"/>
        <w:spacing w:line="360" w:lineRule="auto"/>
        <w:jc w:val="both"/>
        <w:rPr>
          <w:rFonts w:ascii="Times New Roman" w:hAnsi="Times New Roman" w:cs="Times New Roman"/>
          <w:sz w:val="24"/>
          <w:szCs w:val="24"/>
        </w:rPr>
      </w:pPr>
    </w:p>
    <w:p w:rsidR="00437C5B" w:rsidRPr="005066CE"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Dari sudut pandang matematika wavelet adalah fungsi matematika yang memotong-motong data menjadi kumpulan frekuensi yang berbeda, sehingga masing komponen dapat dipelajari dengan menggunakan skala resolusi yang berbeda. </w:t>
      </w:r>
      <w:r w:rsidRPr="005066CE">
        <w:rPr>
          <w:rFonts w:ascii="Times New Roman" w:hAnsi="Times New Roman" w:cs="Times New Roman"/>
          <w:sz w:val="24"/>
          <w:szCs w:val="24"/>
        </w:rPr>
        <w:t xml:space="preserve">Transformasi </w:t>
      </w:r>
      <w:r w:rsidRPr="005066CE">
        <w:rPr>
          <w:rFonts w:ascii="Times New Roman" w:hAnsi="Times New Roman" w:cs="Times New Roman"/>
          <w:i/>
          <w:sz w:val="24"/>
          <w:szCs w:val="24"/>
        </w:rPr>
        <w:t>wavelet</w:t>
      </w:r>
      <w:r w:rsidRPr="005066CE">
        <w:rPr>
          <w:rFonts w:ascii="Times New Roman" w:hAnsi="Times New Roman" w:cs="Times New Roman"/>
          <w:sz w:val="24"/>
          <w:szCs w:val="24"/>
        </w:rPr>
        <w:t xml:space="preserve"> merupakan perkembangan dari transformasi </w:t>
      </w:r>
      <w:r w:rsidRPr="005066CE">
        <w:rPr>
          <w:rFonts w:ascii="Times New Roman" w:hAnsi="Times New Roman" w:cs="Times New Roman"/>
          <w:i/>
          <w:sz w:val="24"/>
          <w:szCs w:val="24"/>
        </w:rPr>
        <w:t>fourier</w:t>
      </w:r>
      <w:r w:rsidRPr="005066CE">
        <w:rPr>
          <w:rFonts w:ascii="Times New Roman" w:hAnsi="Times New Roman" w:cs="Times New Roman"/>
          <w:sz w:val="24"/>
          <w:szCs w:val="24"/>
        </w:rPr>
        <w:t>. Dalam hal ini transformasi</w:t>
      </w:r>
      <w:r w:rsidRPr="005066CE">
        <w:rPr>
          <w:rFonts w:ascii="Times New Roman" w:hAnsi="Times New Roman" w:cs="Times New Roman"/>
          <w:i/>
          <w:sz w:val="24"/>
          <w:szCs w:val="24"/>
        </w:rPr>
        <w:t xml:space="preserve"> fourier</w:t>
      </w:r>
      <w:r w:rsidRPr="005066CE">
        <w:rPr>
          <w:rFonts w:ascii="Times New Roman" w:hAnsi="Times New Roman" w:cs="Times New Roman"/>
          <w:sz w:val="24"/>
          <w:szCs w:val="24"/>
        </w:rPr>
        <w:t xml:space="preserve"> hanya dapat menentukan frekuensi yang muncul pada suatu sinyal, namun tidak dapat menentukan kapan (dimana) frekuensi itu muncul. Kelemahan lain dari transformasi </w:t>
      </w:r>
      <w:r w:rsidRPr="005066CE">
        <w:rPr>
          <w:rFonts w:ascii="Times New Roman" w:hAnsi="Times New Roman" w:cs="Times New Roman"/>
          <w:i/>
          <w:sz w:val="24"/>
          <w:szCs w:val="24"/>
        </w:rPr>
        <w:t>fourier</w:t>
      </w:r>
      <w:r>
        <w:rPr>
          <w:rFonts w:ascii="Times New Roman" w:hAnsi="Times New Roman" w:cs="Times New Roman"/>
          <w:sz w:val="24"/>
          <w:szCs w:val="24"/>
        </w:rPr>
        <w:t xml:space="preserve"> adalah perubahan sedikit </w:t>
      </w:r>
      <w:r w:rsidRPr="005066CE">
        <w:rPr>
          <w:rFonts w:ascii="Times New Roman" w:hAnsi="Times New Roman" w:cs="Times New Roman"/>
          <w:sz w:val="24"/>
          <w:szCs w:val="24"/>
        </w:rPr>
        <w:t>p</w:t>
      </w:r>
      <w:r>
        <w:rPr>
          <w:rFonts w:ascii="Times New Roman" w:hAnsi="Times New Roman" w:cs="Times New Roman"/>
          <w:sz w:val="24"/>
          <w:szCs w:val="24"/>
        </w:rPr>
        <w:t>ada</w:t>
      </w:r>
      <w:r w:rsidRPr="005066CE">
        <w:rPr>
          <w:rFonts w:ascii="Times New Roman" w:hAnsi="Times New Roman" w:cs="Times New Roman"/>
          <w:sz w:val="24"/>
          <w:szCs w:val="24"/>
        </w:rPr>
        <w:t xml:space="preserve"> sinyal tertentu maka akan mempengaruhi sinyal pada posisi lain</w:t>
      </w:r>
      <w:r>
        <w:rPr>
          <w:rFonts w:ascii="Times New Roman" w:hAnsi="Times New Roman" w:cs="Times New Roman"/>
          <w:sz w:val="24"/>
          <w:szCs w:val="24"/>
        </w:rPr>
        <w:t xml:space="preserve"> </w:t>
      </w:r>
      <w:sdt>
        <w:sdtPr>
          <w:rPr>
            <w:rFonts w:ascii="Times New Roman" w:hAnsi="Times New Roman" w:cs="Times New Roman"/>
            <w:sz w:val="24"/>
            <w:szCs w:val="24"/>
          </w:rPr>
          <w:id w:val="-109478706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5066CE">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sidRPr="005066CE">
        <w:rPr>
          <w:rFonts w:ascii="Times New Roman" w:hAnsi="Times New Roman" w:cs="Times New Roman"/>
          <w:sz w:val="24"/>
          <w:szCs w:val="24"/>
        </w:rPr>
        <w:t>.</w:t>
      </w:r>
    </w:p>
    <w:p w:rsidR="00437C5B" w:rsidRDefault="00437C5B" w:rsidP="00437C5B">
      <w:pPr>
        <w:pStyle w:val="ListParagraph"/>
        <w:spacing w:line="360" w:lineRule="auto"/>
        <w:jc w:val="both"/>
        <w:rPr>
          <w:rFonts w:ascii="Times New Roman" w:hAnsi="Times New Roman" w:cs="Times New Roman"/>
          <w:sz w:val="24"/>
          <w:szCs w:val="24"/>
        </w:rPr>
      </w:pPr>
    </w:p>
    <w:p w:rsidR="00437C5B" w:rsidRDefault="00437C5B" w:rsidP="00437C5B">
      <w:pPr>
        <w:pStyle w:val="ListParagraph"/>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Transformasi wavelet mampu memberikan informasi frekuensi yang muncul, juga memberikan informasi tentang skala, durasi atau waktu. Selain itu perubahan sinyal pada posisi tertentu tidak menggangu terhadap sinyal pada posisi lainnya.</w:t>
      </w:r>
      <w:r w:rsidRPr="005066CE">
        <w:rPr>
          <w:rFonts w:ascii="Times New Roman" w:hAnsi="Times New Roman" w:cs="Times New Roman"/>
          <w:sz w:val="24"/>
          <w:szCs w:val="24"/>
        </w:rPr>
        <w:t xml:space="preserve"> </w:t>
      </w:r>
      <w:r>
        <w:rPr>
          <w:rFonts w:ascii="Times New Roman" w:hAnsi="Times New Roman" w:cs="Times New Roman"/>
          <w:sz w:val="24"/>
          <w:szCs w:val="24"/>
        </w:rPr>
        <w:t xml:space="preserve">Dengan </w:t>
      </w:r>
      <w:r w:rsidRPr="00076BD1">
        <w:rPr>
          <w:rFonts w:ascii="Times New Roman" w:hAnsi="Times New Roman" w:cs="Times New Roman"/>
          <w:i/>
          <w:sz w:val="24"/>
          <w:szCs w:val="24"/>
        </w:rPr>
        <w:t>wavelet</w:t>
      </w:r>
      <w:r>
        <w:rPr>
          <w:rFonts w:ascii="Times New Roman" w:hAnsi="Times New Roman" w:cs="Times New Roman"/>
          <w:sz w:val="24"/>
          <w:szCs w:val="24"/>
        </w:rPr>
        <w:t xml:space="preserve">, suatu sinyal disimpan lebih efisien dibandingkan dengan </w:t>
      </w:r>
      <w:r w:rsidRPr="00076BD1">
        <w:rPr>
          <w:rFonts w:ascii="Times New Roman" w:hAnsi="Times New Roman" w:cs="Times New Roman"/>
          <w:i/>
          <w:sz w:val="24"/>
          <w:szCs w:val="24"/>
        </w:rPr>
        <w:t>fourier</w:t>
      </w:r>
      <w:r>
        <w:rPr>
          <w:rFonts w:ascii="Times New Roman" w:hAnsi="Times New Roman" w:cs="Times New Roman"/>
          <w:i/>
          <w:sz w:val="24"/>
          <w:szCs w:val="24"/>
        </w:rPr>
        <w:t xml:space="preserve"> </w:t>
      </w:r>
      <w:r>
        <w:rPr>
          <w:rFonts w:ascii="Times New Roman" w:hAnsi="Times New Roman" w:cs="Times New Roman"/>
          <w:sz w:val="24"/>
          <w:szCs w:val="24"/>
        </w:rPr>
        <w:t xml:space="preserve">dan lebih baik dalam hal aprosimasi terhadap </w:t>
      </w:r>
      <w:r w:rsidRPr="00076BD1">
        <w:rPr>
          <w:rFonts w:ascii="Times New Roman" w:hAnsi="Times New Roman" w:cs="Times New Roman"/>
          <w:i/>
          <w:sz w:val="24"/>
          <w:szCs w:val="24"/>
        </w:rPr>
        <w:t>real-word</w:t>
      </w:r>
      <w:r>
        <w:rPr>
          <w:rFonts w:ascii="Times New Roman" w:hAnsi="Times New Roman" w:cs="Times New Roman"/>
          <w:sz w:val="24"/>
          <w:szCs w:val="24"/>
        </w:rPr>
        <w:t xml:space="preserve"> </w:t>
      </w:r>
      <w:sdt>
        <w:sdtPr>
          <w:rPr>
            <w:rFonts w:ascii="Times New Roman" w:hAnsi="Times New Roman" w:cs="Times New Roman"/>
            <w:sz w:val="24"/>
            <w:szCs w:val="24"/>
          </w:rPr>
          <w:id w:val="-53558357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Pr="00335B46" w:rsidRDefault="00666534" w:rsidP="00437C5B">
      <w:pPr>
        <w:pStyle w:val="Heading3"/>
        <w:spacing w:line="360" w:lineRule="auto"/>
        <w:jc w:val="both"/>
      </w:pPr>
      <w:bookmarkStart w:id="56" w:name="_Toc513109180"/>
      <w:bookmarkStart w:id="57" w:name="_Toc513110543"/>
      <w:r>
        <w:t>2.3</w:t>
      </w:r>
      <w:r w:rsidR="00437C5B">
        <w:t xml:space="preserve">.4 </w:t>
      </w:r>
      <w:r w:rsidR="00437C5B">
        <w:tab/>
        <w:t>Segmentasi citra</w:t>
      </w:r>
      <w:bookmarkEnd w:id="56"/>
      <w:bookmarkEnd w:id="57"/>
    </w:p>
    <w:p w:rsidR="00437C5B" w:rsidRDefault="00437C5B" w:rsidP="00437C5B">
      <w:pPr>
        <w:spacing w:line="360" w:lineRule="auto"/>
        <w:jc w:val="both"/>
        <w:rPr>
          <w:rFonts w:ascii="Times New Roman" w:hAnsi="Times New Roman" w:cs="Times New Roman"/>
          <w:sz w:val="24"/>
          <w:szCs w:val="24"/>
        </w:rPr>
      </w:pPr>
      <w:r>
        <w:tab/>
      </w:r>
      <w:r w:rsidRPr="00335B46">
        <w:rPr>
          <w:rFonts w:ascii="Times New Roman" w:hAnsi="Times New Roman" w:cs="Times New Roman"/>
          <w:sz w:val="24"/>
          <w:szCs w:val="24"/>
        </w:rPr>
        <w:t>Seg</w:t>
      </w:r>
      <w:r>
        <w:rPr>
          <w:rFonts w:ascii="Times New Roman" w:hAnsi="Times New Roman" w:cs="Times New Roman"/>
          <w:sz w:val="24"/>
          <w:szCs w:val="24"/>
        </w:rPr>
        <w:t xml:space="preserve">mentasi citra adalah teknik untuk mempartisi suatu citra ke dalam beberapa segmen dengan kriteria tertentu. Pada umumnya segmentasi citra didasarkan pada sifat </w:t>
      </w:r>
      <w:r w:rsidRPr="0017027F">
        <w:rPr>
          <w:rFonts w:ascii="Times New Roman" w:hAnsi="Times New Roman" w:cs="Times New Roman"/>
          <w:i/>
          <w:sz w:val="24"/>
          <w:szCs w:val="24"/>
        </w:rPr>
        <w:t>discontinuity</w:t>
      </w:r>
      <w:r>
        <w:rPr>
          <w:rFonts w:ascii="Times New Roman" w:hAnsi="Times New Roman" w:cs="Times New Roman"/>
          <w:sz w:val="24"/>
          <w:szCs w:val="24"/>
        </w:rPr>
        <w:t xml:space="preserve"> dan </w:t>
      </w:r>
      <w:r w:rsidRPr="0017027F">
        <w:rPr>
          <w:rFonts w:ascii="Times New Roman" w:hAnsi="Times New Roman" w:cs="Times New Roman"/>
          <w:i/>
          <w:sz w:val="24"/>
          <w:szCs w:val="24"/>
        </w:rPr>
        <w:t>similarity</w:t>
      </w:r>
      <w:r>
        <w:rPr>
          <w:rFonts w:ascii="Times New Roman" w:hAnsi="Times New Roman" w:cs="Times New Roman"/>
          <w:sz w:val="24"/>
          <w:szCs w:val="24"/>
        </w:rPr>
        <w:t xml:space="preserve"> dari intensitas piksel </w:t>
      </w:r>
      <w:sdt>
        <w:sdtPr>
          <w:rPr>
            <w:rFonts w:ascii="Times New Roman" w:hAnsi="Times New Roman" w:cs="Times New Roman"/>
            <w:sz w:val="24"/>
            <w:szCs w:val="24"/>
          </w:rPr>
          <w:id w:val="-1240891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Raf02 \l 1033 </w:instrText>
          </w:r>
          <w:r>
            <w:rPr>
              <w:rFonts w:ascii="Times New Roman" w:hAnsi="Times New Roman" w:cs="Times New Roman"/>
              <w:sz w:val="24"/>
              <w:szCs w:val="24"/>
            </w:rPr>
            <w:fldChar w:fldCharType="separate"/>
          </w:r>
          <w:r w:rsidRPr="0017027F">
            <w:rPr>
              <w:rFonts w:ascii="Times New Roman" w:hAnsi="Times New Roman" w:cs="Times New Roman"/>
              <w:noProof/>
              <w:sz w:val="24"/>
              <w:szCs w:val="24"/>
            </w:rPr>
            <w:t>(Gonzales &amp; Woods, 2002)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437C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Pendekatan </w:t>
      </w:r>
      <w:r w:rsidRPr="0017027F">
        <w:rPr>
          <w:rFonts w:ascii="Times New Roman" w:hAnsi="Times New Roman" w:cs="Times New Roman"/>
          <w:i/>
          <w:sz w:val="24"/>
          <w:szCs w:val="24"/>
        </w:rPr>
        <w:t>discontinuity</w:t>
      </w:r>
      <w:r>
        <w:rPr>
          <w:rFonts w:ascii="Times New Roman" w:hAnsi="Times New Roman" w:cs="Times New Roman"/>
          <w:sz w:val="24"/>
          <w:szCs w:val="24"/>
        </w:rPr>
        <w:t xml:space="preserve"> adalah mempartisi sebuah citra pada perubahan intensitas secara tiba-tiba seperti tepian dalam suatu citra. Pendekatan pada </w:t>
      </w:r>
      <w:r w:rsidRPr="009108B6">
        <w:rPr>
          <w:rFonts w:ascii="Times New Roman" w:hAnsi="Times New Roman" w:cs="Times New Roman"/>
          <w:i/>
          <w:sz w:val="24"/>
          <w:szCs w:val="24"/>
        </w:rPr>
        <w:t>discontinuity</w:t>
      </w:r>
      <w:r>
        <w:rPr>
          <w:rFonts w:ascii="Times New Roman" w:hAnsi="Times New Roman" w:cs="Times New Roman"/>
          <w:i/>
          <w:sz w:val="24"/>
          <w:szCs w:val="24"/>
        </w:rPr>
        <w:t xml:space="preserve"> </w:t>
      </w:r>
      <w:r>
        <w:rPr>
          <w:rFonts w:ascii="Times New Roman" w:hAnsi="Times New Roman" w:cs="Times New Roman"/>
          <w:sz w:val="24"/>
          <w:szCs w:val="24"/>
        </w:rPr>
        <w:t xml:space="preserve">seperti deteksi tepi, deteksi garis dan deteksi titik. </w:t>
      </w:r>
      <w:r w:rsidRPr="009108B6">
        <w:rPr>
          <w:rFonts w:ascii="Times New Roman" w:hAnsi="Times New Roman" w:cs="Times New Roman"/>
          <w:sz w:val="24"/>
          <w:szCs w:val="24"/>
        </w:rPr>
        <w:t>Sedangkan</w:t>
      </w:r>
      <w:r>
        <w:rPr>
          <w:rFonts w:ascii="Times New Roman" w:hAnsi="Times New Roman" w:cs="Times New Roman"/>
          <w:sz w:val="24"/>
          <w:szCs w:val="24"/>
        </w:rPr>
        <w:t xml:space="preserve"> pendekatan </w:t>
      </w:r>
      <w:r w:rsidRPr="0017027F">
        <w:rPr>
          <w:rFonts w:ascii="Times New Roman" w:hAnsi="Times New Roman" w:cs="Times New Roman"/>
          <w:i/>
          <w:sz w:val="24"/>
          <w:szCs w:val="24"/>
        </w:rPr>
        <w:t>similarity</w:t>
      </w:r>
      <w:r>
        <w:rPr>
          <w:rFonts w:ascii="Times New Roman" w:hAnsi="Times New Roman" w:cs="Times New Roman"/>
          <w:sz w:val="24"/>
          <w:szCs w:val="24"/>
        </w:rPr>
        <w:t xml:space="preserve"> adalah mempartisi suatu citra ke wilayah-wilayah yang serupa atau memiliki kesamaan tertentu contoh thresholding dan region growing </w:t>
      </w:r>
      <w:sdt>
        <w:sdtPr>
          <w:rPr>
            <w:rFonts w:ascii="Times New Roman" w:hAnsi="Times New Roman" w:cs="Times New Roman"/>
            <w:sz w:val="24"/>
            <w:szCs w:val="24"/>
          </w:rPr>
          <w:id w:val="-107790382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Raf02 \l 1033 </w:instrText>
          </w:r>
          <w:r>
            <w:rPr>
              <w:rFonts w:ascii="Times New Roman" w:hAnsi="Times New Roman" w:cs="Times New Roman"/>
              <w:sz w:val="24"/>
              <w:szCs w:val="24"/>
            </w:rPr>
            <w:fldChar w:fldCharType="separate"/>
          </w:r>
          <w:r w:rsidRPr="009108B6">
            <w:rPr>
              <w:rFonts w:ascii="Times New Roman" w:hAnsi="Times New Roman" w:cs="Times New Roman"/>
              <w:noProof/>
              <w:sz w:val="24"/>
              <w:szCs w:val="24"/>
            </w:rPr>
            <w:t>(Gonzales &amp; Woods, 2002)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666534" w:rsidP="00437C5B">
      <w:pPr>
        <w:spacing w:line="360" w:lineRule="auto"/>
        <w:jc w:val="both"/>
        <w:rPr>
          <w:rFonts w:ascii="Times New Roman" w:hAnsi="Times New Roman" w:cs="Times New Roman"/>
          <w:sz w:val="24"/>
          <w:szCs w:val="24"/>
        </w:rPr>
      </w:pPr>
      <w:r>
        <w:rPr>
          <w:rStyle w:val="Heading4Char"/>
        </w:rPr>
        <w:t>2.3</w:t>
      </w:r>
      <w:r w:rsidR="00437C5B">
        <w:rPr>
          <w:rStyle w:val="Heading4Char"/>
        </w:rPr>
        <w:t>.4</w:t>
      </w:r>
      <w:r w:rsidR="00437C5B" w:rsidRPr="006567D4">
        <w:rPr>
          <w:rStyle w:val="Heading4Char"/>
        </w:rPr>
        <w:t>.1 Thresholding</w:t>
      </w:r>
      <w:r w:rsidR="00437C5B" w:rsidRPr="006567D4">
        <w:rPr>
          <w:rFonts w:ascii="Times New Roman" w:hAnsi="Times New Roman" w:cs="Times New Roman"/>
          <w:sz w:val="24"/>
          <w:szCs w:val="24"/>
        </w:rPr>
        <w:t xml:space="preserve"> </w:t>
      </w:r>
    </w:p>
    <w:p w:rsidR="00437C5B" w:rsidRDefault="00437C5B" w:rsidP="00437C5B">
      <w:pPr>
        <w:spacing w:line="360" w:lineRule="auto"/>
        <w:jc w:val="both"/>
        <w:rPr>
          <w:rFonts w:ascii="Times New Roman" w:hAnsi="Times New Roman" w:cs="Times New Roman"/>
          <w:sz w:val="24"/>
          <w:szCs w:val="24"/>
        </w:rPr>
      </w:pPr>
      <w:r>
        <w:rPr>
          <w:rFonts w:ascii="Times New Roman" w:hAnsi="Times New Roman" w:cs="Times New Roman"/>
          <w:sz w:val="24"/>
          <w:szCs w:val="24"/>
        </w:rPr>
        <w:t>Thresholding (</w:t>
      </w:r>
      <w:r w:rsidRPr="006567D4">
        <w:rPr>
          <w:rFonts w:ascii="Times New Roman" w:hAnsi="Times New Roman" w:cs="Times New Roman"/>
          <w:sz w:val="24"/>
          <w:szCs w:val="24"/>
        </w:rPr>
        <w:t xml:space="preserve">pengambangan) adalah salah satu metode yang berfungsi sebagai mengubah citra keabu-abuan </w:t>
      </w:r>
      <w:r w:rsidRPr="006567D4">
        <w:rPr>
          <w:rFonts w:ascii="Times New Roman" w:hAnsi="Times New Roman" w:cs="Times New Roman"/>
          <w:i/>
          <w:sz w:val="24"/>
          <w:szCs w:val="24"/>
        </w:rPr>
        <w:t>(grayscale)</w:t>
      </w:r>
      <w:r w:rsidRPr="006567D4">
        <w:rPr>
          <w:rFonts w:ascii="Times New Roman" w:hAnsi="Times New Roman" w:cs="Times New Roman"/>
          <w:sz w:val="24"/>
          <w:szCs w:val="24"/>
        </w:rPr>
        <w:t xml:space="preserve"> menjadi citra biner sehingga dapat memisahkan antara objek dengan latar gambarnya </w:t>
      </w:r>
      <w:r w:rsidRPr="006567D4">
        <w:rPr>
          <w:rFonts w:ascii="Times New Roman" w:hAnsi="Times New Roman" w:cs="Times New Roman"/>
          <w:i/>
          <w:sz w:val="24"/>
          <w:szCs w:val="24"/>
        </w:rPr>
        <w:t>(background)</w:t>
      </w:r>
      <w:r w:rsidRPr="006567D4">
        <w:rPr>
          <w:rFonts w:ascii="Times New Roman" w:hAnsi="Times New Roman" w:cs="Times New Roman"/>
          <w:sz w:val="24"/>
          <w:szCs w:val="24"/>
        </w:rPr>
        <w:t>. Suatu nilai threshold dapat ditentukan untuk membedakan objek dengan latar belakangnya. Tujuan dari thresholding adalah untuk memisahkan nilai keabuan yang tinggi diberi nilai biner 1 dan nilai keabuan yang rendah diberi nilai 0.</w:t>
      </w:r>
      <w:r>
        <w:rPr>
          <w:rFonts w:ascii="Times New Roman" w:hAnsi="Times New Roman" w:cs="Times New Roman"/>
          <w:sz w:val="24"/>
          <w:szCs w:val="24"/>
        </w:rPr>
        <w:t xml:space="preserve"> Di dalam thresholding, terdapat dua jenis pengambangan yaitu pengambangan global </w:t>
      </w:r>
      <w:r w:rsidRPr="001D6A0D">
        <w:rPr>
          <w:rFonts w:ascii="Times New Roman" w:hAnsi="Times New Roman" w:cs="Times New Roman"/>
          <w:i/>
          <w:sz w:val="24"/>
          <w:szCs w:val="24"/>
        </w:rPr>
        <w:t xml:space="preserve">(global thresholding) </w:t>
      </w:r>
      <w:r>
        <w:rPr>
          <w:rFonts w:ascii="Times New Roman" w:hAnsi="Times New Roman" w:cs="Times New Roman"/>
          <w:sz w:val="24"/>
          <w:szCs w:val="24"/>
        </w:rPr>
        <w:t xml:space="preserve">dan pengambangan secara lokal adaptif </w:t>
      </w:r>
      <w:r w:rsidRPr="001D6A0D">
        <w:rPr>
          <w:rFonts w:ascii="Times New Roman" w:hAnsi="Times New Roman" w:cs="Times New Roman"/>
          <w:i/>
          <w:sz w:val="24"/>
          <w:szCs w:val="24"/>
        </w:rPr>
        <w:t>(locally adaptive thresholding)</w:t>
      </w:r>
      <w:sdt>
        <w:sdtPr>
          <w:rPr>
            <w:rFonts w:ascii="Times New Roman" w:hAnsi="Times New Roman" w:cs="Times New Roman"/>
            <w:sz w:val="24"/>
            <w:szCs w:val="24"/>
          </w:rPr>
          <w:id w:val="111894958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C74D7">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1D6A0D" w:rsidRDefault="00666534" w:rsidP="00437C5B">
      <w:pPr>
        <w:pStyle w:val="Heading4"/>
        <w:spacing w:line="360" w:lineRule="auto"/>
        <w:jc w:val="both"/>
      </w:pPr>
      <w:r>
        <w:lastRenderedPageBreak/>
        <w:t>2.3</w:t>
      </w:r>
      <w:r w:rsidR="00437C5B">
        <w:t>.4.2 Region growing</w:t>
      </w:r>
    </w:p>
    <w:p w:rsidR="00437C5B" w:rsidRPr="00575DA3" w:rsidRDefault="00437C5B" w:rsidP="00437C5B">
      <w:pPr>
        <w:spacing w:line="360" w:lineRule="auto"/>
        <w:jc w:val="both"/>
        <w:rPr>
          <w:rFonts w:ascii="Times New Roman" w:hAnsi="Times New Roman" w:cs="Times New Roman"/>
          <w:sz w:val="24"/>
          <w:szCs w:val="24"/>
        </w:rPr>
      </w:pPr>
      <w:r w:rsidRPr="001D6A0D">
        <w:rPr>
          <w:rFonts w:ascii="Times New Roman" w:hAnsi="Times New Roman" w:cs="Times New Roman"/>
          <w:sz w:val="24"/>
          <w:szCs w:val="24"/>
        </w:rPr>
        <w:t>Metode</w:t>
      </w:r>
      <w:r>
        <w:rPr>
          <w:rFonts w:ascii="Times New Roman" w:hAnsi="Times New Roman" w:cs="Times New Roman"/>
          <w:sz w:val="24"/>
          <w:szCs w:val="24"/>
        </w:rPr>
        <w:t xml:space="preserve"> region growing merupakan penggabungan </w:t>
      </w:r>
      <w:r w:rsidRPr="004250FC">
        <w:rPr>
          <w:rFonts w:ascii="Times New Roman" w:hAnsi="Times New Roman" w:cs="Times New Roman"/>
          <w:i/>
          <w:sz w:val="24"/>
          <w:szCs w:val="24"/>
        </w:rPr>
        <w:t>thresholding</w:t>
      </w:r>
      <w:r>
        <w:rPr>
          <w:rFonts w:ascii="Times New Roman" w:hAnsi="Times New Roman" w:cs="Times New Roman"/>
          <w:sz w:val="24"/>
          <w:szCs w:val="24"/>
        </w:rPr>
        <w:t xml:space="preserve"> dengan kondisi konektivitas atau kriteria daerah homogenitas. Hasilnya berupa </w:t>
      </w:r>
      <w:r w:rsidRPr="004250FC">
        <w:rPr>
          <w:rFonts w:ascii="Times New Roman" w:hAnsi="Times New Roman" w:cs="Times New Roman"/>
          <w:i/>
          <w:sz w:val="24"/>
          <w:szCs w:val="24"/>
        </w:rPr>
        <w:t>region-map</w:t>
      </w:r>
      <w:r>
        <w:rPr>
          <w:rFonts w:ascii="Times New Roman" w:hAnsi="Times New Roman" w:cs="Times New Roman"/>
          <w:sz w:val="24"/>
          <w:szCs w:val="24"/>
        </w:rPr>
        <w:t xml:space="preserve"> yaitu label yang ditandai pada piksel-piksel dalam citra yang merupakan klasifikasi region untuk piksel tersebut. Region growing terdiri dari dua tahap yaitu </w:t>
      </w:r>
      <w:r w:rsidRPr="004250FC">
        <w:rPr>
          <w:rFonts w:ascii="Times New Roman" w:hAnsi="Times New Roman" w:cs="Times New Roman"/>
          <w:i/>
          <w:sz w:val="24"/>
          <w:szCs w:val="24"/>
        </w:rPr>
        <w:t xml:space="preserve">valley determination </w:t>
      </w:r>
      <w:r>
        <w:rPr>
          <w:rFonts w:ascii="Times New Roman" w:hAnsi="Times New Roman" w:cs="Times New Roman"/>
          <w:sz w:val="24"/>
          <w:szCs w:val="24"/>
        </w:rPr>
        <w:t xml:space="preserve">yang digunakan untuk menentukan himpunan </w:t>
      </w:r>
      <w:r w:rsidRPr="004250FC">
        <w:rPr>
          <w:rFonts w:ascii="Times New Roman" w:hAnsi="Times New Roman" w:cs="Times New Roman"/>
          <w:i/>
          <w:sz w:val="24"/>
          <w:szCs w:val="24"/>
        </w:rPr>
        <w:t>valley</w:t>
      </w:r>
      <w:r>
        <w:rPr>
          <w:rFonts w:ascii="Times New Roman" w:hAnsi="Times New Roman" w:cs="Times New Roman"/>
          <w:sz w:val="24"/>
          <w:szCs w:val="24"/>
        </w:rPr>
        <w:t xml:space="preserve"> terbaik dan </w:t>
      </w:r>
      <w:r w:rsidRPr="004250FC">
        <w:rPr>
          <w:rFonts w:ascii="Times New Roman" w:hAnsi="Times New Roman" w:cs="Times New Roman"/>
          <w:i/>
          <w:sz w:val="24"/>
          <w:szCs w:val="24"/>
        </w:rPr>
        <w:t>valley growing</w:t>
      </w:r>
      <w:r>
        <w:rPr>
          <w:rFonts w:ascii="Times New Roman" w:hAnsi="Times New Roman" w:cs="Times New Roman"/>
          <w:sz w:val="24"/>
          <w:szCs w:val="24"/>
        </w:rPr>
        <w:t xml:space="preserve"> merupakan proses pembentukan region-region dari </w:t>
      </w:r>
      <w:r w:rsidRPr="004250FC">
        <w:rPr>
          <w:rFonts w:ascii="Times New Roman" w:hAnsi="Times New Roman" w:cs="Times New Roman"/>
          <w:i/>
          <w:sz w:val="24"/>
          <w:szCs w:val="24"/>
        </w:rPr>
        <w:t>valley-valley</w:t>
      </w:r>
      <w:r>
        <w:rPr>
          <w:rFonts w:ascii="Times New Roman" w:hAnsi="Times New Roman" w:cs="Times New Roman"/>
          <w:sz w:val="24"/>
          <w:szCs w:val="24"/>
        </w:rPr>
        <w:t xml:space="preserve">. Kelebihan dari metode ini adalah dapat memisahkan wilayah yang memiliki properti yang sama dengan didefinisikan. Sedangkan kelemahan dari metode ini adalah hanya dapat bekerja baik pada daerah homogen dan membutuhkan operator untuk menentukan daerah yang akan disegmentasi </w:t>
      </w:r>
      <w:sdt>
        <w:sdtPr>
          <w:rPr>
            <w:rFonts w:ascii="Times New Roman" w:hAnsi="Times New Roman" w:cs="Times New Roman"/>
            <w:sz w:val="24"/>
            <w:szCs w:val="24"/>
          </w:rPr>
          <w:id w:val="52491299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Gon08 \l 1033 </w:instrText>
          </w:r>
          <w:r>
            <w:rPr>
              <w:rFonts w:ascii="Times New Roman" w:hAnsi="Times New Roman" w:cs="Times New Roman"/>
              <w:sz w:val="24"/>
              <w:szCs w:val="24"/>
            </w:rPr>
            <w:fldChar w:fldCharType="separate"/>
          </w:r>
          <w:r w:rsidRPr="00575DA3">
            <w:rPr>
              <w:rFonts w:ascii="Times New Roman" w:hAnsi="Times New Roman" w:cs="Times New Roman"/>
              <w:noProof/>
              <w:sz w:val="24"/>
              <w:szCs w:val="24"/>
            </w:rPr>
            <w:t>(Gonzalez &amp; Woods, 2008)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666534" w:rsidP="00437C5B">
      <w:pPr>
        <w:pStyle w:val="Heading3"/>
        <w:spacing w:line="360" w:lineRule="auto"/>
        <w:jc w:val="both"/>
      </w:pPr>
      <w:bookmarkStart w:id="58" w:name="_Toc513109181"/>
      <w:bookmarkStart w:id="59" w:name="_Toc513110544"/>
      <w:r>
        <w:t>2.3</w:t>
      </w:r>
      <w:r w:rsidR="00437C5B">
        <w:t xml:space="preserve">.5 </w:t>
      </w:r>
      <w:r w:rsidR="00437C5B">
        <w:tab/>
        <w:t>Klasifikasi citra</w:t>
      </w:r>
      <w:bookmarkEnd w:id="58"/>
      <w:bookmarkEnd w:id="59"/>
    </w:p>
    <w:p w:rsidR="00437C5B" w:rsidRDefault="00437C5B" w:rsidP="00437C5B">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Klasifikasi citra adalah metode pengelompokkan nilai seluruh piksel pada suatu citra ke dalam kelompok kelas yang terbatas dengan aturan tertentu sehingga dapat diinterpretasikan sebagai suatu property yang spesifik </w:t>
      </w:r>
      <w:sdt>
        <w:sdtPr>
          <w:rPr>
            <w:rFonts w:ascii="Times New Roman" w:hAnsi="Times New Roman" w:cs="Times New Roman"/>
            <w:sz w:val="24"/>
            <w:szCs w:val="24"/>
          </w:rPr>
          <w:id w:val="-1499067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Cha00 \l 1033 </w:instrText>
          </w:r>
          <w:r>
            <w:rPr>
              <w:rFonts w:ascii="Times New Roman" w:hAnsi="Times New Roman" w:cs="Times New Roman"/>
              <w:sz w:val="24"/>
              <w:szCs w:val="24"/>
            </w:rPr>
            <w:fldChar w:fldCharType="separate"/>
          </w:r>
          <w:r w:rsidRPr="0025697E">
            <w:rPr>
              <w:rFonts w:ascii="Times New Roman" w:hAnsi="Times New Roman" w:cs="Times New Roman"/>
              <w:noProof/>
              <w:sz w:val="24"/>
              <w:szCs w:val="24"/>
            </w:rPr>
            <w:t>(Chang &amp; Ren, 2000)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Secara umum klasifikasi citra juga dapat didefinisikan sebagai citra piksel yang memberikan kemiripan atau kesamaan property lalu di kelompokkan ke dalam suatu kelas. Di dalam klasifikasi citra terdapat dua metode yaitu klasifikasi tak terawasi </w:t>
      </w:r>
      <w:r w:rsidRPr="00790BE9">
        <w:rPr>
          <w:rFonts w:ascii="Times New Roman" w:hAnsi="Times New Roman" w:cs="Times New Roman"/>
          <w:i/>
          <w:sz w:val="24"/>
          <w:szCs w:val="24"/>
        </w:rPr>
        <w:t>(unsupervised)</w:t>
      </w:r>
      <w:r>
        <w:rPr>
          <w:rFonts w:ascii="Times New Roman" w:hAnsi="Times New Roman" w:cs="Times New Roman"/>
          <w:sz w:val="24"/>
          <w:szCs w:val="24"/>
        </w:rPr>
        <w:t xml:space="preserve"> dan klasifikasi terawasi </w:t>
      </w:r>
      <w:r w:rsidRPr="00790BE9">
        <w:rPr>
          <w:rFonts w:ascii="Times New Roman" w:hAnsi="Times New Roman" w:cs="Times New Roman"/>
          <w:i/>
          <w:sz w:val="24"/>
          <w:szCs w:val="24"/>
        </w:rPr>
        <w:t>(supervised)</w:t>
      </w:r>
      <w:r>
        <w:rPr>
          <w:rFonts w:ascii="Times New Roman" w:hAnsi="Times New Roman" w:cs="Times New Roman"/>
          <w:sz w:val="24"/>
          <w:szCs w:val="24"/>
        </w:rPr>
        <w:t>.</w:t>
      </w:r>
    </w:p>
    <w:p w:rsidR="00437C5B" w:rsidRDefault="00437C5B" w:rsidP="00437C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Klasifikasi tak terawasi (tak terbimbing, </w:t>
      </w:r>
      <w:r w:rsidRPr="00946B80">
        <w:rPr>
          <w:rFonts w:ascii="Times New Roman" w:hAnsi="Times New Roman" w:cs="Times New Roman"/>
          <w:i/>
          <w:sz w:val="24"/>
          <w:szCs w:val="24"/>
        </w:rPr>
        <w:t>unsupervised</w:t>
      </w:r>
      <w:r>
        <w:rPr>
          <w:rFonts w:ascii="Times New Roman" w:hAnsi="Times New Roman" w:cs="Times New Roman"/>
          <w:sz w:val="24"/>
          <w:szCs w:val="24"/>
        </w:rPr>
        <w:t xml:space="preserve">) adalah pendekatan dimana data belum dilatih, kelas tidak diketahui sehingga dimulai dengan mempartisi data gambar ke dalam kelompok </w:t>
      </w:r>
      <w:r w:rsidRPr="003563FA">
        <w:rPr>
          <w:rFonts w:ascii="Times New Roman" w:hAnsi="Times New Roman" w:cs="Times New Roman"/>
          <w:i/>
          <w:sz w:val="24"/>
          <w:szCs w:val="24"/>
        </w:rPr>
        <w:t>(clusters)</w:t>
      </w:r>
      <w:sdt>
        <w:sdtPr>
          <w:rPr>
            <w:rFonts w:ascii="Times New Roman" w:hAnsi="Times New Roman" w:cs="Times New Roman"/>
            <w:i/>
            <w:sz w:val="24"/>
            <w:szCs w:val="24"/>
          </w:rPr>
          <w:id w:val="-1706705999"/>
          <w:citation/>
        </w:sdt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Omr05 \l 1033 </w:instrText>
          </w:r>
          <w:r>
            <w:rPr>
              <w:rFonts w:ascii="Times New Roman" w:hAnsi="Times New Roman" w:cs="Times New Roman"/>
              <w:i/>
              <w:sz w:val="24"/>
              <w:szCs w:val="24"/>
            </w:rPr>
            <w:fldChar w:fldCharType="separate"/>
          </w:r>
          <w:r>
            <w:rPr>
              <w:rFonts w:ascii="Times New Roman" w:hAnsi="Times New Roman" w:cs="Times New Roman"/>
              <w:noProof/>
              <w:sz w:val="24"/>
              <w:szCs w:val="24"/>
            </w:rPr>
            <w:t xml:space="preserve"> </w:t>
          </w:r>
          <w:r w:rsidRPr="003563FA">
            <w:rPr>
              <w:rFonts w:ascii="Times New Roman" w:hAnsi="Times New Roman" w:cs="Times New Roman"/>
              <w:noProof/>
              <w:sz w:val="24"/>
              <w:szCs w:val="24"/>
            </w:rPr>
            <w:t>(Omran, et al., 2005)</w:t>
          </w:r>
          <w:r>
            <w:rPr>
              <w:rFonts w:ascii="Times New Roman" w:hAnsi="Times New Roman" w:cs="Times New Roman"/>
              <w:i/>
              <w:sz w:val="24"/>
              <w:szCs w:val="24"/>
            </w:rPr>
            <w:fldChar w:fldCharType="end"/>
          </w:r>
        </w:sdtContent>
      </w:sdt>
      <w:r>
        <w:rPr>
          <w:rFonts w:ascii="Times New Roman" w:hAnsi="Times New Roman" w:cs="Times New Roman"/>
          <w:sz w:val="24"/>
          <w:szCs w:val="24"/>
        </w:rPr>
        <w:t xml:space="preserve">. Contoh metode klasifikasi tak terawasi </w:t>
      </w:r>
      <w:r w:rsidRPr="003563FA">
        <w:rPr>
          <w:rFonts w:ascii="Times New Roman" w:hAnsi="Times New Roman" w:cs="Times New Roman"/>
          <w:i/>
          <w:sz w:val="24"/>
          <w:szCs w:val="24"/>
        </w:rPr>
        <w:t>(unsupervised)</w:t>
      </w:r>
      <w:r>
        <w:rPr>
          <w:rFonts w:ascii="Times New Roman" w:hAnsi="Times New Roman" w:cs="Times New Roman"/>
          <w:sz w:val="24"/>
          <w:szCs w:val="24"/>
        </w:rPr>
        <w:t xml:space="preserve"> adalah </w:t>
      </w:r>
      <w:r w:rsidRPr="003563FA">
        <w:rPr>
          <w:rFonts w:ascii="Times New Roman" w:hAnsi="Times New Roman" w:cs="Times New Roman"/>
          <w:i/>
          <w:sz w:val="24"/>
          <w:szCs w:val="24"/>
        </w:rPr>
        <w:t>clustering</w:t>
      </w:r>
      <w:r>
        <w:rPr>
          <w:rFonts w:ascii="Times New Roman" w:hAnsi="Times New Roman" w:cs="Times New Roman"/>
          <w:i/>
          <w:sz w:val="24"/>
          <w:szCs w:val="24"/>
        </w:rPr>
        <w:t xml:space="preserve"> </w:t>
      </w:r>
      <w:sdt>
        <w:sdtPr>
          <w:rPr>
            <w:rFonts w:ascii="Times New Roman" w:hAnsi="Times New Roman" w:cs="Times New Roman"/>
            <w:i/>
            <w:sz w:val="24"/>
            <w:szCs w:val="24"/>
          </w:rPr>
          <w:id w:val="-1633325123"/>
          <w:citation/>
        </w:sdt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Cha00 \l 1033 </w:instrText>
          </w:r>
          <w:r>
            <w:rPr>
              <w:rFonts w:ascii="Times New Roman" w:hAnsi="Times New Roman" w:cs="Times New Roman"/>
              <w:i/>
              <w:sz w:val="24"/>
              <w:szCs w:val="24"/>
            </w:rPr>
            <w:fldChar w:fldCharType="separate"/>
          </w:r>
          <w:r w:rsidRPr="003563FA">
            <w:rPr>
              <w:rFonts w:ascii="Times New Roman" w:hAnsi="Times New Roman" w:cs="Times New Roman"/>
              <w:noProof/>
              <w:sz w:val="24"/>
              <w:szCs w:val="24"/>
            </w:rPr>
            <w:t>(Chang &amp; Ren, 2000)</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Default="00437C5B" w:rsidP="00437C5B">
      <w:pPr>
        <w:spacing w:line="360" w:lineRule="auto"/>
        <w:jc w:val="both"/>
        <w:rPr>
          <w:rFonts w:ascii="Times New Roman" w:hAnsi="Times New Roman" w:cs="Times New Roman"/>
          <w:noProof/>
          <w:sz w:val="24"/>
          <w:szCs w:val="24"/>
        </w:rPr>
      </w:pPr>
      <w:r w:rsidRPr="003563FA">
        <w:rPr>
          <w:rFonts w:ascii="Times New Roman" w:hAnsi="Times New Roman" w:cs="Times New Roman"/>
          <w:i/>
          <w:sz w:val="24"/>
          <w:szCs w:val="24"/>
        </w:rPr>
        <w:t xml:space="preserve">Clustering </w:t>
      </w:r>
      <w:r>
        <w:rPr>
          <w:rFonts w:ascii="Times New Roman" w:hAnsi="Times New Roman" w:cs="Times New Roman"/>
          <w:sz w:val="24"/>
          <w:szCs w:val="24"/>
        </w:rPr>
        <w:t xml:space="preserve">adalah teknik mengelompokkan data ke dalam beberapa kluster (kelompok-kelompok) berdasarkan kemiripannya.  Secara umum metode </w:t>
      </w:r>
      <w:r w:rsidRPr="00E27EC1">
        <w:rPr>
          <w:rFonts w:ascii="Times New Roman" w:hAnsi="Times New Roman" w:cs="Times New Roman"/>
          <w:i/>
          <w:sz w:val="24"/>
          <w:szCs w:val="24"/>
        </w:rPr>
        <w:t>clustering</w:t>
      </w:r>
      <w:r>
        <w:rPr>
          <w:rFonts w:ascii="Times New Roman" w:hAnsi="Times New Roman" w:cs="Times New Roman"/>
          <w:sz w:val="24"/>
          <w:szCs w:val="24"/>
        </w:rPr>
        <w:t xml:space="preserve"> dibagi menjadi dua yaitu metode berbasis hirarki </w:t>
      </w:r>
      <w:r w:rsidRPr="00E27EC1">
        <w:rPr>
          <w:rFonts w:ascii="Times New Roman" w:hAnsi="Times New Roman" w:cs="Times New Roman"/>
          <w:i/>
          <w:sz w:val="24"/>
          <w:szCs w:val="24"/>
        </w:rPr>
        <w:t>(hierarchical)</w:t>
      </w:r>
      <w:r>
        <w:rPr>
          <w:rFonts w:ascii="Times New Roman" w:hAnsi="Times New Roman" w:cs="Times New Roman"/>
          <w:sz w:val="24"/>
          <w:szCs w:val="24"/>
        </w:rPr>
        <w:t xml:space="preserve"> dan metode berbasis </w:t>
      </w:r>
      <w:r>
        <w:rPr>
          <w:rFonts w:ascii="Times New Roman" w:hAnsi="Times New Roman" w:cs="Times New Roman"/>
          <w:sz w:val="24"/>
          <w:szCs w:val="24"/>
        </w:rPr>
        <w:lastRenderedPageBreak/>
        <w:t xml:space="preserve">partisi </w:t>
      </w:r>
      <w:r w:rsidRPr="00E27EC1">
        <w:rPr>
          <w:rFonts w:ascii="Times New Roman" w:hAnsi="Times New Roman" w:cs="Times New Roman"/>
          <w:i/>
          <w:sz w:val="24"/>
          <w:szCs w:val="24"/>
        </w:rPr>
        <w:t>(non-hierarchical)</w:t>
      </w:r>
      <w:sdt>
        <w:sdtPr>
          <w:rPr>
            <w:rFonts w:ascii="Times New Roman" w:hAnsi="Times New Roman" w:cs="Times New Roman"/>
            <w:i/>
            <w:sz w:val="24"/>
            <w:szCs w:val="24"/>
          </w:rPr>
          <w:id w:val="1005016584"/>
          <w:citation/>
        </w:sdtPr>
        <w:sdtContent>
          <w:r>
            <w:rPr>
              <w:rFonts w:ascii="Times New Roman" w:hAnsi="Times New Roman" w:cs="Times New Roman"/>
              <w:i/>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i/>
              <w:sz w:val="24"/>
              <w:szCs w:val="24"/>
            </w:rPr>
            <w:fldChar w:fldCharType="separate"/>
          </w:r>
          <w:r>
            <w:rPr>
              <w:rFonts w:ascii="Times New Roman" w:hAnsi="Times New Roman" w:cs="Times New Roman"/>
              <w:noProof/>
              <w:sz w:val="24"/>
              <w:szCs w:val="24"/>
            </w:rPr>
            <w:t xml:space="preserve"> </w:t>
          </w:r>
          <w:r w:rsidRPr="00E27EC1">
            <w:rPr>
              <w:rFonts w:ascii="Times New Roman" w:hAnsi="Times New Roman" w:cs="Times New Roman"/>
              <w:noProof/>
              <w:sz w:val="24"/>
              <w:szCs w:val="24"/>
            </w:rPr>
            <w:t>(Putra, 2010)</w:t>
          </w:r>
          <w:r>
            <w:rPr>
              <w:rFonts w:ascii="Times New Roman" w:hAnsi="Times New Roman" w:cs="Times New Roman"/>
              <w:i/>
              <w:sz w:val="24"/>
              <w:szCs w:val="24"/>
            </w:rPr>
            <w:fldChar w:fldCharType="end"/>
          </w:r>
        </w:sdtContent>
      </w:sdt>
      <w:r>
        <w:rPr>
          <w:rFonts w:ascii="Times New Roman" w:hAnsi="Times New Roman" w:cs="Times New Roman"/>
          <w:sz w:val="24"/>
          <w:szCs w:val="24"/>
        </w:rPr>
        <w:t xml:space="preserve">. Metode pengelompokkan hirarki adalah teknik mengelompokkan objek dengan konsep tree digunakan apabila belum ada informasi jumlah kelompok </w:t>
      </w:r>
      <w:r w:rsidRPr="006C2272">
        <w:rPr>
          <w:rFonts w:ascii="Times New Roman" w:hAnsi="Times New Roman" w:cs="Times New Roman"/>
          <w:i/>
          <w:sz w:val="24"/>
          <w:szCs w:val="24"/>
        </w:rPr>
        <w:t>(cluster)</w:t>
      </w:r>
      <w:r>
        <w:rPr>
          <w:rFonts w:ascii="Times New Roman" w:hAnsi="Times New Roman" w:cs="Times New Roman"/>
          <w:sz w:val="24"/>
          <w:szCs w:val="24"/>
        </w:rPr>
        <w:t xml:space="preserve"> sedangkan metode pengelompokkan non-hirarki adalah metode partisi mengelompokkan objek dengan mencari pusat kluster </w:t>
      </w:r>
      <w:r w:rsidRPr="006C2272">
        <w:rPr>
          <w:rFonts w:ascii="Times New Roman" w:hAnsi="Times New Roman" w:cs="Times New Roman"/>
          <w:i/>
          <w:sz w:val="24"/>
          <w:szCs w:val="24"/>
        </w:rPr>
        <w:t>(cluster seeking)</w:t>
      </w:r>
      <w:r>
        <w:rPr>
          <w:rFonts w:ascii="Times New Roman" w:hAnsi="Times New Roman" w:cs="Times New Roman"/>
          <w:sz w:val="24"/>
          <w:szCs w:val="24"/>
        </w:rPr>
        <w:t xml:space="preserve">. Salah satu prosedur teknik non-hirarki cukup terkenal adalah metode </w:t>
      </w:r>
      <w:r w:rsidRPr="006C2272">
        <w:rPr>
          <w:rFonts w:ascii="Times New Roman" w:hAnsi="Times New Roman" w:cs="Times New Roman"/>
          <w:i/>
          <w:sz w:val="24"/>
          <w:szCs w:val="24"/>
        </w:rPr>
        <w:t>K-means</w:t>
      </w:r>
      <w:sdt>
        <w:sdtPr>
          <w:rPr>
            <w:rFonts w:ascii="Times New Roman" w:hAnsi="Times New Roman" w:cs="Times New Roman"/>
            <w:i/>
            <w:sz w:val="24"/>
            <w:szCs w:val="24"/>
          </w:rPr>
          <w:id w:val="1935079610"/>
          <w:citation/>
        </w:sdt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Cha00 \l 1033 </w:instrText>
          </w:r>
          <w:r>
            <w:rPr>
              <w:rFonts w:ascii="Times New Roman" w:hAnsi="Times New Roman" w:cs="Times New Roman"/>
              <w:i/>
              <w:sz w:val="24"/>
              <w:szCs w:val="24"/>
            </w:rPr>
            <w:fldChar w:fldCharType="separate"/>
          </w:r>
          <w:r>
            <w:rPr>
              <w:rFonts w:ascii="Times New Roman" w:hAnsi="Times New Roman" w:cs="Times New Roman"/>
              <w:i/>
              <w:noProof/>
              <w:sz w:val="24"/>
              <w:szCs w:val="24"/>
            </w:rPr>
            <w:t xml:space="preserve"> </w:t>
          </w:r>
          <w:r w:rsidRPr="006C2272">
            <w:rPr>
              <w:rFonts w:ascii="Times New Roman" w:hAnsi="Times New Roman" w:cs="Times New Roman"/>
              <w:noProof/>
              <w:sz w:val="24"/>
              <w:szCs w:val="24"/>
            </w:rPr>
            <w:t>(Chang &amp; Ren, 2000)</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Default="00437C5B" w:rsidP="00437C5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72064" behindDoc="0" locked="0" layoutInCell="1" allowOverlap="1" wp14:anchorId="38E532A0" wp14:editId="4BD4041C">
            <wp:simplePos x="0" y="0"/>
            <wp:positionH relativeFrom="column">
              <wp:posOffset>566420</wp:posOffset>
            </wp:positionH>
            <wp:positionV relativeFrom="paragraph">
              <wp:posOffset>41910</wp:posOffset>
            </wp:positionV>
            <wp:extent cx="4122420" cy="17862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means clustering.jpg"/>
                    <pic:cNvPicPr/>
                  </pic:nvPicPr>
                  <pic:blipFill rotWithShape="1">
                    <a:blip r:embed="rId14">
                      <a:extLst>
                        <a:ext uri="{28A0092B-C50C-407E-A947-70E740481C1C}">
                          <a14:useLocalDpi xmlns:a14="http://schemas.microsoft.com/office/drawing/2010/main" val="0"/>
                        </a:ext>
                      </a:extLst>
                    </a:blip>
                    <a:srcRect r="1077"/>
                    <a:stretch/>
                  </pic:blipFill>
                  <pic:spPr bwMode="auto">
                    <a:xfrm>
                      <a:off x="0" y="0"/>
                      <a:ext cx="4122420" cy="1786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7C5B" w:rsidRDefault="00437C5B" w:rsidP="00437C5B">
      <w:pPr>
        <w:spacing w:line="360" w:lineRule="auto"/>
        <w:jc w:val="both"/>
        <w:rPr>
          <w:rFonts w:ascii="Times New Roman" w:hAnsi="Times New Roman" w:cs="Times New Roman"/>
          <w:sz w:val="24"/>
          <w:szCs w:val="24"/>
        </w:rPr>
      </w:pPr>
    </w:p>
    <w:p w:rsidR="00437C5B" w:rsidRDefault="00437C5B" w:rsidP="00437C5B">
      <w:pPr>
        <w:spacing w:line="360" w:lineRule="auto"/>
        <w:jc w:val="both"/>
        <w:rPr>
          <w:rFonts w:ascii="Times New Roman" w:hAnsi="Times New Roman" w:cs="Times New Roman"/>
          <w:sz w:val="24"/>
          <w:szCs w:val="24"/>
        </w:rPr>
      </w:pPr>
    </w:p>
    <w:p w:rsidR="00437C5B" w:rsidRDefault="00437C5B" w:rsidP="00437C5B">
      <w:pPr>
        <w:spacing w:line="360" w:lineRule="auto"/>
        <w:jc w:val="both"/>
        <w:rPr>
          <w:rFonts w:ascii="Times New Roman" w:hAnsi="Times New Roman" w:cs="Times New Roman"/>
          <w:sz w:val="24"/>
          <w:szCs w:val="24"/>
        </w:rPr>
      </w:pPr>
    </w:p>
    <w:p w:rsidR="00437C5B" w:rsidRDefault="00437C5B" w:rsidP="00437C5B">
      <w:pPr>
        <w:spacing w:before="240" w:line="360" w:lineRule="auto"/>
        <w:jc w:val="both"/>
        <w:rPr>
          <w:rFonts w:ascii="Times New Roman" w:hAnsi="Times New Roman" w:cs="Times New Roman"/>
          <w:sz w:val="24"/>
          <w:szCs w:val="24"/>
        </w:rPr>
      </w:pPr>
    </w:p>
    <w:p w:rsidR="00437C5B" w:rsidRDefault="00437C5B" w:rsidP="00437C5B">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5" type="#_x0000_t202" style="position:absolute;left:0;text-align:left;margin-left:38.1pt;margin-top:18.3pt;width:351pt;height:55.5pt;z-index:251666432" stroked="f">
            <v:textbox style="mso-next-textbox:#_x0000_s1065">
              <w:txbxContent>
                <w:p w:rsidR="00507674" w:rsidRPr="002B7DB9" w:rsidRDefault="00507674" w:rsidP="00437C5B">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 xml:space="preserve">Gambar </w:t>
                  </w:r>
                  <w:r>
                    <w:rPr>
                      <w:rFonts w:ascii="Times New Roman" w:hAnsi="Times New Roman" w:cs="Times New Roman"/>
                      <w:sz w:val="24"/>
                      <w:szCs w:val="24"/>
                    </w:rPr>
                    <w:t>2.4 Contoh k</w:t>
                  </w:r>
                  <w:r w:rsidRPr="002B7DB9">
                    <w:rPr>
                      <w:rFonts w:ascii="Times New Roman" w:hAnsi="Times New Roman" w:cs="Times New Roman"/>
                      <w:sz w:val="24"/>
                      <w:szCs w:val="24"/>
                    </w:rPr>
                    <w:t>-means clustering</w:t>
                  </w:r>
                </w:p>
                <w:p w:rsidR="00507674" w:rsidRPr="002B7DB9" w:rsidRDefault="00507674" w:rsidP="00437C5B">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(Sumber: https://www.youtube.com/watch?v=_aWzGGNrcic)</w:t>
                  </w:r>
                </w:p>
              </w:txbxContent>
            </v:textbox>
          </v:shape>
        </w:pict>
      </w:r>
    </w:p>
    <w:p w:rsidR="00437C5B" w:rsidRDefault="00437C5B" w:rsidP="00437C5B">
      <w:pPr>
        <w:spacing w:before="240" w:line="360" w:lineRule="auto"/>
        <w:jc w:val="both"/>
        <w:rPr>
          <w:rFonts w:ascii="Times New Roman" w:hAnsi="Times New Roman" w:cs="Times New Roman"/>
          <w:sz w:val="24"/>
          <w:szCs w:val="24"/>
        </w:rPr>
      </w:pPr>
    </w:p>
    <w:p w:rsidR="00437C5B" w:rsidRDefault="00437C5B" w:rsidP="00437C5B">
      <w:pPr>
        <w:spacing w:before="240" w:line="360" w:lineRule="auto"/>
        <w:jc w:val="both"/>
        <w:rPr>
          <w:rFonts w:ascii="Times New Roman" w:hAnsi="Times New Roman" w:cs="Times New Roman"/>
          <w:sz w:val="24"/>
          <w:szCs w:val="24"/>
        </w:rPr>
      </w:pPr>
    </w:p>
    <w:p w:rsidR="00437C5B" w:rsidRPr="00255BE7" w:rsidRDefault="00437C5B" w:rsidP="00437C5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Klasifikasi terawasi (terbimbing, </w:t>
      </w:r>
      <w:r w:rsidRPr="006C2272">
        <w:rPr>
          <w:rFonts w:ascii="Times New Roman" w:hAnsi="Times New Roman" w:cs="Times New Roman"/>
          <w:i/>
          <w:sz w:val="24"/>
          <w:szCs w:val="24"/>
        </w:rPr>
        <w:t>supervised</w:t>
      </w:r>
      <w:r>
        <w:rPr>
          <w:rFonts w:ascii="Times New Roman" w:hAnsi="Times New Roman" w:cs="Times New Roman"/>
          <w:i/>
          <w:sz w:val="24"/>
          <w:szCs w:val="24"/>
        </w:rPr>
        <w:t>)</w:t>
      </w:r>
      <w:r>
        <w:rPr>
          <w:rFonts w:ascii="Times New Roman" w:hAnsi="Times New Roman" w:cs="Times New Roman"/>
          <w:sz w:val="24"/>
          <w:szCs w:val="24"/>
        </w:rPr>
        <w:t xml:space="preserve"> adalah pendekatan dimana data telah dilatih (data training), sehingga tujuan dari pendekatan ini adalah mengelompokan suatu data ke data yang sudah ada. Ketelitian ditentukan oleh kualitas sampling dan jumlah sampel </w:t>
      </w:r>
      <w:sdt>
        <w:sdtPr>
          <w:rPr>
            <w:rFonts w:ascii="Times New Roman" w:hAnsi="Times New Roman" w:cs="Times New Roman"/>
            <w:sz w:val="24"/>
            <w:szCs w:val="24"/>
          </w:rPr>
          <w:id w:val="180304202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Cha00 \l 1033 </w:instrText>
          </w:r>
          <w:r>
            <w:rPr>
              <w:rFonts w:ascii="Times New Roman" w:hAnsi="Times New Roman" w:cs="Times New Roman"/>
              <w:sz w:val="24"/>
              <w:szCs w:val="24"/>
            </w:rPr>
            <w:fldChar w:fldCharType="separate"/>
          </w:r>
          <w:r w:rsidRPr="00F73E92">
            <w:rPr>
              <w:rFonts w:ascii="Times New Roman" w:hAnsi="Times New Roman" w:cs="Times New Roman"/>
              <w:noProof/>
              <w:sz w:val="24"/>
              <w:szCs w:val="24"/>
            </w:rPr>
            <w:t>(Chang &amp; Ren, 2000)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117565" w:rsidRDefault="00437C5B" w:rsidP="00437C5B">
      <w:pPr>
        <w:spacing w:line="360" w:lineRule="auto"/>
        <w:jc w:val="both"/>
      </w:pPr>
    </w:p>
    <w:p w:rsidR="00437C5B" w:rsidRDefault="00666534" w:rsidP="00437C5B">
      <w:pPr>
        <w:pStyle w:val="Heading2"/>
        <w:spacing w:line="360" w:lineRule="auto"/>
        <w:jc w:val="both"/>
      </w:pPr>
      <w:bookmarkStart w:id="60" w:name="_Toc513109182"/>
      <w:bookmarkStart w:id="61" w:name="_Toc513110545"/>
      <w:r>
        <w:rPr>
          <w:lang w:val="id-ID"/>
        </w:rPr>
        <w:t>2.4</w:t>
      </w:r>
      <w:r w:rsidR="00437C5B">
        <w:rPr>
          <w:lang w:val="id-ID"/>
        </w:rPr>
        <w:t xml:space="preserve"> </w:t>
      </w:r>
      <w:r w:rsidR="00437C5B">
        <w:rPr>
          <w:lang w:val="id-ID"/>
        </w:rPr>
        <w:tab/>
      </w:r>
      <w:r w:rsidR="00437C5B" w:rsidRPr="00F4293C">
        <w:t>Pengenalan Pola</w:t>
      </w:r>
      <w:bookmarkEnd w:id="60"/>
      <w:bookmarkEnd w:id="61"/>
    </w:p>
    <w:p w:rsidR="00437C5B" w:rsidRDefault="00437C5B" w:rsidP="00437C5B">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Secara umum pengenalan pola atau </w:t>
      </w:r>
      <w:r w:rsidRPr="005E5C66">
        <w:rPr>
          <w:rFonts w:ascii="Times New Roman" w:hAnsi="Times New Roman" w:cs="Times New Roman"/>
          <w:i/>
          <w:sz w:val="24"/>
          <w:szCs w:val="24"/>
        </w:rPr>
        <w:t>pattern recognition</w:t>
      </w:r>
      <w:r>
        <w:rPr>
          <w:rFonts w:ascii="Times New Roman" w:hAnsi="Times New Roman" w:cs="Times New Roman"/>
          <w:sz w:val="24"/>
          <w:szCs w:val="24"/>
        </w:rPr>
        <w:t xml:space="preserve"> merupakan bidang ilmu yang mengklasifikasi atau mengelompokkan suatu bentuk atau model </w:t>
      </w:r>
      <w:r>
        <w:rPr>
          <w:rFonts w:ascii="Times New Roman" w:hAnsi="Times New Roman" w:cs="Times New Roman"/>
          <w:sz w:val="24"/>
          <w:szCs w:val="24"/>
        </w:rPr>
        <w:lastRenderedPageBreak/>
        <w:t>berdasarkan sifat utama dari objek ke dalam kelompok tertentu dan diberi nama.</w:t>
      </w:r>
      <w:r w:rsidRPr="005E5C66">
        <w:rPr>
          <w:rFonts w:ascii="Times New Roman" w:hAnsi="Times New Roman" w:cs="Times New Roman"/>
          <w:sz w:val="24"/>
          <w:szCs w:val="24"/>
        </w:rPr>
        <w:t xml:space="preserve"> </w:t>
      </w:r>
      <w:r>
        <w:rPr>
          <w:rFonts w:ascii="Times New Roman" w:hAnsi="Times New Roman" w:cs="Times New Roman"/>
          <w:sz w:val="24"/>
          <w:szCs w:val="24"/>
        </w:rPr>
        <w:t xml:space="preserve">Pola sendiri adalah bentuk atau model yang telah terdefinisi, dan dikenali melalui ciri-cirinya. Pola bisa didefinisi sebagai kumpulan hasil pengukuran dan penelitian lalu dinyatakan dalam notasi vektor dan matriks </w:t>
      </w:r>
      <w:sdt>
        <w:sdtPr>
          <w:rPr>
            <w:rFonts w:ascii="Times New Roman" w:hAnsi="Times New Roman" w:cs="Times New Roman"/>
            <w:sz w:val="24"/>
            <w:szCs w:val="24"/>
          </w:rPr>
          <w:id w:val="-130030822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Default="00437C5B" w:rsidP="00437C5B">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anchor distT="0" distB="0" distL="114300" distR="114300" simplePos="0" relativeHeight="251656704" behindDoc="0" locked="0" layoutInCell="1" allowOverlap="1" wp14:anchorId="1FAE73CD" wp14:editId="029D39D9">
            <wp:simplePos x="0" y="0"/>
            <wp:positionH relativeFrom="column">
              <wp:posOffset>458470</wp:posOffset>
            </wp:positionH>
            <wp:positionV relativeFrom="paragraph">
              <wp:posOffset>1355676</wp:posOffset>
            </wp:positionV>
            <wp:extent cx="4628515" cy="14344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 pengenalan pola.jpg"/>
                    <pic:cNvPicPr/>
                  </pic:nvPicPr>
                  <pic:blipFill>
                    <a:blip r:embed="rId15">
                      <a:extLst>
                        <a:ext uri="{28A0092B-C50C-407E-A947-70E740481C1C}">
                          <a14:useLocalDpi xmlns:a14="http://schemas.microsoft.com/office/drawing/2010/main" val="0"/>
                        </a:ext>
                      </a:extLst>
                    </a:blip>
                    <a:stretch>
                      <a:fillRect/>
                    </a:stretch>
                  </pic:blipFill>
                  <pic:spPr>
                    <a:xfrm>
                      <a:off x="0" y="0"/>
                      <a:ext cx="4628515" cy="14344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Struktur dalam pengenalan pola ditunjukkan oleh gambar 2.5. Sistem adalah keseluruhan bagian dari pengenalan pola mulai dari input, proses dan output. Sistem terdiri atas sensor misalnya kamera, suatu algoritma pencari fitur dan algoritma klasifikasi atau pengenalan. Dan apabila suatu data telah diklasifikasi maka diasumsikan telah tersedia untuk melatih sistem </w:t>
      </w:r>
      <w:sdt>
        <w:sdtPr>
          <w:rPr>
            <w:rFonts w:ascii="Times New Roman" w:hAnsi="Times New Roman" w:cs="Times New Roman"/>
            <w:sz w:val="24"/>
            <w:szCs w:val="24"/>
          </w:rPr>
          <w:id w:val="16541730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B444DE">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437C5B">
      <w:pPr>
        <w:spacing w:line="360" w:lineRule="auto"/>
        <w:ind w:firstLine="720"/>
        <w:jc w:val="both"/>
        <w:rPr>
          <w:rFonts w:ascii="Times New Roman" w:hAnsi="Times New Roman" w:cs="Times New Roman"/>
          <w:sz w:val="24"/>
          <w:szCs w:val="24"/>
        </w:rPr>
      </w:pPr>
    </w:p>
    <w:p w:rsidR="00437C5B" w:rsidRDefault="00437C5B" w:rsidP="00437C5B">
      <w:pPr>
        <w:spacing w:line="360" w:lineRule="auto"/>
        <w:ind w:firstLine="720"/>
        <w:jc w:val="both"/>
        <w:rPr>
          <w:rFonts w:ascii="Times New Roman" w:hAnsi="Times New Roman" w:cs="Times New Roman"/>
          <w:sz w:val="24"/>
          <w:szCs w:val="24"/>
        </w:rPr>
      </w:pPr>
    </w:p>
    <w:p w:rsidR="00437C5B" w:rsidRDefault="00437C5B" w:rsidP="00437C5B">
      <w:pPr>
        <w:spacing w:line="360" w:lineRule="auto"/>
        <w:ind w:firstLine="720"/>
        <w:jc w:val="both"/>
        <w:rPr>
          <w:rFonts w:ascii="Times New Roman" w:hAnsi="Times New Roman" w:cs="Times New Roman"/>
          <w:sz w:val="24"/>
          <w:szCs w:val="24"/>
        </w:rPr>
      </w:pPr>
    </w:p>
    <w:p w:rsidR="00437C5B" w:rsidRDefault="00437C5B" w:rsidP="00437C5B">
      <w:pPr>
        <w:spacing w:line="360" w:lineRule="auto"/>
        <w:ind w:firstLine="720"/>
        <w:jc w:val="both"/>
        <w:rPr>
          <w:rFonts w:ascii="Times New Roman" w:hAnsi="Times New Roman" w:cs="Times New Roman"/>
          <w:sz w:val="24"/>
          <w:szCs w:val="24"/>
        </w:rPr>
      </w:pPr>
    </w:p>
    <w:p w:rsidR="00437C5B"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4.6pt;margin-top:8.95pt;width:409pt;height:58pt;z-index:251667456" stroked="f">
            <v:textbox style="mso-next-textbox:#_x0000_s1066">
              <w:txbxContent>
                <w:p w:rsidR="00507674" w:rsidRPr="002B7DB9" w:rsidRDefault="00507674" w:rsidP="00437C5B">
                  <w:pPr>
                    <w:spacing w:line="360" w:lineRule="auto"/>
                    <w:jc w:val="center"/>
                    <w:rPr>
                      <w:rFonts w:ascii="Times New Roman" w:hAnsi="Times New Roman" w:cs="Times New Roman"/>
                      <w:sz w:val="24"/>
                      <w:szCs w:val="24"/>
                    </w:rPr>
                  </w:pPr>
                  <w:r w:rsidRPr="002B7DB9">
                    <w:rPr>
                      <w:rFonts w:ascii="Times New Roman" w:hAnsi="Times New Roman" w:cs="Times New Roman"/>
                      <w:sz w:val="24"/>
                      <w:szCs w:val="24"/>
                    </w:rPr>
                    <w:t>Gambar 2.5 Struktur sistem pengenalan pola</w:t>
                  </w:r>
                </w:p>
                <w:p w:rsidR="00507674" w:rsidRPr="002B7DB9" w:rsidRDefault="00507674"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2B7DB9">
                    <w:rPr>
                      <w:rFonts w:ascii="Times New Roman" w:hAnsi="Times New Roman" w:cs="Times New Roman"/>
                      <w:sz w:val="24"/>
                      <w:szCs w:val="24"/>
                    </w:rPr>
                    <w:t>Sumber :</w:t>
                  </w:r>
                  <w:r>
                    <w:rPr>
                      <w:rFonts w:ascii="Times New Roman" w:hAnsi="Times New Roman" w:cs="Times New Roman"/>
                      <w:sz w:val="24"/>
                      <w:szCs w:val="24"/>
                    </w:rPr>
                    <w:t xml:space="preserve"> </w:t>
                  </w:r>
                  <w:r>
                    <w:rPr>
                      <w:rFonts w:ascii="Times New Roman" w:hAnsi="Times New Roman" w:cs="Times New Roman"/>
                      <w:noProof/>
                      <w:sz w:val="24"/>
                      <w:szCs w:val="24"/>
                    </w:rPr>
                    <w:t>Putra, 2010</w:t>
                  </w:r>
                  <w:r w:rsidRPr="002B7DB9">
                    <w:rPr>
                      <w:rFonts w:ascii="Times New Roman" w:hAnsi="Times New Roman" w:cs="Times New Roman"/>
                      <w:sz w:val="24"/>
                      <w:szCs w:val="24"/>
                    </w:rPr>
                    <w:t xml:space="preserve"> </w:t>
                  </w:r>
                  <w:r>
                    <w:rPr>
                      <w:rFonts w:ascii="Times New Roman" w:hAnsi="Times New Roman" w:cs="Times New Roman"/>
                      <w:sz w:val="24"/>
                      <w:szCs w:val="24"/>
                    </w:rPr>
                    <w:t>)</w:t>
                  </w:r>
                </w:p>
              </w:txbxContent>
            </v:textbox>
          </v:shape>
        </w:pict>
      </w:r>
    </w:p>
    <w:p w:rsidR="00437C5B" w:rsidRDefault="00437C5B" w:rsidP="00437C5B">
      <w:pPr>
        <w:pStyle w:val="ListParagraph"/>
        <w:spacing w:line="360" w:lineRule="auto"/>
        <w:jc w:val="both"/>
        <w:rPr>
          <w:rFonts w:ascii="Times New Roman" w:hAnsi="Times New Roman" w:cs="Times New Roman"/>
          <w:sz w:val="24"/>
          <w:szCs w:val="24"/>
        </w:rPr>
      </w:pPr>
    </w:p>
    <w:p w:rsidR="00437C5B" w:rsidRDefault="00437C5B" w:rsidP="00437C5B">
      <w:pPr>
        <w:pStyle w:val="ListParagraph"/>
        <w:spacing w:line="360" w:lineRule="auto"/>
        <w:jc w:val="both"/>
        <w:rPr>
          <w:rFonts w:ascii="Times New Roman" w:hAnsi="Times New Roman" w:cs="Times New Roman"/>
          <w:sz w:val="24"/>
          <w:szCs w:val="24"/>
        </w:rPr>
      </w:pPr>
    </w:p>
    <w:p w:rsidR="00437C5B" w:rsidRDefault="00437C5B" w:rsidP="00437C5B">
      <w:pPr>
        <w:pStyle w:val="ListParagraph"/>
        <w:spacing w:line="360" w:lineRule="auto"/>
        <w:jc w:val="both"/>
        <w:rPr>
          <w:rFonts w:ascii="Times New Roman" w:hAnsi="Times New Roman" w:cs="Times New Roman"/>
          <w:sz w:val="24"/>
          <w:szCs w:val="24"/>
        </w:rPr>
      </w:pPr>
    </w:p>
    <w:p w:rsidR="00437C5B" w:rsidRDefault="00437C5B" w:rsidP="00437C5B">
      <w:pPr>
        <w:pStyle w:val="ListParagraph"/>
        <w:spacing w:line="360" w:lineRule="auto"/>
        <w:jc w:val="both"/>
        <w:rPr>
          <w:rFonts w:ascii="Times New Roman" w:hAnsi="Times New Roman" w:cs="Times New Roman"/>
          <w:sz w:val="24"/>
          <w:szCs w:val="24"/>
        </w:rPr>
      </w:pPr>
    </w:p>
    <w:p w:rsidR="00437C5B" w:rsidRDefault="00437C5B" w:rsidP="00437C5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Sensor digunakan untuk tahapan pengambilan data atau objek dari dunia nyata lalu data tersebut dikonversi menjadi data digital agar bisa dilanjutkan ke tahap pra-pengolahan.</w:t>
      </w:r>
    </w:p>
    <w:p w:rsidR="00437C5B" w:rsidRDefault="00437C5B" w:rsidP="00437C5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Pra-pengolahan tahapan mempersiapkan data mentah yang berasal dari dunia nyata agar layak digunakan dalam tahap pengolahan berikutnya. Pada tahap ini sinyal informasi ditonjolkan dan sinyal penggangu diminimalisasi. </w:t>
      </w:r>
    </w:p>
    <w:p w:rsidR="00437C5B"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Pra-pengolahan meliputi keseluruhan tahapan-tahapan yang diperlukan untuk membawa inputan data menjadi suatu bentuk yang dapat diterima yaitu </w:t>
      </w:r>
      <w:r w:rsidRPr="003E1FE6">
        <w:rPr>
          <w:rFonts w:ascii="Times New Roman" w:hAnsi="Times New Roman" w:cs="Times New Roman"/>
          <w:i/>
          <w:sz w:val="24"/>
          <w:szCs w:val="24"/>
        </w:rPr>
        <w:t>feature extraction</w:t>
      </w:r>
      <w:r>
        <w:rPr>
          <w:rFonts w:ascii="Times New Roman" w:hAnsi="Times New Roman" w:cs="Times New Roman"/>
          <w:sz w:val="24"/>
          <w:szCs w:val="24"/>
        </w:rPr>
        <w:t xml:space="preserve">. Operasi ini meliputi input data, </w:t>
      </w:r>
      <w:r w:rsidRPr="003E1FE6">
        <w:rPr>
          <w:rFonts w:ascii="Times New Roman" w:hAnsi="Times New Roman" w:cs="Times New Roman"/>
          <w:i/>
          <w:sz w:val="24"/>
          <w:szCs w:val="24"/>
        </w:rPr>
        <w:t>cropping</w:t>
      </w:r>
      <w:r>
        <w:rPr>
          <w:rFonts w:ascii="Times New Roman" w:hAnsi="Times New Roman" w:cs="Times New Roman"/>
          <w:sz w:val="24"/>
          <w:szCs w:val="24"/>
        </w:rPr>
        <w:t xml:space="preserve"> dan </w:t>
      </w:r>
      <w:r w:rsidRPr="003E1FE6">
        <w:rPr>
          <w:rFonts w:ascii="Times New Roman" w:hAnsi="Times New Roman" w:cs="Times New Roman"/>
          <w:i/>
          <w:sz w:val="24"/>
          <w:szCs w:val="24"/>
        </w:rPr>
        <w:t>grayscale</w:t>
      </w:r>
      <w:r>
        <w:rPr>
          <w:rFonts w:ascii="Times New Roman" w:hAnsi="Times New Roman" w:cs="Times New Roman"/>
          <w:sz w:val="24"/>
          <w:szCs w:val="24"/>
        </w:rPr>
        <w:t>.</w:t>
      </w:r>
    </w:p>
    <w:p w:rsidR="00437C5B" w:rsidRDefault="00437C5B" w:rsidP="00437C5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i/>
          <w:sz w:val="24"/>
          <w:szCs w:val="24"/>
        </w:rPr>
        <w:t>Cropping</w:t>
      </w:r>
      <w:r>
        <w:rPr>
          <w:rFonts w:ascii="Times New Roman" w:hAnsi="Times New Roman" w:cs="Times New Roman"/>
          <w:sz w:val="24"/>
          <w:szCs w:val="24"/>
        </w:rPr>
        <w:t xml:space="preserve"> adalah teknik atau metode yang digunakan untuk memotong suatu bagian citra sehingga ukuran dari citra tersebut menjadi lebih kecil. Teknik </w:t>
      </w:r>
      <w:r w:rsidRPr="003E1FE6">
        <w:rPr>
          <w:rFonts w:ascii="Times New Roman" w:hAnsi="Times New Roman" w:cs="Times New Roman"/>
          <w:i/>
          <w:sz w:val="24"/>
          <w:szCs w:val="24"/>
        </w:rPr>
        <w:t>cropping</w:t>
      </w:r>
      <w:r>
        <w:rPr>
          <w:rFonts w:ascii="Times New Roman" w:hAnsi="Times New Roman" w:cs="Times New Roman"/>
          <w:sz w:val="24"/>
          <w:szCs w:val="24"/>
        </w:rPr>
        <w:t xml:space="preserve"> diperlukan untuk memisahkan citra wajah dengan latar belakangnya.</w:t>
      </w:r>
    </w:p>
    <w:p w:rsidR="00437C5B" w:rsidRDefault="00437C5B" w:rsidP="00437C5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Citra grayscale </w:t>
      </w:r>
      <w:r>
        <w:rPr>
          <w:rFonts w:ascii="Times New Roman" w:hAnsi="Times New Roman" w:cs="Times New Roman"/>
          <w:sz w:val="24"/>
          <w:szCs w:val="24"/>
        </w:rPr>
        <w:t>adalah citra digital yang hanya memiliki satu nilai kanal pada setiap pikselnya dengan kata lain nilai bagian RED=GREEN=BLUE. Nilai tersebut menunjukkan tingkat intensitas. Dalam hal ini diperlukan untuk memfokuskan objek inputan data setelah dilakukan proses deteksi agar memudahkan dalam proses pengenalan nantinya.</w:t>
      </w:r>
    </w:p>
    <w:p w:rsidR="00437C5B" w:rsidRDefault="00437C5B" w:rsidP="00437C5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Pencari dan seleksi fitur bertujuan untuk menemukan karakteristik atau sifat utama sinyal sekaligus mengurangi dimensi siyal menjadi kumpulan bilangan yang lebih sedikit tetapi representative.</w:t>
      </w:r>
    </w:p>
    <w:p w:rsidR="00437C5B" w:rsidRDefault="00437C5B" w:rsidP="00437C5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Algoritma klasifikasi berfungsi untuk pengelompokan data berdasarkan kesamaan ciri yang dimiliki oleh data tersebut.</w:t>
      </w:r>
    </w:p>
    <w:p w:rsidR="00437C5B" w:rsidRPr="00AF52D2" w:rsidRDefault="00437C5B" w:rsidP="00437C5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Algoritma deskripsi berfungsi untuk memberitahukan apakah objek yang diklasifikasi dikenal atau tidak.</w:t>
      </w:r>
    </w:p>
    <w:p w:rsidR="00437C5B" w:rsidRPr="00BB7868" w:rsidRDefault="00437C5B" w:rsidP="00437C5B">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Didalam pengenalan pola terdapat dua pendekatan yaitu pendekatan secara statistik dan pendekatan secara sintaktik atau struktural </w:t>
      </w:r>
      <w:sdt>
        <w:sdtPr>
          <w:rPr>
            <w:rFonts w:ascii="Times New Roman" w:hAnsi="Times New Roman" w:cs="Times New Roman"/>
            <w:sz w:val="24"/>
            <w:szCs w:val="24"/>
          </w:rPr>
          <w:id w:val="59551475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Rin04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(Munir, 2004)</w:t>
          </w:r>
          <w:r>
            <w:rPr>
              <w:rFonts w:ascii="Times New Roman" w:hAnsi="Times New Roman" w:cs="Times New Roman"/>
              <w:sz w:val="24"/>
              <w:szCs w:val="24"/>
            </w:rPr>
            <w:fldChar w:fldCharType="end"/>
          </w:r>
        </w:sdtContent>
      </w:sdt>
      <w:r>
        <w:rPr>
          <w:rFonts w:ascii="Times New Roman" w:hAnsi="Times New Roman" w:cs="Times New Roman"/>
          <w:sz w:val="24"/>
          <w:szCs w:val="24"/>
          <w:lang w:val="id-ID"/>
        </w:rPr>
        <w:t>.</w:t>
      </w:r>
    </w:p>
    <w:p w:rsidR="00437C5B" w:rsidRDefault="00437C5B" w:rsidP="00437C5B">
      <w:pPr>
        <w:pStyle w:val="ListParagraph"/>
        <w:numPr>
          <w:ilvl w:val="0"/>
          <w:numId w:val="14"/>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Pengenalan pola secara statistik</w:t>
      </w:r>
    </w:p>
    <w:p w:rsidR="00437C5B" w:rsidRDefault="00437C5B" w:rsidP="00437C5B">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Pendekatan ini menggunakan matematika statistik dan peluang. Ciri-ciri yang dimiliki oleh suatu pola ditentukan distribusi statistiknya. Pola dengan distribusi statistik </w:t>
      </w:r>
      <w:r w:rsidRPr="00487131">
        <w:rPr>
          <w:rFonts w:ascii="Times New Roman" w:hAnsi="Times New Roman" w:cs="Times New Roman"/>
          <w:i/>
          <w:sz w:val="24"/>
          <w:szCs w:val="24"/>
        </w:rPr>
        <w:t>a</w:t>
      </w:r>
      <w:r w:rsidRPr="00487131">
        <w:rPr>
          <w:rFonts w:ascii="Times New Roman" w:hAnsi="Times New Roman" w:cs="Times New Roman"/>
          <w:sz w:val="24"/>
          <w:szCs w:val="24"/>
        </w:rPr>
        <w:t xml:space="preserve"> berbeda dengan pola dengan distribusi statistik </w:t>
      </w:r>
      <w:r w:rsidRPr="00487131">
        <w:rPr>
          <w:rFonts w:ascii="Times New Roman" w:hAnsi="Times New Roman" w:cs="Times New Roman"/>
          <w:i/>
          <w:sz w:val="24"/>
          <w:szCs w:val="24"/>
        </w:rPr>
        <w:t>b</w:t>
      </w:r>
      <w:r w:rsidRPr="00487131">
        <w:rPr>
          <w:rFonts w:ascii="Times New Roman" w:hAnsi="Times New Roman" w:cs="Times New Roman"/>
          <w:sz w:val="24"/>
          <w:szCs w:val="24"/>
        </w:rPr>
        <w:t xml:space="preserve">. Dengan </w:t>
      </w:r>
      <w:r w:rsidRPr="00487131">
        <w:rPr>
          <w:rFonts w:ascii="Times New Roman" w:hAnsi="Times New Roman" w:cs="Times New Roman"/>
          <w:sz w:val="24"/>
          <w:szCs w:val="24"/>
        </w:rPr>
        <w:lastRenderedPageBreak/>
        <w:t>menggunakan teori keputusan di dalam statistik, maka suatu objek diukur dan diklasifikasi berdasarkan ciri-ciri pola tersebut.</w:t>
      </w:r>
    </w:p>
    <w:p w:rsidR="00437C5B" w:rsidRPr="00862996" w:rsidRDefault="00437C5B" w:rsidP="00437C5B">
      <w:pPr>
        <w:pStyle w:val="ListParagraph"/>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Sistem pengenalan pola dengan pendekatan statistik d</w:t>
      </w:r>
      <w:r>
        <w:rPr>
          <w:rFonts w:ascii="Times New Roman" w:hAnsi="Times New Roman" w:cs="Times New Roman"/>
          <w:sz w:val="24"/>
          <w:szCs w:val="24"/>
        </w:rPr>
        <w:t>apat ditunjukan dalam gambar 2.6</w:t>
      </w:r>
      <w:r w:rsidRPr="00487131">
        <w:rPr>
          <w:rFonts w:ascii="Times New Roman" w:hAnsi="Times New Roman" w:cs="Times New Roman"/>
          <w:sz w:val="24"/>
          <w:szCs w:val="24"/>
        </w:rPr>
        <w:t xml:space="preserve"> </w:t>
      </w:r>
    </w:p>
    <w:p w:rsidR="00437C5B" w:rsidRPr="005E5C66" w:rsidRDefault="00437C5B" w:rsidP="00437C5B">
      <w:pPr>
        <w:spacing w:line="360" w:lineRule="auto"/>
        <w:jc w:val="both"/>
        <w:rPr>
          <w:rFonts w:ascii="Times New Roman" w:hAnsi="Times New Roman" w:cs="Times New Roman"/>
          <w:sz w:val="24"/>
          <w:szCs w:val="24"/>
        </w:rPr>
      </w:pPr>
      <w:r>
        <w:rPr>
          <w:noProof/>
          <w:lang w:val="id-ID" w:eastAsia="id-ID"/>
        </w:rPr>
        <w:drawing>
          <wp:anchor distT="0" distB="0" distL="114300" distR="114300" simplePos="0" relativeHeight="251646464" behindDoc="0" locked="0" layoutInCell="1" allowOverlap="1" wp14:anchorId="64C0DA0D" wp14:editId="557A029C">
            <wp:simplePos x="0" y="0"/>
            <wp:positionH relativeFrom="column">
              <wp:posOffset>380170</wp:posOffset>
            </wp:positionH>
            <wp:positionV relativeFrom="paragraph">
              <wp:posOffset>9623</wp:posOffset>
            </wp:positionV>
            <wp:extent cx="4749800" cy="1670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enalan pola statistik.png"/>
                    <pic:cNvPicPr/>
                  </pic:nvPicPr>
                  <pic:blipFill>
                    <a:blip r:embed="rId16">
                      <a:extLst>
                        <a:ext uri="{28A0092B-C50C-407E-A947-70E740481C1C}">
                          <a14:useLocalDpi xmlns:a14="http://schemas.microsoft.com/office/drawing/2010/main" val="0"/>
                        </a:ext>
                      </a:extLst>
                    </a:blip>
                    <a:stretch>
                      <a:fillRect/>
                    </a:stretch>
                  </pic:blipFill>
                  <pic:spPr>
                    <a:xfrm>
                      <a:off x="0" y="0"/>
                      <a:ext cx="4749800" cy="1670050"/>
                    </a:xfrm>
                    <a:prstGeom prst="rect">
                      <a:avLst/>
                    </a:prstGeom>
                  </pic:spPr>
                </pic:pic>
              </a:graphicData>
            </a:graphic>
            <wp14:sizeRelH relativeFrom="page">
              <wp14:pctWidth>0</wp14:pctWidth>
            </wp14:sizeRelH>
            <wp14:sizeRelV relativeFrom="page">
              <wp14:pctHeight>0</wp14:pctHeight>
            </wp14:sizeRelV>
          </wp:anchor>
        </w:drawing>
      </w:r>
    </w:p>
    <w:p w:rsidR="00437C5B" w:rsidRPr="008522ED" w:rsidRDefault="00437C5B" w:rsidP="00437C5B">
      <w:pPr>
        <w:spacing w:line="360" w:lineRule="auto"/>
        <w:ind w:left="900"/>
        <w:jc w:val="both"/>
      </w:pPr>
    </w:p>
    <w:p w:rsidR="00437C5B" w:rsidRDefault="00437C5B" w:rsidP="00437C5B">
      <w:pPr>
        <w:spacing w:line="360" w:lineRule="auto"/>
        <w:ind w:left="360"/>
        <w:jc w:val="both"/>
      </w:pPr>
    </w:p>
    <w:p w:rsidR="00437C5B" w:rsidRPr="008522ED" w:rsidRDefault="00437C5B" w:rsidP="00437C5B">
      <w:pPr>
        <w:spacing w:line="360" w:lineRule="auto"/>
        <w:ind w:left="360"/>
        <w:jc w:val="both"/>
      </w:pPr>
    </w:p>
    <w:p w:rsidR="00437C5B" w:rsidRPr="00F4293C" w:rsidRDefault="00437C5B" w:rsidP="00437C5B">
      <w:pPr>
        <w:pStyle w:val="ListParagraph"/>
        <w:spacing w:line="360" w:lineRule="auto"/>
        <w:ind w:left="900"/>
        <w:jc w:val="both"/>
      </w:pPr>
    </w:p>
    <w:p w:rsidR="00437C5B" w:rsidRDefault="00437C5B" w:rsidP="00437C5B">
      <w:pPr>
        <w:spacing w:line="360" w:lineRule="auto"/>
        <w:jc w:val="both"/>
        <w:rPr>
          <w:rFonts w:ascii="Times New Roman" w:hAnsi="Times New Roman" w:cs="Times New Roman"/>
          <w:sz w:val="24"/>
          <w:szCs w:val="24"/>
        </w:rPr>
      </w:pPr>
      <w:r>
        <w:rPr>
          <w:noProof/>
        </w:rPr>
        <w:pict>
          <v:shape id="_x0000_s1058" type="#_x0000_t202" style="position:absolute;left:0;text-align:left;margin-left:38.3pt;margin-top:16.15pt;width:366.7pt;height:52.8pt;z-index:251659264" stroked="f" strokecolor="black [3213]">
            <v:textbox style="mso-next-textbox:#_x0000_s1058">
              <w:txbxContent>
                <w:p w:rsidR="00507674" w:rsidRPr="00963F65" w:rsidRDefault="00507674"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2.6 S</w:t>
                  </w:r>
                  <w:r w:rsidRPr="00963F65">
                    <w:rPr>
                      <w:rFonts w:ascii="Times New Roman" w:hAnsi="Times New Roman" w:cs="Times New Roman"/>
                      <w:sz w:val="24"/>
                      <w:szCs w:val="24"/>
                    </w:rPr>
                    <w:t xml:space="preserve">istem pengenalan pola dengan pendekatan </w:t>
                  </w:r>
                  <w:r>
                    <w:rPr>
                      <w:rFonts w:ascii="Times New Roman" w:hAnsi="Times New Roman" w:cs="Times New Roman"/>
                      <w:sz w:val="24"/>
                      <w:szCs w:val="24"/>
                    </w:rPr>
                    <w:t>statistik</w:t>
                  </w:r>
                </w:p>
                <w:p w:rsidR="00507674" w:rsidRPr="00963F65" w:rsidRDefault="00507674"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963F65">
                    <w:rPr>
                      <w:rFonts w:ascii="Times New Roman" w:hAnsi="Times New Roman" w:cs="Times New Roman"/>
                      <w:sz w:val="24"/>
                      <w:szCs w:val="24"/>
                    </w:rPr>
                    <w:t>Sumber</w:t>
                  </w:r>
                  <w:r>
                    <w:rPr>
                      <w:rFonts w:ascii="Times New Roman" w:hAnsi="Times New Roman" w:cs="Times New Roman"/>
                      <w:sz w:val="24"/>
                      <w:szCs w:val="24"/>
                    </w:rPr>
                    <w:t xml:space="preserve"> : </w:t>
                  </w:r>
                  <w:r>
                    <w:rPr>
                      <w:rFonts w:ascii="Times New Roman" w:hAnsi="Times New Roman" w:cs="Times New Roman"/>
                      <w:noProof/>
                      <w:sz w:val="24"/>
                      <w:szCs w:val="24"/>
                    </w:rPr>
                    <w:t>Munir, 2004</w:t>
                  </w:r>
                  <w:r>
                    <w:rPr>
                      <w:rFonts w:ascii="Times New Roman" w:hAnsi="Times New Roman" w:cs="Times New Roman"/>
                      <w:sz w:val="24"/>
                      <w:szCs w:val="24"/>
                    </w:rPr>
                    <w:t>)</w:t>
                  </w:r>
                </w:p>
                <w:p w:rsidR="00507674" w:rsidRDefault="00507674" w:rsidP="00437C5B"/>
              </w:txbxContent>
            </v:textbox>
          </v:shape>
        </w:pict>
      </w:r>
    </w:p>
    <w:p w:rsidR="00437C5B" w:rsidRDefault="00437C5B" w:rsidP="00437C5B">
      <w:pPr>
        <w:spacing w:line="360" w:lineRule="auto"/>
        <w:jc w:val="both"/>
        <w:rPr>
          <w:rFonts w:ascii="Times New Roman" w:hAnsi="Times New Roman" w:cs="Times New Roman"/>
          <w:sz w:val="24"/>
          <w:szCs w:val="24"/>
        </w:rPr>
      </w:pPr>
    </w:p>
    <w:p w:rsidR="00437C5B" w:rsidRDefault="00437C5B" w:rsidP="00437C5B">
      <w:pPr>
        <w:spacing w:line="360" w:lineRule="auto"/>
        <w:jc w:val="both"/>
        <w:rPr>
          <w:rFonts w:ascii="Times New Roman" w:hAnsi="Times New Roman" w:cs="Times New Roman"/>
          <w:sz w:val="24"/>
          <w:szCs w:val="24"/>
        </w:rPr>
      </w:pPr>
    </w:p>
    <w:p w:rsidR="00437C5B" w:rsidRDefault="00437C5B" w:rsidP="00437C5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Ada dua fase dalam sistem pengenalan pola: yaitu fase pelatihan dan fase pengenalan. Dalam fase pelatihan kumpulan citra dipelajari dan diukur untuk mendapatkan sifat umum atau ciri yang kemudian digunakan dalam proses pengenalan serta prosedur klasifikasi. Sedangkan fase pengenalan adalah citra yang cirinya telah selesai diukur kemudian diambil dan dikategorikan kedalam kelas kelompoknya.</w:t>
      </w:r>
    </w:p>
    <w:p w:rsidR="00437C5B" w:rsidRPr="00D535E1" w:rsidRDefault="00437C5B" w:rsidP="00437C5B">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t>Preprocessing</w:t>
      </w:r>
    </w:p>
    <w:p w:rsidR="00437C5B" w:rsidRDefault="00437C5B" w:rsidP="00437C5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awal yang berfungsi untuk menghilangkan gangguan atau menormalkan gambar dengan cara peningkatan kontras, transformasi warna, perbaikan tepi objek </w:t>
      </w:r>
      <w:r w:rsidRPr="00D535E1">
        <w:rPr>
          <w:rFonts w:ascii="Times New Roman" w:hAnsi="Times New Roman" w:cs="Times New Roman"/>
          <w:i/>
          <w:sz w:val="24"/>
          <w:szCs w:val="24"/>
        </w:rPr>
        <w:t>(edge enhancement)</w:t>
      </w:r>
      <w:r>
        <w:rPr>
          <w:rFonts w:ascii="Times New Roman" w:hAnsi="Times New Roman" w:cs="Times New Roman"/>
          <w:sz w:val="24"/>
          <w:szCs w:val="24"/>
        </w:rPr>
        <w:t xml:space="preserve">, penajaman </w:t>
      </w:r>
      <w:r w:rsidRPr="00D535E1">
        <w:rPr>
          <w:rFonts w:ascii="Times New Roman" w:hAnsi="Times New Roman" w:cs="Times New Roman"/>
          <w:i/>
          <w:sz w:val="24"/>
          <w:szCs w:val="24"/>
        </w:rPr>
        <w:t>(sharpening)</w:t>
      </w:r>
      <w:r>
        <w:rPr>
          <w:rFonts w:ascii="Times New Roman" w:hAnsi="Times New Roman" w:cs="Times New Roman"/>
          <w:sz w:val="24"/>
          <w:szCs w:val="24"/>
        </w:rPr>
        <w:t xml:space="preserve"> dan lain sebagainya.</w:t>
      </w:r>
    </w:p>
    <w:p w:rsidR="00437C5B" w:rsidRPr="00D535E1" w:rsidRDefault="00437C5B" w:rsidP="00437C5B">
      <w:pPr>
        <w:spacing w:line="360" w:lineRule="auto"/>
        <w:ind w:left="720"/>
        <w:jc w:val="both"/>
        <w:rPr>
          <w:rFonts w:ascii="Times New Roman" w:hAnsi="Times New Roman" w:cs="Times New Roman"/>
          <w:b/>
          <w:i/>
          <w:sz w:val="24"/>
          <w:szCs w:val="24"/>
        </w:rPr>
      </w:pPr>
      <w:r w:rsidRPr="00D535E1">
        <w:rPr>
          <w:rFonts w:ascii="Times New Roman" w:hAnsi="Times New Roman" w:cs="Times New Roman"/>
          <w:b/>
          <w:i/>
          <w:sz w:val="24"/>
          <w:szCs w:val="24"/>
        </w:rPr>
        <w:lastRenderedPageBreak/>
        <w:t>Feature Extraction</w:t>
      </w:r>
    </w:p>
    <w:p w:rsidR="00437C5B" w:rsidRDefault="00437C5B" w:rsidP="00437C5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ini mengambil ciri-ciri yang terdapat pada objek di dalam citra. Di dalam proses ini diperlukan pendeteksian tepi pada objek citra lalu menghitung properti objek berkaitan dengan ciri.</w:t>
      </w:r>
    </w:p>
    <w:p w:rsidR="00437C5B" w:rsidRPr="00136327" w:rsidRDefault="00437C5B" w:rsidP="00437C5B">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Classification</w:t>
      </w:r>
    </w:p>
    <w:p w:rsidR="00437C5B" w:rsidRDefault="00437C5B" w:rsidP="00437C5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pengelompokan atau klasifikasi berdasarkan kesamaan ciri pada kelas yang sesuai.</w:t>
      </w:r>
    </w:p>
    <w:p w:rsidR="00437C5B" w:rsidRDefault="00437C5B" w:rsidP="00437C5B">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Feature Selection</w:t>
      </w:r>
    </w:p>
    <w:p w:rsidR="00437C5B" w:rsidRDefault="00437C5B" w:rsidP="00437C5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pemilihan objek yang paling optimal, yaitu objek yang mempunyai ciri yang dapat digunakan untuk membedakan objek yang satu dengan objek lain.</w:t>
      </w:r>
    </w:p>
    <w:p w:rsidR="00437C5B" w:rsidRDefault="00437C5B" w:rsidP="00437C5B">
      <w:pPr>
        <w:spacing w:line="360" w:lineRule="auto"/>
        <w:ind w:left="720"/>
        <w:jc w:val="both"/>
        <w:rPr>
          <w:rFonts w:ascii="Times New Roman" w:hAnsi="Times New Roman" w:cs="Times New Roman"/>
          <w:b/>
          <w:i/>
          <w:sz w:val="24"/>
          <w:szCs w:val="24"/>
        </w:rPr>
      </w:pPr>
      <w:r w:rsidRPr="00136327">
        <w:rPr>
          <w:rFonts w:ascii="Times New Roman" w:hAnsi="Times New Roman" w:cs="Times New Roman"/>
          <w:b/>
          <w:i/>
          <w:sz w:val="24"/>
          <w:szCs w:val="24"/>
        </w:rPr>
        <w:t>Learning</w:t>
      </w:r>
    </w:p>
    <w:p w:rsidR="00437C5B" w:rsidRDefault="00437C5B" w:rsidP="00437C5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belajar membuat aturan pengelompokkan atau klasifikasi sehingga jumlah kelas yang tumpang tindih dapat diminimumkan.</w:t>
      </w:r>
    </w:p>
    <w:p w:rsidR="00437C5B" w:rsidRPr="00163377" w:rsidRDefault="00437C5B" w:rsidP="00437C5B">
      <w:pPr>
        <w:pStyle w:val="ListParagraph"/>
        <w:numPr>
          <w:ilvl w:val="0"/>
          <w:numId w:val="18"/>
        </w:numPr>
        <w:spacing w:line="360" w:lineRule="auto"/>
        <w:ind w:left="360"/>
        <w:jc w:val="both"/>
        <w:rPr>
          <w:rFonts w:ascii="Times New Roman" w:hAnsi="Times New Roman" w:cs="Times New Roman"/>
          <w:vanish/>
          <w:sz w:val="24"/>
          <w:szCs w:val="24"/>
        </w:rPr>
      </w:pPr>
    </w:p>
    <w:p w:rsidR="00437C5B" w:rsidRDefault="00437C5B" w:rsidP="00437C5B">
      <w:pPr>
        <w:pStyle w:val="ListParagraph"/>
        <w:numPr>
          <w:ilvl w:val="0"/>
          <w:numId w:val="18"/>
        </w:numPr>
        <w:spacing w:line="360" w:lineRule="auto"/>
        <w:ind w:left="360"/>
        <w:jc w:val="both"/>
        <w:rPr>
          <w:rFonts w:ascii="Times New Roman" w:hAnsi="Times New Roman" w:cs="Times New Roman"/>
          <w:sz w:val="24"/>
          <w:szCs w:val="24"/>
        </w:rPr>
      </w:pPr>
      <w:r w:rsidRPr="00163377">
        <w:rPr>
          <w:rFonts w:ascii="Times New Roman" w:hAnsi="Times New Roman" w:cs="Times New Roman"/>
          <w:sz w:val="24"/>
          <w:szCs w:val="24"/>
        </w:rPr>
        <w:t xml:space="preserve">Pendekatan pola sintaktik atau </w:t>
      </w:r>
      <w:r>
        <w:rPr>
          <w:rFonts w:ascii="Times New Roman" w:hAnsi="Times New Roman" w:cs="Times New Roman"/>
          <w:sz w:val="24"/>
          <w:szCs w:val="24"/>
        </w:rPr>
        <w:t>struktural</w:t>
      </w:r>
    </w:p>
    <w:p w:rsidR="00437C5B" w:rsidRPr="00BB7868" w:rsidRDefault="00437C5B" w:rsidP="00437C5B">
      <w:pPr>
        <w:pStyle w:val="ListParagraph"/>
        <w:spacing w:line="360" w:lineRule="auto"/>
        <w:jc w:val="both"/>
        <w:rPr>
          <w:rFonts w:ascii="Times New Roman" w:hAnsi="Times New Roman" w:cs="Times New Roman"/>
          <w:sz w:val="24"/>
          <w:szCs w:val="24"/>
          <w:lang w:val="id-ID"/>
        </w:rPr>
      </w:pPr>
      <w:r w:rsidRPr="00163377">
        <w:rPr>
          <w:rFonts w:ascii="Times New Roman" w:hAnsi="Times New Roman" w:cs="Times New Roman"/>
          <w:sz w:val="24"/>
          <w:szCs w:val="24"/>
        </w:rPr>
        <w:t xml:space="preserve">Pendekatan ini menggunakan struktur formal seperti grammer, automata dan lain-lain. Pendekatan ini dilakukan dengan menganalisis struktur pola dari citra. Strategi pengenalan pola menggunakan sintatik memiliki kesamaan  dengan pengenalan pola yang dilakukan manusia, namun penerapan relatif sulit dibandingkan secara </w:t>
      </w:r>
      <w:r>
        <w:rPr>
          <w:rFonts w:ascii="Times New Roman" w:hAnsi="Times New Roman" w:cs="Times New Roman"/>
          <w:sz w:val="24"/>
          <w:szCs w:val="24"/>
        </w:rPr>
        <w:t>statistik</w:t>
      </w:r>
      <w:r>
        <w:rPr>
          <w:rFonts w:ascii="Times New Roman" w:hAnsi="Times New Roman" w:cs="Times New Roman"/>
          <w:sz w:val="24"/>
          <w:szCs w:val="24"/>
          <w:lang w:val="id-ID"/>
        </w:rPr>
        <w:t>.</w:t>
      </w:r>
    </w:p>
    <w:p w:rsidR="00437C5B" w:rsidRPr="00550785" w:rsidRDefault="00437C5B" w:rsidP="00437C5B">
      <w:pPr>
        <w:pStyle w:val="ListParagraph"/>
        <w:spacing w:line="360" w:lineRule="auto"/>
        <w:ind w:left="1080"/>
        <w:jc w:val="both"/>
        <w:rPr>
          <w:rFonts w:ascii="Times New Roman" w:hAnsi="Times New Roman" w:cs="Times New Roman"/>
          <w:sz w:val="24"/>
          <w:szCs w:val="24"/>
        </w:rPr>
      </w:pPr>
    </w:p>
    <w:p w:rsidR="00437C5B" w:rsidRDefault="00437C5B" w:rsidP="00437C5B">
      <w:pPr>
        <w:pStyle w:val="ListParagraph"/>
        <w:spacing w:line="360" w:lineRule="auto"/>
        <w:ind w:left="780"/>
        <w:jc w:val="both"/>
        <w:rPr>
          <w:rFonts w:ascii="Times New Roman" w:hAnsi="Times New Roman" w:cs="Times New Roman"/>
          <w:b/>
          <w:sz w:val="24"/>
          <w:szCs w:val="24"/>
        </w:rPr>
      </w:pPr>
    </w:p>
    <w:p w:rsidR="00437C5B" w:rsidRDefault="00437C5B" w:rsidP="00437C5B">
      <w:pPr>
        <w:pStyle w:val="ListParagraph"/>
        <w:spacing w:line="360" w:lineRule="auto"/>
        <w:ind w:left="780"/>
        <w:jc w:val="both"/>
        <w:rPr>
          <w:rFonts w:ascii="Times New Roman" w:hAnsi="Times New Roman" w:cs="Times New Roman"/>
          <w:b/>
          <w:sz w:val="24"/>
          <w:szCs w:val="24"/>
        </w:rPr>
      </w:pPr>
    </w:p>
    <w:p w:rsidR="00437C5B" w:rsidRDefault="00437C5B" w:rsidP="00437C5B">
      <w:pPr>
        <w:pStyle w:val="ListParagraph"/>
        <w:spacing w:line="360" w:lineRule="auto"/>
        <w:ind w:left="780"/>
        <w:jc w:val="both"/>
        <w:rPr>
          <w:rFonts w:ascii="Times New Roman" w:hAnsi="Times New Roman" w:cs="Times New Roman"/>
          <w:b/>
          <w:sz w:val="24"/>
          <w:szCs w:val="24"/>
        </w:rPr>
      </w:pPr>
    </w:p>
    <w:p w:rsidR="00437C5B" w:rsidRDefault="00437C5B" w:rsidP="00437C5B">
      <w:pPr>
        <w:pStyle w:val="ListParagraph"/>
        <w:spacing w:line="360" w:lineRule="auto"/>
        <w:ind w:left="780"/>
        <w:jc w:val="both"/>
        <w:rPr>
          <w:rFonts w:ascii="Times New Roman" w:hAnsi="Times New Roman" w:cs="Times New Roman"/>
          <w:b/>
          <w:sz w:val="24"/>
          <w:szCs w:val="24"/>
        </w:rPr>
      </w:pPr>
    </w:p>
    <w:p w:rsidR="00437C5B" w:rsidRDefault="00437C5B" w:rsidP="00437C5B">
      <w:pPr>
        <w:pStyle w:val="ListParagraph"/>
        <w:spacing w:line="360" w:lineRule="auto"/>
        <w:ind w:left="780"/>
        <w:jc w:val="both"/>
        <w:rPr>
          <w:rFonts w:ascii="Times New Roman" w:hAnsi="Times New Roman" w:cs="Times New Roman"/>
          <w:b/>
          <w:sz w:val="24"/>
          <w:szCs w:val="24"/>
        </w:rPr>
      </w:pPr>
      <w:r>
        <w:rPr>
          <w:noProof/>
          <w:lang w:val="id-ID" w:eastAsia="id-ID"/>
        </w:rPr>
        <w:lastRenderedPageBreak/>
        <w:drawing>
          <wp:anchor distT="0" distB="0" distL="114300" distR="114300" simplePos="0" relativeHeight="251692544" behindDoc="0" locked="0" layoutInCell="1" allowOverlap="1" wp14:anchorId="44C2FC01" wp14:editId="074A8A55">
            <wp:simplePos x="0" y="0"/>
            <wp:positionH relativeFrom="column">
              <wp:posOffset>247650</wp:posOffset>
            </wp:positionH>
            <wp:positionV relativeFrom="paragraph">
              <wp:posOffset>-26035</wp:posOffset>
            </wp:positionV>
            <wp:extent cx="4761865" cy="17583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enalan pola struktural.png"/>
                    <pic:cNvPicPr/>
                  </pic:nvPicPr>
                  <pic:blipFill rotWithShape="1">
                    <a:blip r:embed="rId17">
                      <a:extLst>
                        <a:ext uri="{28A0092B-C50C-407E-A947-70E740481C1C}">
                          <a14:useLocalDpi xmlns:a14="http://schemas.microsoft.com/office/drawing/2010/main" val="0"/>
                        </a:ext>
                      </a:extLst>
                    </a:blip>
                    <a:srcRect r="12343"/>
                    <a:stretch/>
                  </pic:blipFill>
                  <pic:spPr bwMode="auto">
                    <a:xfrm>
                      <a:off x="0" y="0"/>
                      <a:ext cx="4761865" cy="1758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7C5B" w:rsidRDefault="00437C5B" w:rsidP="00437C5B">
      <w:pPr>
        <w:pStyle w:val="ListParagraph"/>
        <w:spacing w:line="360" w:lineRule="auto"/>
        <w:ind w:left="780"/>
        <w:jc w:val="both"/>
        <w:rPr>
          <w:rFonts w:ascii="Times New Roman" w:hAnsi="Times New Roman" w:cs="Times New Roman"/>
          <w:b/>
          <w:sz w:val="24"/>
          <w:szCs w:val="24"/>
        </w:rPr>
      </w:pPr>
    </w:p>
    <w:p w:rsidR="00437C5B" w:rsidRPr="00B463AA" w:rsidRDefault="00437C5B" w:rsidP="00437C5B">
      <w:pPr>
        <w:spacing w:line="360" w:lineRule="auto"/>
        <w:jc w:val="both"/>
        <w:rPr>
          <w:rFonts w:ascii="Times New Roman" w:hAnsi="Times New Roman" w:cs="Times New Roman"/>
          <w:b/>
          <w:sz w:val="24"/>
          <w:szCs w:val="24"/>
        </w:rPr>
      </w:pPr>
    </w:p>
    <w:p w:rsidR="00437C5B" w:rsidRDefault="00437C5B" w:rsidP="00437C5B">
      <w:pPr>
        <w:pStyle w:val="ListParagraph"/>
        <w:ind w:left="0"/>
      </w:pPr>
    </w:p>
    <w:p w:rsidR="00437C5B" w:rsidRDefault="00437C5B" w:rsidP="00437C5B">
      <w:pPr>
        <w:pStyle w:val="ListParagraph"/>
        <w:ind w:left="0"/>
      </w:pPr>
    </w:p>
    <w:p w:rsidR="00437C5B" w:rsidRDefault="00437C5B" w:rsidP="00437C5B">
      <w:pPr>
        <w:pStyle w:val="ListParagraph"/>
        <w:ind w:left="0"/>
      </w:pPr>
    </w:p>
    <w:p w:rsidR="00437C5B" w:rsidRDefault="00437C5B" w:rsidP="00437C5B">
      <w:pPr>
        <w:pStyle w:val="ListParagraph"/>
        <w:ind w:left="0"/>
      </w:pPr>
    </w:p>
    <w:p w:rsidR="00437C5B" w:rsidRDefault="00437C5B" w:rsidP="00437C5B">
      <w:pPr>
        <w:pStyle w:val="ListParagraph"/>
        <w:ind w:left="0"/>
      </w:pPr>
    </w:p>
    <w:p w:rsidR="00437C5B" w:rsidRDefault="00437C5B" w:rsidP="00437C5B">
      <w:pPr>
        <w:pStyle w:val="ListParagraph"/>
        <w:ind w:left="0"/>
      </w:pPr>
      <w:r>
        <w:rPr>
          <w:rFonts w:ascii="Times New Roman" w:hAnsi="Times New Roman" w:cs="Times New Roman"/>
          <w:noProof/>
          <w:sz w:val="24"/>
          <w:szCs w:val="24"/>
        </w:rPr>
        <w:pict>
          <v:shape id="_x0000_s1059" type="#_x0000_t202" style="position:absolute;margin-left:35.15pt;margin-top:7pt;width:362.2pt;height:54.5pt;z-index:251660288" stroked="f">
            <v:textbox style="mso-next-textbox:#_x0000_s1059">
              <w:txbxContent>
                <w:p w:rsidR="00507674" w:rsidRPr="00CC5385" w:rsidRDefault="00507674"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2.7</w:t>
                  </w:r>
                  <w:r w:rsidRPr="00CC5385">
                    <w:rPr>
                      <w:rFonts w:ascii="Times New Roman" w:hAnsi="Times New Roman" w:cs="Times New Roman"/>
                      <w:sz w:val="24"/>
                      <w:szCs w:val="24"/>
                    </w:rPr>
                    <w:t xml:space="preserve"> pendekatan pola sintaktik atau struktural</w:t>
                  </w:r>
                </w:p>
                <w:p w:rsidR="00507674" w:rsidRPr="00CC5385" w:rsidRDefault="00507674" w:rsidP="00437C5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CC5385">
                    <w:rPr>
                      <w:rFonts w:ascii="Times New Roman" w:hAnsi="Times New Roman" w:cs="Times New Roman"/>
                      <w:sz w:val="24"/>
                      <w:szCs w:val="24"/>
                    </w:rPr>
                    <w:t>Sumber</w:t>
                  </w:r>
                  <w:r>
                    <w:rPr>
                      <w:rFonts w:ascii="Times New Roman" w:hAnsi="Times New Roman" w:cs="Times New Roman"/>
                      <w:sz w:val="24"/>
                      <w:szCs w:val="24"/>
                    </w:rPr>
                    <w:t xml:space="preserve"> : </w:t>
                  </w:r>
                  <w:r>
                    <w:rPr>
                      <w:rFonts w:ascii="Times New Roman" w:hAnsi="Times New Roman" w:cs="Times New Roman"/>
                      <w:noProof/>
                      <w:sz w:val="24"/>
                      <w:szCs w:val="24"/>
                    </w:rPr>
                    <w:t>Munir, 2004</w:t>
                  </w:r>
                  <w:r>
                    <w:rPr>
                      <w:rFonts w:ascii="Times New Roman" w:hAnsi="Times New Roman" w:cs="Times New Roman"/>
                      <w:sz w:val="24"/>
                      <w:szCs w:val="24"/>
                    </w:rPr>
                    <w:t>)</w:t>
                  </w:r>
                </w:p>
                <w:p w:rsidR="00507674" w:rsidRDefault="00507674" w:rsidP="00437C5B"/>
              </w:txbxContent>
            </v:textbox>
          </v:shape>
        </w:pict>
      </w:r>
    </w:p>
    <w:p w:rsidR="00437C5B" w:rsidRDefault="00437C5B" w:rsidP="00437C5B">
      <w:pPr>
        <w:pStyle w:val="ListParagraph"/>
        <w:ind w:left="0"/>
      </w:pPr>
    </w:p>
    <w:p w:rsidR="00437C5B" w:rsidRDefault="00437C5B" w:rsidP="00437C5B">
      <w:pPr>
        <w:pStyle w:val="ListParagraph"/>
        <w:ind w:left="0"/>
      </w:pPr>
    </w:p>
    <w:p w:rsidR="00437C5B" w:rsidRDefault="00437C5B" w:rsidP="00437C5B">
      <w:pPr>
        <w:pStyle w:val="ListParagraph"/>
        <w:ind w:left="0"/>
      </w:pPr>
    </w:p>
    <w:p w:rsidR="00437C5B" w:rsidRPr="00A2246B" w:rsidRDefault="00437C5B" w:rsidP="00437C5B">
      <w:pPr>
        <w:pStyle w:val="ListParagraph"/>
        <w:ind w:left="0"/>
      </w:pPr>
    </w:p>
    <w:p w:rsidR="00437C5B" w:rsidRDefault="00E60B61" w:rsidP="00E60B61">
      <w:pPr>
        <w:pStyle w:val="Heading3"/>
        <w:spacing w:line="360" w:lineRule="auto"/>
        <w:jc w:val="both"/>
      </w:pPr>
      <w:bookmarkStart w:id="62" w:name="_Toc513109183"/>
      <w:bookmarkStart w:id="63" w:name="_Toc513110546"/>
      <w:r>
        <w:rPr>
          <w:lang w:val="id-ID"/>
        </w:rPr>
        <w:t>2.</w:t>
      </w:r>
      <w:r w:rsidR="00666534">
        <w:rPr>
          <w:lang w:val="id-ID"/>
        </w:rPr>
        <w:t>4</w:t>
      </w:r>
      <w:r>
        <w:rPr>
          <w:lang w:val="id-ID"/>
        </w:rPr>
        <w:t xml:space="preserve">.1 </w:t>
      </w:r>
      <w:r>
        <w:rPr>
          <w:lang w:val="id-ID"/>
        </w:rPr>
        <w:tab/>
      </w:r>
      <w:r w:rsidR="00437C5B">
        <w:t>Ekstraksi Fitur</w:t>
      </w:r>
      <w:bookmarkEnd w:id="62"/>
      <w:bookmarkEnd w:id="63"/>
    </w:p>
    <w:p w:rsidR="00437C5B" w:rsidRDefault="00437C5B" w:rsidP="00437C5B">
      <w:pPr>
        <w:spacing w:line="360" w:lineRule="auto"/>
        <w:ind w:firstLine="720"/>
        <w:jc w:val="both"/>
        <w:rPr>
          <w:rFonts w:ascii="Times New Roman" w:hAnsi="Times New Roman" w:cs="Times New Roman"/>
          <w:sz w:val="24"/>
          <w:szCs w:val="24"/>
        </w:rPr>
      </w:pPr>
      <w:r w:rsidRPr="001C3D0B">
        <w:rPr>
          <w:rFonts w:ascii="Times New Roman" w:hAnsi="Times New Roman" w:cs="Times New Roman"/>
          <w:sz w:val="24"/>
          <w:szCs w:val="24"/>
        </w:rPr>
        <w:t>Ekstraksi fitur merupakan metode yang digunakan untuk pemisahan fitur, dalam hal ini fitur adalah karakteristik unik dari suatu objek.</w:t>
      </w:r>
      <w:r>
        <w:rPr>
          <w:rFonts w:ascii="Times New Roman" w:hAnsi="Times New Roman" w:cs="Times New Roman"/>
          <w:sz w:val="24"/>
          <w:szCs w:val="24"/>
        </w:rPr>
        <w:t xml:space="preserve"> Karakteristik fitur harus memenuhi persyaratan berikut </w:t>
      </w:r>
      <w:sdt>
        <w:sdtPr>
          <w:rPr>
            <w:rFonts w:ascii="Times New Roman" w:hAnsi="Times New Roman" w:cs="Times New Roman"/>
            <w:sz w:val="24"/>
            <w:szCs w:val="24"/>
          </w:rPr>
          <w:id w:val="-20660270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1C3D0B">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F63086" w:rsidRDefault="00437C5B" w:rsidP="00437C5B">
      <w:pPr>
        <w:pStyle w:val="ListParagraph"/>
        <w:numPr>
          <w:ilvl w:val="0"/>
          <w:numId w:val="25"/>
        </w:numPr>
        <w:spacing w:line="360" w:lineRule="auto"/>
        <w:ind w:left="360"/>
        <w:jc w:val="both"/>
        <w:rPr>
          <w:rFonts w:ascii="Times New Roman" w:hAnsi="Times New Roman" w:cs="Times New Roman"/>
          <w:sz w:val="24"/>
          <w:szCs w:val="24"/>
        </w:rPr>
      </w:pPr>
      <w:r w:rsidRPr="00F63086">
        <w:rPr>
          <w:rFonts w:ascii="Times New Roman" w:hAnsi="Times New Roman" w:cs="Times New Roman"/>
          <w:sz w:val="24"/>
          <w:szCs w:val="24"/>
        </w:rPr>
        <w:t xml:space="preserve">Dapat membedakan suatu objek dengan yang lainnya </w:t>
      </w:r>
      <w:r w:rsidRPr="00F63086">
        <w:rPr>
          <w:rFonts w:ascii="Times New Roman" w:hAnsi="Times New Roman" w:cs="Times New Roman"/>
          <w:i/>
          <w:sz w:val="24"/>
          <w:szCs w:val="24"/>
        </w:rPr>
        <w:t>(discrimination)</w:t>
      </w:r>
      <w:r w:rsidRPr="00F63086">
        <w:rPr>
          <w:rFonts w:ascii="Times New Roman" w:hAnsi="Times New Roman" w:cs="Times New Roman"/>
          <w:sz w:val="24"/>
          <w:szCs w:val="24"/>
        </w:rPr>
        <w:t>.</w:t>
      </w:r>
    </w:p>
    <w:p w:rsidR="00437C5B" w:rsidRDefault="00437C5B" w:rsidP="00437C5B">
      <w:pPr>
        <w:pStyle w:val="ListParagraph"/>
        <w:numPr>
          <w:ilvl w:val="0"/>
          <w:numId w:val="2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Memperhatikan kompleksitas komputasi dalam memperoleh fitur.</w:t>
      </w:r>
    </w:p>
    <w:p w:rsidR="00437C5B" w:rsidRDefault="00437C5B" w:rsidP="00437C5B">
      <w:pPr>
        <w:pStyle w:val="ListParagraph"/>
        <w:numPr>
          <w:ilvl w:val="0"/>
          <w:numId w:val="2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Tidak terikat </w:t>
      </w:r>
      <w:r w:rsidRPr="001C3D0B">
        <w:rPr>
          <w:rFonts w:ascii="Times New Roman" w:hAnsi="Times New Roman" w:cs="Times New Roman"/>
          <w:i/>
          <w:sz w:val="24"/>
          <w:szCs w:val="24"/>
        </w:rPr>
        <w:t>(independence)</w:t>
      </w:r>
      <w:r>
        <w:rPr>
          <w:rFonts w:ascii="Times New Roman" w:hAnsi="Times New Roman" w:cs="Times New Roman"/>
          <w:sz w:val="24"/>
          <w:szCs w:val="24"/>
        </w:rPr>
        <w:t xml:space="preserve"> dalam arti bersifat invariant terhadap berbagai transformasi (rotasi, penskalaan, pergeseran, dan lain sebagainya.)</w:t>
      </w:r>
    </w:p>
    <w:p w:rsidR="00437C5B" w:rsidRDefault="00437C5B" w:rsidP="00437C5B">
      <w:pPr>
        <w:pStyle w:val="ListParagraph"/>
        <w:numPr>
          <w:ilvl w:val="0"/>
          <w:numId w:val="25"/>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Jumlahnya sedikit, karena fitur yang jumlahnya sedikit menghemat waktu komputasi</w:t>
      </w:r>
    </w:p>
    <w:p w:rsidR="00437C5B" w:rsidRPr="00CE06E8" w:rsidRDefault="00437C5B" w:rsidP="00437C5B">
      <w:pPr>
        <w:pStyle w:val="ListParagraph"/>
        <w:spacing w:line="360" w:lineRule="auto"/>
        <w:ind w:left="0" w:firstLine="720"/>
        <w:jc w:val="both"/>
        <w:rPr>
          <w:rFonts w:ascii="Times New Roman" w:hAnsi="Times New Roman" w:cs="Times New Roman"/>
          <w:sz w:val="24"/>
          <w:szCs w:val="24"/>
        </w:rPr>
      </w:pPr>
      <w:r w:rsidRPr="00CE06E8">
        <w:rPr>
          <w:rFonts w:ascii="Times New Roman" w:hAnsi="Times New Roman" w:cs="Times New Roman"/>
          <w:sz w:val="24"/>
          <w:szCs w:val="24"/>
        </w:rPr>
        <w:t>Secara umum fitur dapat diekstrak menjadi beberapa jenis yaitu ekstraksi fitur warna, ekstraksi fitur bentuk, ekstraksi fitur tekstur</w:t>
      </w:r>
      <w:r>
        <w:rPr>
          <w:rFonts w:ascii="Times New Roman" w:hAnsi="Times New Roman" w:cs="Times New Roman"/>
          <w:sz w:val="24"/>
          <w:szCs w:val="24"/>
        </w:rPr>
        <w:t xml:space="preserve"> dan analisis komponen utama </w:t>
      </w:r>
      <w:r w:rsidRPr="00272BF2">
        <w:rPr>
          <w:rFonts w:ascii="Times New Roman" w:hAnsi="Times New Roman" w:cs="Times New Roman"/>
          <w:i/>
          <w:sz w:val="24"/>
          <w:szCs w:val="24"/>
        </w:rPr>
        <w:t>(Principal component analysis</w:t>
      </w:r>
      <w:r w:rsidRPr="00106119">
        <w:rPr>
          <w:rFonts w:ascii="Times New Roman" w:hAnsi="Times New Roman" w:cs="Times New Roman"/>
          <w:sz w:val="24"/>
          <w:szCs w:val="24"/>
        </w:rPr>
        <w:t>-</w:t>
      </w:r>
      <w:r>
        <w:rPr>
          <w:rFonts w:ascii="Times New Roman" w:hAnsi="Times New Roman" w:cs="Times New Roman"/>
          <w:sz w:val="24"/>
          <w:szCs w:val="24"/>
        </w:rPr>
        <w:t xml:space="preserve"> </w:t>
      </w:r>
      <w:r w:rsidRPr="00F51E8B">
        <w:rPr>
          <w:rFonts w:ascii="Times New Roman" w:hAnsi="Times New Roman" w:cs="Times New Roman"/>
          <w:i/>
          <w:sz w:val="24"/>
          <w:szCs w:val="24"/>
        </w:rPr>
        <w:t>PCA</w:t>
      </w:r>
      <w:r w:rsidRPr="00272BF2">
        <w:rPr>
          <w:rFonts w:ascii="Times New Roman" w:hAnsi="Times New Roman" w:cs="Times New Roman"/>
          <w:i/>
          <w:sz w:val="24"/>
          <w:szCs w:val="24"/>
        </w:rPr>
        <w:t>)</w:t>
      </w:r>
      <w:r w:rsidRPr="00CE06E8">
        <w:rPr>
          <w:rFonts w:ascii="Times New Roman" w:hAnsi="Times New Roman" w:cs="Times New Roman"/>
          <w:sz w:val="24"/>
          <w:szCs w:val="24"/>
        </w:rPr>
        <w:t>.</w:t>
      </w:r>
    </w:p>
    <w:p w:rsidR="00437C5B" w:rsidRDefault="00437C5B" w:rsidP="00437C5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Ekstraksi fitur warna</w:t>
      </w:r>
    </w:p>
    <w:p w:rsidR="00437C5B"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ekstraksi ini, diawali dengan merubah citra warna RGB menjadi citra abu-abu (grayscale). Nilai warna keabuan dari masing-masing piksel yang </w:t>
      </w:r>
      <w:r>
        <w:rPr>
          <w:rFonts w:ascii="Times New Roman" w:hAnsi="Times New Roman" w:cs="Times New Roman"/>
          <w:sz w:val="24"/>
          <w:szCs w:val="24"/>
        </w:rPr>
        <w:lastRenderedPageBreak/>
        <w:t xml:space="preserve">menyusun gambar dikelompokkan  menjadi 8 kelompok rentang nilai piksel  warna. Tiap kelompok jumlah anggota kemudian dinormalisasi dengan cara di bagi dengan hasil perkalian panjang dan lebar gambar (banyak piksel warna penyusun gambar) </w:t>
      </w:r>
      <w:sdt>
        <w:sdtPr>
          <w:rPr>
            <w:rFonts w:ascii="Times New Roman" w:hAnsi="Times New Roman" w:cs="Times New Roman"/>
            <w:sz w:val="24"/>
            <w:szCs w:val="24"/>
          </w:rPr>
          <w:id w:val="-15709557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Sug17 \l 1033 </w:instrText>
          </w:r>
          <w:r>
            <w:rPr>
              <w:rFonts w:ascii="Times New Roman" w:hAnsi="Times New Roman" w:cs="Times New Roman"/>
              <w:sz w:val="24"/>
              <w:szCs w:val="24"/>
            </w:rPr>
            <w:fldChar w:fldCharType="separate"/>
          </w:r>
          <w:r w:rsidRPr="00812136">
            <w:rPr>
              <w:rFonts w:ascii="Times New Roman" w:hAnsi="Times New Roman" w:cs="Times New Roman"/>
              <w:noProof/>
              <w:sz w:val="24"/>
              <w:szCs w:val="24"/>
            </w:rPr>
            <w:t>(Sugiartha, et al.,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437C5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Ekstraksi fitur bentuk</w:t>
      </w:r>
    </w:p>
    <w:p w:rsidR="00437C5B"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Ciri bentuk merupakan karakter dari suatu objek yang merupakan konfigurasi oleh garis dan kontur. Fitur bentuk dikategorikan bergantung pada teknik yang digunakan.Kategori tersebut berdasarkan batas </w:t>
      </w:r>
      <w:r w:rsidRPr="00812136">
        <w:rPr>
          <w:rFonts w:ascii="Times New Roman" w:hAnsi="Times New Roman" w:cs="Times New Roman"/>
          <w:i/>
          <w:sz w:val="24"/>
          <w:szCs w:val="24"/>
        </w:rPr>
        <w:t>(boundary-based)</w:t>
      </w:r>
      <w:r>
        <w:rPr>
          <w:rFonts w:ascii="Times New Roman" w:hAnsi="Times New Roman" w:cs="Times New Roman"/>
          <w:sz w:val="24"/>
          <w:szCs w:val="24"/>
        </w:rPr>
        <w:t xml:space="preserve"> dan berdasarkan daerah </w:t>
      </w:r>
      <w:r w:rsidRPr="00812136">
        <w:rPr>
          <w:rFonts w:ascii="Times New Roman" w:hAnsi="Times New Roman" w:cs="Times New Roman"/>
          <w:i/>
          <w:sz w:val="24"/>
          <w:szCs w:val="24"/>
        </w:rPr>
        <w:t>(region-based)</w:t>
      </w:r>
      <w:r w:rsidRPr="00425C82">
        <w:rPr>
          <w:rFonts w:ascii="Times New Roman" w:hAnsi="Times New Roman" w:cs="Times New Roman"/>
          <w:sz w:val="24"/>
          <w:szCs w:val="24"/>
        </w:rPr>
        <w:t xml:space="preserve"> </w:t>
      </w:r>
      <w:sdt>
        <w:sdtPr>
          <w:rPr>
            <w:rFonts w:ascii="Times New Roman" w:hAnsi="Times New Roman" w:cs="Times New Roman"/>
            <w:sz w:val="24"/>
            <w:szCs w:val="24"/>
          </w:rPr>
          <w:id w:val="-59910059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Sug17 \l 1033 </w:instrText>
          </w:r>
          <w:r>
            <w:rPr>
              <w:rFonts w:ascii="Times New Roman" w:hAnsi="Times New Roman" w:cs="Times New Roman"/>
              <w:sz w:val="24"/>
              <w:szCs w:val="24"/>
            </w:rPr>
            <w:fldChar w:fldCharType="separate"/>
          </w:r>
          <w:r w:rsidRPr="00812136">
            <w:rPr>
              <w:rFonts w:ascii="Times New Roman" w:hAnsi="Times New Roman" w:cs="Times New Roman"/>
              <w:noProof/>
              <w:sz w:val="24"/>
              <w:szCs w:val="24"/>
            </w:rPr>
            <w:t>(Sugiartha, et al.,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437C5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Ektraksi fitur tekstur</w:t>
      </w:r>
    </w:p>
    <w:p w:rsidR="00437C5B"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Ciri tekstur merupakan bagian penting dari sebuah gambar yang merupakan informasi berupa susunan struktur permukaan suatu gambar</w:t>
      </w:r>
      <w:r w:rsidRPr="00425C82">
        <w:rPr>
          <w:rFonts w:ascii="Times New Roman" w:hAnsi="Times New Roman" w:cs="Times New Roman"/>
          <w:sz w:val="24"/>
          <w:szCs w:val="24"/>
        </w:rPr>
        <w:t xml:space="preserve"> </w:t>
      </w:r>
      <w:sdt>
        <w:sdtPr>
          <w:rPr>
            <w:rFonts w:ascii="Times New Roman" w:hAnsi="Times New Roman" w:cs="Times New Roman"/>
            <w:sz w:val="24"/>
            <w:szCs w:val="24"/>
          </w:rPr>
          <w:id w:val="171200436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Sug17 \l 1033 </w:instrText>
          </w:r>
          <w:r>
            <w:rPr>
              <w:rFonts w:ascii="Times New Roman" w:hAnsi="Times New Roman" w:cs="Times New Roman"/>
              <w:sz w:val="24"/>
              <w:szCs w:val="24"/>
            </w:rPr>
            <w:fldChar w:fldCharType="separate"/>
          </w:r>
          <w:r w:rsidRPr="00812136">
            <w:rPr>
              <w:rFonts w:ascii="Times New Roman" w:hAnsi="Times New Roman" w:cs="Times New Roman"/>
              <w:noProof/>
              <w:sz w:val="24"/>
              <w:szCs w:val="24"/>
            </w:rPr>
            <w:t>(Sugiartha, et al.,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437C5B">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komponen utama (</w:t>
      </w:r>
      <w:r w:rsidRPr="00106119">
        <w:rPr>
          <w:rFonts w:ascii="Times New Roman" w:hAnsi="Times New Roman" w:cs="Times New Roman"/>
          <w:i/>
          <w:sz w:val="24"/>
          <w:szCs w:val="24"/>
        </w:rPr>
        <w:t>Principal component analysis</w:t>
      </w:r>
      <w:r>
        <w:rPr>
          <w:rFonts w:ascii="Times New Roman" w:hAnsi="Times New Roman" w:cs="Times New Roman"/>
          <w:sz w:val="24"/>
          <w:szCs w:val="24"/>
        </w:rPr>
        <w:t xml:space="preserve"> - </w:t>
      </w:r>
      <w:r w:rsidRPr="00054CB4">
        <w:rPr>
          <w:rFonts w:ascii="Times New Roman" w:hAnsi="Times New Roman" w:cs="Times New Roman"/>
          <w:i/>
          <w:sz w:val="24"/>
          <w:szCs w:val="24"/>
        </w:rPr>
        <w:t>PCA</w:t>
      </w:r>
      <w:r>
        <w:rPr>
          <w:rFonts w:ascii="Times New Roman" w:hAnsi="Times New Roman" w:cs="Times New Roman"/>
          <w:sz w:val="24"/>
          <w:szCs w:val="24"/>
        </w:rPr>
        <w:t>)</w:t>
      </w:r>
    </w:p>
    <w:p w:rsidR="00437C5B"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merupakan transformasi yang mengubah dan mendekomposisikan sejumlah besar variabel yang berkorelasi menjadi sejumlah kecil variabel yang tidak berkorelasi dan dapat mengurangi dimensi dari data tanpa menghilangkan informasi penting di dalam data tersebut </w:t>
      </w:r>
      <w:sdt>
        <w:sdtPr>
          <w:rPr>
            <w:rFonts w:ascii="Times New Roman" w:hAnsi="Times New Roman" w:cs="Times New Roman"/>
            <w:sz w:val="24"/>
            <w:szCs w:val="24"/>
          </w:rPr>
          <w:id w:val="-15355717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Int15 \l 1033 </w:instrText>
          </w:r>
          <w:r>
            <w:rPr>
              <w:rFonts w:ascii="Times New Roman" w:hAnsi="Times New Roman" w:cs="Times New Roman"/>
              <w:sz w:val="24"/>
              <w:szCs w:val="24"/>
            </w:rPr>
            <w:fldChar w:fldCharType="separate"/>
          </w:r>
          <w:r w:rsidRPr="00106119">
            <w:rPr>
              <w:rFonts w:ascii="Times New Roman" w:hAnsi="Times New Roman" w:cs="Times New Roman"/>
              <w:noProof/>
              <w:sz w:val="24"/>
              <w:szCs w:val="24"/>
            </w:rPr>
            <w:t>(Intan &amp; Imah, 2015)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PCA digunakan untuk mendapatkan vektor-vektor atau disebut dengan </w:t>
      </w:r>
      <w:r w:rsidRPr="00106119">
        <w:rPr>
          <w:rFonts w:ascii="Times New Roman" w:hAnsi="Times New Roman" w:cs="Times New Roman"/>
          <w:i/>
          <w:sz w:val="24"/>
          <w:szCs w:val="24"/>
        </w:rPr>
        <w:t>principal component</w:t>
      </w:r>
      <w:r>
        <w:rPr>
          <w:rFonts w:ascii="Times New Roman" w:hAnsi="Times New Roman" w:cs="Times New Roman"/>
          <w:sz w:val="24"/>
          <w:szCs w:val="24"/>
        </w:rPr>
        <w:t xml:space="preserve"> yang dapat memberikan informasi tentang </w:t>
      </w:r>
      <w:r w:rsidRPr="00F51E8B">
        <w:rPr>
          <w:rFonts w:ascii="Times New Roman" w:hAnsi="Times New Roman" w:cs="Times New Roman"/>
          <w:i/>
          <w:sz w:val="24"/>
          <w:szCs w:val="24"/>
        </w:rPr>
        <w:t>variance</w:t>
      </w:r>
      <w:r>
        <w:rPr>
          <w:rFonts w:ascii="Times New Roman" w:hAnsi="Times New Roman" w:cs="Times New Roman"/>
          <w:sz w:val="24"/>
          <w:szCs w:val="24"/>
        </w:rPr>
        <w:t xml:space="preserve"> maksimum database wajah. Setiap </w:t>
      </w:r>
      <w:r w:rsidRPr="00F51E8B">
        <w:rPr>
          <w:rFonts w:ascii="Times New Roman" w:hAnsi="Times New Roman" w:cs="Times New Roman"/>
          <w:i/>
          <w:sz w:val="24"/>
          <w:szCs w:val="24"/>
        </w:rPr>
        <w:t>principal component</w:t>
      </w:r>
      <w:r>
        <w:rPr>
          <w:rFonts w:ascii="Times New Roman" w:hAnsi="Times New Roman" w:cs="Times New Roman"/>
          <w:sz w:val="24"/>
          <w:szCs w:val="24"/>
        </w:rPr>
        <w:t xml:space="preserve"> merupakan representasi dari suatu kombinasi linier dari semua citra-citra wajah training yang sudah dikurangi oleh mean citra. Gabungan citra wajah-wajah inilah disebut </w:t>
      </w:r>
      <w:r w:rsidRPr="00F51E8B">
        <w:rPr>
          <w:rFonts w:ascii="Times New Roman" w:hAnsi="Times New Roman" w:cs="Times New Roman"/>
          <w:i/>
          <w:sz w:val="24"/>
          <w:szCs w:val="24"/>
        </w:rPr>
        <w:t>Eigenface</w:t>
      </w:r>
      <w:r>
        <w:rPr>
          <w:rFonts w:ascii="Times New Roman" w:hAnsi="Times New Roman" w:cs="Times New Roman"/>
          <w:i/>
          <w:sz w:val="24"/>
          <w:szCs w:val="24"/>
        </w:rPr>
        <w:t xml:space="preserve"> </w:t>
      </w:r>
      <w:sdt>
        <w:sdtPr>
          <w:rPr>
            <w:rFonts w:ascii="Times New Roman" w:hAnsi="Times New Roman" w:cs="Times New Roman"/>
            <w:i/>
            <w:sz w:val="24"/>
            <w:szCs w:val="24"/>
          </w:rPr>
          <w:id w:val="1133530733"/>
          <w:citation/>
        </w:sdt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LiZ05 \l 1033 </w:instrText>
          </w:r>
          <w:r>
            <w:rPr>
              <w:rFonts w:ascii="Times New Roman" w:hAnsi="Times New Roman" w:cs="Times New Roman"/>
              <w:i/>
              <w:sz w:val="24"/>
              <w:szCs w:val="24"/>
            </w:rPr>
            <w:fldChar w:fldCharType="separate"/>
          </w:r>
          <w:r w:rsidRPr="00F51E8B">
            <w:rPr>
              <w:rFonts w:ascii="Times New Roman" w:hAnsi="Times New Roman" w:cs="Times New Roman"/>
              <w:noProof/>
              <w:sz w:val="24"/>
              <w:szCs w:val="24"/>
            </w:rPr>
            <w:t>(Li &amp; Jain, 2005)</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Pr="00A2246B" w:rsidRDefault="00666534" w:rsidP="00437C5B">
      <w:pPr>
        <w:pStyle w:val="Heading4"/>
        <w:spacing w:line="360" w:lineRule="auto"/>
        <w:jc w:val="both"/>
      </w:pPr>
      <w:r>
        <w:t>2.4</w:t>
      </w:r>
      <w:r w:rsidR="00437C5B">
        <w:t>.1.1</w:t>
      </w:r>
      <w:r w:rsidR="00437C5B">
        <w:tab/>
        <w:t>Jarak</w:t>
      </w:r>
    </w:p>
    <w:p w:rsidR="00437C5B" w:rsidRDefault="00437C5B" w:rsidP="00437C5B">
      <w:pPr>
        <w:spacing w:line="360" w:lineRule="auto"/>
        <w:ind w:firstLine="720"/>
        <w:jc w:val="both"/>
        <w:rPr>
          <w:rFonts w:ascii="Times New Roman" w:hAnsi="Times New Roman" w:cs="Times New Roman"/>
          <w:sz w:val="24"/>
          <w:szCs w:val="24"/>
        </w:rPr>
      </w:pPr>
      <w:r w:rsidRPr="00B463AA">
        <w:rPr>
          <w:rFonts w:ascii="Times New Roman" w:hAnsi="Times New Roman" w:cs="Times New Roman"/>
          <w:sz w:val="24"/>
          <w:szCs w:val="24"/>
        </w:rPr>
        <w:t>Jarak</w:t>
      </w:r>
      <w:r>
        <w:rPr>
          <w:rFonts w:ascii="Times New Roman" w:hAnsi="Times New Roman" w:cs="Times New Roman"/>
          <w:sz w:val="24"/>
          <w:szCs w:val="24"/>
        </w:rPr>
        <w:t xml:space="preserve"> digunakan untuk menentukan tingkat kesamaan dan ketidaksamaan dua vektor fiktur. Tingkat kesamaan berupa suatu nilai dari dua vektor fitur akan </w:t>
      </w:r>
      <w:r>
        <w:rPr>
          <w:rFonts w:ascii="Times New Roman" w:hAnsi="Times New Roman" w:cs="Times New Roman"/>
          <w:sz w:val="24"/>
          <w:szCs w:val="24"/>
        </w:rPr>
        <w:lastRenderedPageBreak/>
        <w:t>dikatakan mirip atau tidak</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Metode yang digunakan untuk mengukur tingkat kemiripan dua buah vektor fitur yaitu </w:t>
      </w:r>
      <w:r w:rsidRPr="00AC3415">
        <w:rPr>
          <w:rFonts w:ascii="Times New Roman" w:hAnsi="Times New Roman" w:cs="Times New Roman"/>
          <w:i/>
          <w:sz w:val="24"/>
          <w:szCs w:val="24"/>
        </w:rPr>
        <w:t>eucledian distance</w:t>
      </w:r>
      <w:r>
        <w:rPr>
          <w:rFonts w:ascii="Times New Roman" w:hAnsi="Times New Roman" w:cs="Times New Roman"/>
          <w:i/>
          <w:sz w:val="24"/>
          <w:szCs w:val="24"/>
        </w:rPr>
        <w:t xml:space="preserve"> dan </w:t>
      </w:r>
      <w:r w:rsidRPr="00AC3415">
        <w:rPr>
          <w:rFonts w:ascii="Times New Roman" w:hAnsi="Times New Roman" w:cs="Times New Roman"/>
          <w:i/>
          <w:sz w:val="24"/>
          <w:szCs w:val="24"/>
        </w:rPr>
        <w:t>minkowski distance</w:t>
      </w:r>
      <w:r>
        <w:rPr>
          <w:rFonts w:ascii="Times New Roman" w:hAnsi="Times New Roman" w:cs="Times New Roman"/>
          <w:sz w:val="24"/>
          <w:szCs w:val="24"/>
        </w:rPr>
        <w:t xml:space="preserve"> dan lain-lain </w:t>
      </w:r>
      <w:sdt>
        <w:sdtPr>
          <w:rPr>
            <w:rFonts w:ascii="Times New Roman" w:hAnsi="Times New Roman" w:cs="Times New Roman"/>
            <w:sz w:val="24"/>
            <w:szCs w:val="24"/>
          </w:rPr>
          <w:id w:val="2876756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F51E8B" w:rsidRDefault="00437C5B" w:rsidP="00437C5B">
      <w:pPr>
        <w:pStyle w:val="ListParagraph"/>
        <w:numPr>
          <w:ilvl w:val="0"/>
          <w:numId w:val="27"/>
        </w:numPr>
        <w:spacing w:line="360" w:lineRule="auto"/>
        <w:jc w:val="both"/>
        <w:rPr>
          <w:rFonts w:ascii="Times New Roman" w:hAnsi="Times New Roman" w:cs="Times New Roman"/>
          <w:sz w:val="24"/>
          <w:szCs w:val="24"/>
        </w:rPr>
      </w:pPr>
      <w:r w:rsidRPr="00EB1938">
        <w:rPr>
          <w:rFonts w:ascii="Times New Roman" w:hAnsi="Times New Roman" w:cs="Times New Roman"/>
          <w:i/>
          <w:sz w:val="24"/>
          <w:szCs w:val="24"/>
        </w:rPr>
        <w:t>Eucledian distance</w:t>
      </w:r>
      <w:r>
        <w:rPr>
          <w:rFonts w:ascii="Times New Roman" w:hAnsi="Times New Roman" w:cs="Times New Roman"/>
          <w:sz w:val="24"/>
          <w:szCs w:val="24"/>
        </w:rPr>
        <w:t xml:space="preserve"> adalah metode</w:t>
      </w:r>
      <w:r w:rsidRPr="00F51E8B">
        <w:rPr>
          <w:rFonts w:ascii="Times New Roman" w:hAnsi="Times New Roman" w:cs="Times New Roman"/>
          <w:sz w:val="24"/>
          <w:szCs w:val="24"/>
        </w:rPr>
        <w:t xml:space="preserve"> paling sering digunakan untuk menghitung kesamaan dua vektor. </w:t>
      </w:r>
      <w:r w:rsidRPr="00F51E8B">
        <w:rPr>
          <w:rFonts w:ascii="Times New Roman" w:hAnsi="Times New Roman" w:cs="Times New Roman"/>
          <w:i/>
          <w:sz w:val="24"/>
          <w:szCs w:val="24"/>
        </w:rPr>
        <w:t>Eucledian distance</w:t>
      </w:r>
      <w:r w:rsidRPr="00F51E8B">
        <w:rPr>
          <w:rFonts w:ascii="Times New Roman" w:hAnsi="Times New Roman" w:cs="Times New Roman"/>
          <w:sz w:val="24"/>
          <w:szCs w:val="24"/>
        </w:rPr>
        <w:t xml:space="preserve"> menghitung akar dari kuadrat perbedaan dua vektor. Berikut rumus dari </w:t>
      </w:r>
      <w:r w:rsidRPr="00F51E8B">
        <w:rPr>
          <w:rFonts w:ascii="Times New Roman" w:hAnsi="Times New Roman" w:cs="Times New Roman"/>
          <w:i/>
          <w:sz w:val="24"/>
          <w:szCs w:val="24"/>
        </w:rPr>
        <w:t xml:space="preserve">eucledian distance </w:t>
      </w:r>
      <w:sdt>
        <w:sdtPr>
          <w:id w:val="995923686"/>
          <w:citation/>
        </w:sdtPr>
        <w:sdtContent>
          <w:r w:rsidRPr="00F51E8B">
            <w:rPr>
              <w:rFonts w:ascii="Times New Roman" w:hAnsi="Times New Roman" w:cs="Times New Roman"/>
              <w:sz w:val="24"/>
              <w:szCs w:val="24"/>
            </w:rPr>
            <w:fldChar w:fldCharType="begin"/>
          </w:r>
          <w:r w:rsidRPr="00F51E8B">
            <w:rPr>
              <w:rFonts w:ascii="Times New Roman" w:hAnsi="Times New Roman" w:cs="Times New Roman"/>
              <w:sz w:val="24"/>
              <w:szCs w:val="24"/>
              <w:lang w:val="id-ID"/>
            </w:rPr>
            <w:instrText xml:space="preserve"> CITATION Dar10 \l 1057 </w:instrText>
          </w:r>
          <w:r w:rsidRPr="00F51E8B">
            <w:rPr>
              <w:rFonts w:ascii="Times New Roman" w:hAnsi="Times New Roman" w:cs="Times New Roman"/>
              <w:sz w:val="24"/>
              <w:szCs w:val="24"/>
            </w:rPr>
            <w:fldChar w:fldCharType="separate"/>
          </w:r>
          <w:r w:rsidRPr="00F51E8B">
            <w:rPr>
              <w:rFonts w:ascii="Times New Roman" w:hAnsi="Times New Roman" w:cs="Times New Roman"/>
              <w:noProof/>
              <w:sz w:val="24"/>
              <w:szCs w:val="24"/>
              <w:lang w:val="id-ID"/>
            </w:rPr>
            <w:t>(Putra, 2010)</w:t>
          </w:r>
          <w:r w:rsidRPr="00F51E8B">
            <w:rPr>
              <w:rFonts w:ascii="Times New Roman" w:hAnsi="Times New Roman" w:cs="Times New Roman"/>
              <w:sz w:val="24"/>
              <w:szCs w:val="24"/>
            </w:rPr>
            <w:fldChar w:fldCharType="end"/>
          </w:r>
        </w:sdtContent>
      </w:sdt>
      <w:r w:rsidRPr="00F51E8B">
        <w:rPr>
          <w:rFonts w:ascii="Times New Roman" w:hAnsi="Times New Roman" w:cs="Times New Roman"/>
          <w:i/>
          <w:sz w:val="24"/>
          <w:szCs w:val="24"/>
        </w:rPr>
        <w:t xml:space="preserve"> </w:t>
      </w:r>
      <w:r w:rsidRPr="00F51E8B">
        <w:rPr>
          <w:rFonts w:ascii="Times New Roman" w:hAnsi="Times New Roman" w:cs="Times New Roman"/>
          <w:sz w:val="24"/>
          <w:szCs w:val="24"/>
        </w:rPr>
        <w:t>:</w:t>
      </w:r>
    </w:p>
    <w:p w:rsidR="00437C5B" w:rsidRPr="00AC3415" w:rsidRDefault="00437C5B" w:rsidP="00437C5B">
      <w:pPr>
        <w:spacing w:line="360" w:lineRule="auto"/>
        <w:ind w:left="96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dij=</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rsidR="00437C5B" w:rsidRPr="00E80B36" w:rsidRDefault="00437C5B" w:rsidP="00437C5B">
      <w:pPr>
        <w:pStyle w:val="ListParagraph"/>
        <w:numPr>
          <w:ilvl w:val="0"/>
          <w:numId w:val="27"/>
        </w:numPr>
        <w:spacing w:line="360" w:lineRule="auto"/>
        <w:jc w:val="both"/>
        <w:rPr>
          <w:rFonts w:ascii="Times New Roman" w:hAnsi="Times New Roman" w:cs="Times New Roman"/>
          <w:sz w:val="24"/>
          <w:szCs w:val="24"/>
        </w:rPr>
      </w:pPr>
      <w:r w:rsidRPr="00E80B36">
        <w:rPr>
          <w:rFonts w:ascii="Times New Roman" w:hAnsi="Times New Roman" w:cs="Times New Roman"/>
          <w:i/>
          <w:sz w:val="24"/>
          <w:szCs w:val="24"/>
        </w:rPr>
        <w:t>Minkowski distance</w:t>
      </w:r>
      <w:r>
        <w:rPr>
          <w:rFonts w:ascii="Times New Roman" w:hAnsi="Times New Roman" w:cs="Times New Roman"/>
          <w:i/>
          <w:sz w:val="24"/>
          <w:szCs w:val="24"/>
        </w:rPr>
        <w:t xml:space="preserve"> </w:t>
      </w:r>
      <w:r>
        <w:rPr>
          <w:rFonts w:ascii="Times New Roman" w:hAnsi="Times New Roman" w:cs="Times New Roman"/>
          <w:sz w:val="24"/>
          <w:szCs w:val="24"/>
        </w:rPr>
        <w:t xml:space="preserve">dengan ordo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ini menggeneralisasikan beberapa metrika sebelumnya dimana </w:t>
      </w:r>
      <m:oMath>
        <m:r>
          <w:rPr>
            <w:rFonts w:ascii="Cambria Math" w:hAnsi="Cambria Math" w:cs="Times New Roman"/>
            <w:sz w:val="24"/>
            <w:szCs w:val="24"/>
          </w:rPr>
          <m:t>λ=1</m:t>
        </m:r>
      </m:oMath>
      <w:r>
        <w:rPr>
          <w:rFonts w:ascii="Times New Roman" w:eastAsiaTheme="minorEastAsia" w:hAnsi="Times New Roman" w:cs="Times New Roman"/>
          <w:sz w:val="24"/>
          <w:szCs w:val="24"/>
        </w:rPr>
        <w:t xml:space="preserve"> dinyatakan sebagai </w:t>
      </w:r>
      <w:r w:rsidRPr="00E80B36">
        <w:rPr>
          <w:rFonts w:ascii="Times New Roman" w:eastAsiaTheme="minorEastAsia" w:hAnsi="Times New Roman" w:cs="Times New Roman"/>
          <w:i/>
          <w:sz w:val="24"/>
          <w:szCs w:val="24"/>
        </w:rPr>
        <w:t>city block distance</w:t>
      </w:r>
      <w:r>
        <w:rPr>
          <w:rFonts w:ascii="Times New Roman" w:eastAsiaTheme="minorEastAsia" w:hAnsi="Times New Roman" w:cs="Times New Roman"/>
          <w:sz w:val="24"/>
          <w:szCs w:val="24"/>
        </w:rPr>
        <w:t xml:space="preserve"> dan </w:t>
      </w:r>
      <m:oMath>
        <m:r>
          <w:rPr>
            <w:rFonts w:ascii="Cambria Math" w:hAnsi="Cambria Math" w:cs="Times New Roman"/>
            <w:sz w:val="24"/>
            <w:szCs w:val="24"/>
          </w:rPr>
          <m:t>λ=2</m:t>
        </m:r>
      </m:oMath>
      <w:r>
        <w:rPr>
          <w:rFonts w:ascii="Times New Roman" w:eastAsiaTheme="minorEastAsia" w:hAnsi="Times New Roman" w:cs="Times New Roman"/>
          <w:sz w:val="24"/>
          <w:szCs w:val="24"/>
        </w:rPr>
        <w:t xml:space="preserve"> dinyatakan sebagai </w:t>
      </w:r>
      <w:r w:rsidRPr="00E80B36">
        <w:rPr>
          <w:rFonts w:ascii="Times New Roman" w:eastAsiaTheme="minorEastAsia" w:hAnsi="Times New Roman" w:cs="Times New Roman"/>
          <w:i/>
          <w:sz w:val="24"/>
          <w:szCs w:val="24"/>
        </w:rPr>
        <w:t>eucledian distance</w:t>
      </w:r>
      <w:r>
        <w:rPr>
          <w:rFonts w:ascii="Times New Roman" w:eastAsiaTheme="minorEastAsia" w:hAnsi="Times New Roman" w:cs="Times New Roman"/>
          <w:sz w:val="24"/>
          <w:szCs w:val="24"/>
        </w:rPr>
        <w:t>. Rumus:</w:t>
      </w:r>
    </w:p>
    <w:p w:rsidR="00437C5B" w:rsidRPr="00F953F2" w:rsidRDefault="00437C5B" w:rsidP="00437C5B">
      <w:pPr>
        <w:pStyle w:val="ListParagraph"/>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dij=λ</m:t>
          </m:r>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m:t>
                      </m:r>
                    </m:e>
                    <m:sup>
                      <m:r>
                        <w:rPr>
                          <w:rFonts w:ascii="Cambria Math" w:hAnsi="Cambria Math" w:cs="Times New Roman"/>
                          <w:sz w:val="24"/>
                          <w:szCs w:val="24"/>
                        </w:rPr>
                        <m:t>λ</m:t>
                      </m:r>
                    </m:sup>
                  </m:sSup>
                </m:e>
              </m:nary>
            </m:e>
          </m:rad>
        </m:oMath>
      </m:oMathPara>
    </w:p>
    <w:p w:rsidR="00437C5B" w:rsidRDefault="00437C5B" w:rsidP="00437C5B">
      <w:pPr>
        <w:pStyle w:val="Heading2"/>
        <w:spacing w:line="360" w:lineRule="auto"/>
        <w:jc w:val="both"/>
        <w:rPr>
          <w:lang w:val="id-ID"/>
        </w:rPr>
      </w:pPr>
    </w:p>
    <w:p w:rsidR="00437C5B" w:rsidRDefault="00666534" w:rsidP="00437C5B">
      <w:pPr>
        <w:pStyle w:val="Heading3"/>
        <w:spacing w:line="360" w:lineRule="auto"/>
        <w:jc w:val="both"/>
      </w:pPr>
      <w:bookmarkStart w:id="64" w:name="_Toc513109184"/>
      <w:bookmarkStart w:id="65" w:name="_Toc513110547"/>
      <w:r>
        <w:rPr>
          <w:lang w:val="id-ID"/>
        </w:rPr>
        <w:t>2.4</w:t>
      </w:r>
      <w:r w:rsidR="00437C5B">
        <w:rPr>
          <w:lang w:val="id-ID"/>
        </w:rPr>
        <w:t xml:space="preserve">.2 </w:t>
      </w:r>
      <w:r w:rsidR="00437C5B" w:rsidRPr="00054CB4">
        <w:rPr>
          <w:rStyle w:val="Heading3Char"/>
          <w:b/>
        </w:rPr>
        <w:tab/>
        <w:t>Pengenalan Wajah (Face Recognition)</w:t>
      </w:r>
      <w:bookmarkEnd w:id="64"/>
      <w:bookmarkEnd w:id="65"/>
    </w:p>
    <w:p w:rsidR="00437C5B" w:rsidRPr="00487131" w:rsidRDefault="00437C5B" w:rsidP="00437C5B">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Pengenalan wajah adalah suatu metode pengenalan yang berorientasi pada wajah. Dalam hal ini, proses mengenali dengan membandingkan citra wajah d</w:t>
      </w:r>
      <w:r>
        <w:rPr>
          <w:rFonts w:ascii="Times New Roman" w:hAnsi="Times New Roman" w:cs="Times New Roman"/>
          <w:sz w:val="24"/>
          <w:szCs w:val="24"/>
        </w:rPr>
        <w:t xml:space="preserve">engan database </w:t>
      </w:r>
      <w:sdt>
        <w:sdtPr>
          <w:rPr>
            <w:rFonts w:ascii="Times New Roman" w:hAnsi="Times New Roman" w:cs="Times New Roman"/>
            <w:sz w:val="24"/>
            <w:szCs w:val="24"/>
          </w:rPr>
          <w:id w:val="17142393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Ema10 \l 1033 </w:instrText>
          </w:r>
          <w:r>
            <w:rPr>
              <w:rFonts w:ascii="Times New Roman" w:hAnsi="Times New Roman" w:cs="Times New Roman"/>
              <w:sz w:val="24"/>
              <w:szCs w:val="24"/>
            </w:rPr>
            <w:fldChar w:fldCharType="separate"/>
          </w:r>
          <w:r w:rsidRPr="00764F89">
            <w:rPr>
              <w:rFonts w:ascii="Times New Roman" w:hAnsi="Times New Roman" w:cs="Times New Roman"/>
              <w:noProof/>
              <w:sz w:val="24"/>
              <w:szCs w:val="24"/>
            </w:rPr>
            <w:t>(Emami, 2010)</w:t>
          </w:r>
          <w:r>
            <w:rPr>
              <w:rFonts w:ascii="Times New Roman" w:hAnsi="Times New Roman" w:cs="Times New Roman"/>
              <w:sz w:val="24"/>
              <w:szCs w:val="24"/>
            </w:rPr>
            <w:fldChar w:fldCharType="end"/>
          </w:r>
        </w:sdtContent>
      </w:sdt>
      <w:r w:rsidRPr="00487131">
        <w:rPr>
          <w:rFonts w:ascii="Times New Roman" w:hAnsi="Times New Roman" w:cs="Times New Roman"/>
          <w:sz w:val="24"/>
          <w:szCs w:val="24"/>
        </w:rPr>
        <w:t>. Pengenalan wajah, menjadi salah satu  teknologi biometrik utama. Selain itu, pengenalan wajah memiliki beberapa kelebihan dibandingkan modalitas biometrik lainnya seperti sidik jari, iris karena bersifat alami dan tidak menggangu</w:t>
      </w:r>
      <w:r>
        <w:rPr>
          <w:rFonts w:ascii="Times New Roman" w:hAnsi="Times New Roman" w:cs="Times New Roman"/>
          <w:sz w:val="24"/>
          <w:szCs w:val="24"/>
        </w:rPr>
        <w:t xml:space="preserve"> </w:t>
      </w:r>
      <w:sdt>
        <w:sdtPr>
          <w:rPr>
            <w:rFonts w:ascii="Times New Roman" w:hAnsi="Times New Roman" w:cs="Times New Roman"/>
            <w:sz w:val="24"/>
            <w:szCs w:val="24"/>
          </w:rPr>
          <w:id w:val="7424530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LiZ05 \l 1033 </w:instrText>
          </w:r>
          <w:r>
            <w:rPr>
              <w:rFonts w:ascii="Times New Roman" w:hAnsi="Times New Roman" w:cs="Times New Roman"/>
              <w:sz w:val="24"/>
              <w:szCs w:val="24"/>
            </w:rPr>
            <w:fldChar w:fldCharType="separate"/>
          </w:r>
          <w:r w:rsidRPr="00764F89">
            <w:rPr>
              <w:rFonts w:ascii="Times New Roman" w:hAnsi="Times New Roman" w:cs="Times New Roman"/>
              <w:noProof/>
              <w:sz w:val="24"/>
              <w:szCs w:val="24"/>
            </w:rPr>
            <w:t>(Li &amp; Jain, 2005)</w:t>
          </w:r>
          <w:r>
            <w:rPr>
              <w:rFonts w:ascii="Times New Roman" w:hAnsi="Times New Roman" w:cs="Times New Roman"/>
              <w:sz w:val="24"/>
              <w:szCs w:val="24"/>
            </w:rPr>
            <w:fldChar w:fldCharType="end"/>
          </w:r>
        </w:sdtContent>
      </w:sdt>
      <w:r w:rsidRPr="00487131">
        <w:rPr>
          <w:rFonts w:ascii="Times New Roman" w:hAnsi="Times New Roman" w:cs="Times New Roman"/>
          <w:sz w:val="24"/>
          <w:szCs w:val="24"/>
        </w:rPr>
        <w:t xml:space="preserve">. </w:t>
      </w:r>
    </w:p>
    <w:p w:rsidR="00437C5B" w:rsidRDefault="00437C5B" w:rsidP="00437C5B">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Teknologi pengenalan wajah semakin banyak dikembangkan dan dimanfaatkan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 xml:space="preserve">Sistem absensi mahasiswa, </w:t>
      </w:r>
      <w:r w:rsidRPr="00487131">
        <w:rPr>
          <w:rFonts w:ascii="Times New Roman" w:hAnsi="Times New Roman" w:cs="Times New Roman"/>
          <w:sz w:val="24"/>
          <w:szCs w:val="24"/>
        </w:rPr>
        <w:lastRenderedPageBreak/>
        <w:t xml:space="preserve">sistem keamanan cctv adalah contoh kasus paling banyak menggunakan teknologi ini. Dalam hal ini, keakuratan, efisiensi dan praktis menjadi faktor utama sistem pengenalan wajah banyak diaplikasikan khususnya di sistem keamanan </w:t>
      </w:r>
      <w:r w:rsidRPr="00487131">
        <w:rPr>
          <w:rFonts w:ascii="Times New Roman" w:hAnsi="Times New Roman" w:cs="Times New Roman"/>
          <w:i/>
          <w:sz w:val="24"/>
          <w:szCs w:val="24"/>
        </w:rPr>
        <w:t>(security)</w:t>
      </w:r>
      <w:r w:rsidRPr="00487131">
        <w:rPr>
          <w:rFonts w:ascii="Times New Roman" w:hAnsi="Times New Roman" w:cs="Times New Roman"/>
          <w:sz w:val="24"/>
          <w:szCs w:val="24"/>
        </w:rPr>
        <w:t>.</w:t>
      </w:r>
    </w:p>
    <w:p w:rsidR="00437C5B" w:rsidRDefault="00666534" w:rsidP="00437C5B">
      <w:pPr>
        <w:pStyle w:val="Heading3"/>
        <w:spacing w:line="360" w:lineRule="auto"/>
        <w:jc w:val="both"/>
        <w:rPr>
          <w:lang w:val="id-ID"/>
        </w:rPr>
      </w:pPr>
      <w:bookmarkStart w:id="66" w:name="_Toc513109185"/>
      <w:bookmarkStart w:id="67" w:name="_Toc513110548"/>
      <w:r>
        <w:rPr>
          <w:lang w:val="id-ID"/>
        </w:rPr>
        <w:t>2.</w:t>
      </w:r>
      <w:r w:rsidR="00DB5B4A">
        <w:rPr>
          <w:lang w:val="id-ID"/>
        </w:rPr>
        <w:t xml:space="preserve">5 </w:t>
      </w:r>
      <w:r w:rsidR="00DB5B4A">
        <w:rPr>
          <w:lang w:val="id-ID"/>
        </w:rPr>
        <w:tab/>
      </w:r>
      <w:r w:rsidR="00437C5B">
        <w:rPr>
          <w:lang w:val="id-ID"/>
        </w:rPr>
        <w:t>Metode Viola Jones</w:t>
      </w:r>
      <w:bookmarkEnd w:id="66"/>
      <w:bookmarkEnd w:id="67"/>
    </w:p>
    <w:p w:rsidR="00437C5B" w:rsidRDefault="00437C5B" w:rsidP="00437C5B">
      <w:pPr>
        <w:spacing w:line="360" w:lineRule="auto"/>
        <w:jc w:val="both"/>
        <w:rPr>
          <w:lang w:val="id-ID"/>
        </w:rPr>
      </w:pPr>
      <w:r>
        <w:rPr>
          <w:lang w:val="id-ID"/>
        </w:rPr>
        <w:tab/>
      </w:r>
      <w:r w:rsidRPr="004B00CC">
        <w:rPr>
          <w:rFonts w:ascii="Times New Roman" w:hAnsi="Times New Roman" w:cs="Times New Roman"/>
          <w:sz w:val="24"/>
          <w:szCs w:val="24"/>
          <w:lang w:val="id-ID"/>
        </w:rPr>
        <w:t>Metode ini pertama kali diperkenalkan oleh Paula Viola da</w:t>
      </w:r>
      <w:r>
        <w:rPr>
          <w:rFonts w:ascii="Times New Roman" w:hAnsi="Times New Roman" w:cs="Times New Roman"/>
          <w:sz w:val="24"/>
          <w:szCs w:val="24"/>
          <w:lang w:val="id-ID"/>
        </w:rPr>
        <w:t xml:space="preserve">n Michael Jones pada tahun 2001. </w:t>
      </w:r>
      <w:r w:rsidRPr="004B00CC">
        <w:rPr>
          <w:rFonts w:ascii="Times New Roman" w:hAnsi="Times New Roman" w:cs="Times New Roman"/>
          <w:sz w:val="24"/>
          <w:szCs w:val="24"/>
          <w:lang w:val="id-ID"/>
        </w:rPr>
        <w:t xml:space="preserve">Metode </w:t>
      </w:r>
      <w:r>
        <w:rPr>
          <w:rFonts w:ascii="Times New Roman" w:hAnsi="Times New Roman" w:cs="Times New Roman"/>
          <w:sz w:val="24"/>
          <w:szCs w:val="24"/>
          <w:lang w:val="id-ID"/>
        </w:rPr>
        <w:t>ini banyak diaplikasikan di berbagai bidang pendeteksian objek karena kecepatan dan akurasi yang tinggi. Pada pembahasan kali ini metode Viola-Jones diterapkan pada pendeteksian wajah.</w:t>
      </w:r>
      <w:r w:rsidRPr="004B00CC">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Menurut analisis Yi-Qing Wang pada tahun 2014, metode viola dibagi menjadi beberapa metode utama yaitu </w:t>
      </w:r>
      <w:sdt>
        <w:sdtPr>
          <w:rPr>
            <w:rFonts w:ascii="Times New Roman" w:hAnsi="Times New Roman" w:cs="Times New Roman"/>
            <w:sz w:val="24"/>
            <w:szCs w:val="24"/>
            <w:lang w:val="id-ID"/>
          </w:rPr>
          <w:id w:val="1422144665"/>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YiQ14 \l 1057 </w:instrText>
          </w:r>
          <w:r>
            <w:rPr>
              <w:rFonts w:ascii="Times New Roman" w:hAnsi="Times New Roman" w:cs="Times New Roman"/>
              <w:sz w:val="24"/>
              <w:szCs w:val="24"/>
              <w:lang w:val="id-ID"/>
            </w:rPr>
            <w:fldChar w:fldCharType="separate"/>
          </w:r>
          <w:r w:rsidRPr="00276056">
            <w:rPr>
              <w:rFonts w:ascii="Times New Roman" w:hAnsi="Times New Roman" w:cs="Times New Roman"/>
              <w:noProof/>
              <w:sz w:val="24"/>
              <w:szCs w:val="24"/>
              <w:lang w:val="id-ID"/>
            </w:rPr>
            <w:t>(Wang, 2014)</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w:t>
      </w:r>
    </w:p>
    <w:p w:rsidR="00437C5B" w:rsidRDefault="00DC4A9F" w:rsidP="00437C5B">
      <w:pPr>
        <w:pStyle w:val="Heading4"/>
        <w:spacing w:line="360" w:lineRule="auto"/>
        <w:rPr>
          <w:lang w:val="id-ID"/>
        </w:rPr>
      </w:pPr>
      <w:r>
        <w:rPr>
          <w:lang w:val="id-ID"/>
        </w:rPr>
        <w:t>2.5.1</w:t>
      </w:r>
      <w:r w:rsidR="00437C5B">
        <w:rPr>
          <w:lang w:val="id-ID"/>
        </w:rPr>
        <w:t xml:space="preserve"> </w:t>
      </w:r>
      <w:r>
        <w:rPr>
          <w:lang w:val="id-ID"/>
        </w:rPr>
        <w:tab/>
      </w:r>
      <w:r w:rsidR="00437C5B">
        <w:rPr>
          <w:lang w:val="id-ID"/>
        </w:rPr>
        <w:t>Haar Like Feature dan Integral Image</w:t>
      </w:r>
    </w:p>
    <w:p w:rsidR="00437C5B" w:rsidRDefault="00437C5B" w:rsidP="00437C5B">
      <w:pPr>
        <w:spacing w:line="360" w:lineRule="auto"/>
        <w:jc w:val="both"/>
        <w:rPr>
          <w:rFonts w:ascii="Times New Roman" w:hAnsi="Times New Roman" w:cs="Times New Roman"/>
          <w:noProof/>
          <w:sz w:val="24"/>
          <w:szCs w:val="24"/>
          <w:lang w:val="id-ID" w:eastAsia="id-ID"/>
        </w:rPr>
      </w:pPr>
      <w:r>
        <w:rPr>
          <w:rFonts w:ascii="Times New Roman" w:hAnsi="Times New Roman" w:cs="Times New Roman"/>
          <w:sz w:val="24"/>
          <w:szCs w:val="24"/>
          <w:lang w:val="id-ID"/>
        </w:rPr>
        <w:tab/>
        <w:t xml:space="preserve">Haar Like Feature adalah metode yang digunakan </w:t>
      </w:r>
      <w:r>
        <w:rPr>
          <w:rFonts w:ascii="Times New Roman" w:hAnsi="Times New Roman" w:cs="Times New Roman"/>
          <w:i/>
          <w:sz w:val="24"/>
          <w:szCs w:val="24"/>
          <w:lang w:val="id-ID"/>
        </w:rPr>
        <w:t>Viola-Jones</w:t>
      </w:r>
      <w:r>
        <w:rPr>
          <w:rFonts w:ascii="Times New Roman" w:hAnsi="Times New Roman" w:cs="Times New Roman"/>
          <w:sz w:val="24"/>
          <w:szCs w:val="24"/>
          <w:lang w:val="en-ID"/>
        </w:rPr>
        <w:t xml:space="preserve"> </w:t>
      </w:r>
      <w:r>
        <w:rPr>
          <w:rFonts w:ascii="Times New Roman" w:hAnsi="Times New Roman" w:cs="Times New Roman"/>
          <w:sz w:val="24"/>
          <w:szCs w:val="24"/>
          <w:lang w:val="id-ID"/>
        </w:rPr>
        <w:t xml:space="preserve">sebagai pendeteksi objek. Fitur ini digunakan karena pemrosesan fitur berlangsung lebih cepat dibandingkan dengan menggunakan pixel image secara langsung. Pada metode Viola-Jones digunakan fitur Haarlike </w:t>
      </w:r>
      <w:r>
        <w:rPr>
          <w:rFonts w:ascii="Times New Roman" w:hAnsi="Times New Roman" w:cs="Times New Roman"/>
          <w:sz w:val="24"/>
          <w:szCs w:val="24"/>
          <w:lang w:val="en-ID"/>
        </w:rPr>
        <w:t xml:space="preserve">yang diambil dari konsep </w:t>
      </w:r>
      <w:r>
        <w:rPr>
          <w:rFonts w:ascii="Times New Roman" w:hAnsi="Times New Roman" w:cs="Times New Roman"/>
          <w:sz w:val="24"/>
          <w:szCs w:val="24"/>
          <w:lang w:val="id-ID"/>
        </w:rPr>
        <w:t xml:space="preserve">metode Wavelet Haar. Wavelet Haar merupakan gelombang bujur sangkar yang mempunyai satu interval tinggi dan satu interval rendah yang dipetakan dalam bentuk kotak putih dan kotak hitam </w:t>
      </w:r>
      <w:sdt>
        <w:sdtPr>
          <w:rPr>
            <w:rFonts w:ascii="Times New Roman" w:hAnsi="Times New Roman" w:cs="Times New Roman"/>
            <w:sz w:val="24"/>
            <w:szCs w:val="24"/>
            <w:lang w:val="id-ID"/>
          </w:rPr>
          <w:id w:val="-1172872854"/>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CITATION San12 \l 1057 </w:instrText>
          </w:r>
          <w:r>
            <w:rPr>
              <w:rFonts w:ascii="Times New Roman" w:hAnsi="Times New Roman" w:cs="Times New Roman"/>
              <w:sz w:val="24"/>
              <w:szCs w:val="24"/>
              <w:lang w:val="id-ID"/>
            </w:rPr>
            <w:fldChar w:fldCharType="separate"/>
          </w:r>
          <w:r w:rsidRPr="007E0D8C">
            <w:rPr>
              <w:rFonts w:ascii="Times New Roman" w:hAnsi="Times New Roman" w:cs="Times New Roman"/>
              <w:noProof/>
              <w:sz w:val="24"/>
              <w:szCs w:val="24"/>
              <w:lang w:val="id-ID"/>
            </w:rPr>
            <w:t>(Senjaya, et al., 2012)</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w:t>
      </w:r>
      <w:r>
        <w:rPr>
          <w:rFonts w:ascii="Times New Roman" w:hAnsi="Times New Roman" w:cs="Times New Roman"/>
          <w:sz w:val="24"/>
          <w:szCs w:val="24"/>
          <w:lang w:val="en-ID"/>
        </w:rPr>
        <w:t xml:space="preserve"> </w:t>
      </w:r>
      <w:r>
        <w:rPr>
          <w:rFonts w:ascii="Times New Roman" w:hAnsi="Times New Roman" w:cs="Times New Roman"/>
          <w:sz w:val="24"/>
          <w:szCs w:val="24"/>
          <w:lang w:val="id-ID"/>
        </w:rPr>
        <w:t>Dalam pembahasan ini digunakan 5 jenis fitur Haarlike</w:t>
      </w:r>
      <w:r>
        <w:rPr>
          <w:rFonts w:ascii="Times New Roman" w:hAnsi="Times New Roman" w:cs="Times New Roman"/>
          <w:sz w:val="24"/>
          <w:szCs w:val="24"/>
          <w:lang w:val="en-ID"/>
        </w:rPr>
        <w:t xml:space="preserve"> seperti gambar dibawah ini</w:t>
      </w:r>
      <w:r>
        <w:rPr>
          <w:rFonts w:ascii="Times New Roman" w:hAnsi="Times New Roman" w:cs="Times New Roman"/>
          <w:sz w:val="24"/>
          <w:szCs w:val="24"/>
          <w:lang w:val="id-ID"/>
        </w:rPr>
        <w:t xml:space="preserve"> </w:t>
      </w:r>
      <w:r>
        <w:rPr>
          <w:rFonts w:ascii="Times New Roman" w:hAnsi="Times New Roman" w:cs="Times New Roman"/>
          <w:sz w:val="24"/>
          <w:szCs w:val="24"/>
          <w:lang w:val="en-ID"/>
        </w:rPr>
        <w:t>:</w:t>
      </w:r>
      <w:r w:rsidRPr="006D45A1">
        <w:rPr>
          <w:rFonts w:ascii="Times New Roman" w:hAnsi="Times New Roman" w:cs="Times New Roman"/>
          <w:noProof/>
          <w:sz w:val="24"/>
          <w:szCs w:val="24"/>
          <w:lang w:val="id-ID" w:eastAsia="id-ID"/>
        </w:rPr>
        <w:t xml:space="preserve"> </w:t>
      </w:r>
    </w:p>
    <w:p w:rsidR="00437C5B" w:rsidRPr="00EF6FBD" w:rsidRDefault="00437C5B" w:rsidP="00437C5B">
      <w:pPr>
        <w:jc w:val="both"/>
        <w:rPr>
          <w:rFonts w:cstheme="majorBidi"/>
          <w:sz w:val="24"/>
          <w:szCs w:val="24"/>
          <w:lang w:val="id-ID"/>
        </w:rPr>
      </w:pPr>
      <w:r>
        <w:rPr>
          <w:rFonts w:ascii="Times New Roman" w:hAnsi="Times New Roman" w:cs="Times New Roman"/>
          <w:noProof/>
          <w:sz w:val="24"/>
          <w:szCs w:val="24"/>
          <w:lang w:val="id-ID" w:eastAsia="id-ID"/>
        </w:rPr>
        <w:drawing>
          <wp:inline distT="0" distB="0" distL="0" distR="0" wp14:anchorId="51A99BCB" wp14:editId="72CAAE6F">
            <wp:extent cx="5240020" cy="1383665"/>
            <wp:effectExtent l="0" t="0" r="0" b="0"/>
            <wp:docPr id="11" name="Picture 11" descr="C:\Users\PC01\AppData\Local\Microsoft\Windows\INetCache\Content.Word\Haar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01\AppData\Local\Microsoft\Windows\INetCache\Content.Word\HaarPatter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0020" cy="1383665"/>
                    </a:xfrm>
                    <a:prstGeom prst="rect">
                      <a:avLst/>
                    </a:prstGeom>
                    <a:noFill/>
                    <a:ln>
                      <a:noFill/>
                    </a:ln>
                  </pic:spPr>
                </pic:pic>
              </a:graphicData>
            </a:graphic>
          </wp:inline>
        </w:drawing>
      </w:r>
    </w:p>
    <w:p w:rsidR="00437C5B" w:rsidRDefault="00437C5B" w:rsidP="00437C5B">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Fitur diatas didapatkan dengan cara mengurangi total jumlah pixel pada kotak putih dan total jumlah pixel pada kotak kanan, Untuk fitur (e) didapatkan dengan cara mengurangi jumlah pixel bagian diagonal yang berbeda</w:t>
      </w:r>
      <w:r>
        <w:rPr>
          <w:rFonts w:ascii="Times New Roman" w:hAnsi="Times New Roman" w:cs="Times New Roman"/>
          <w:sz w:val="24"/>
          <w:szCs w:val="24"/>
          <w:lang w:val="id-ID"/>
        </w:rPr>
        <w:t xml:space="preserve"> Berikut rumus yang digunakan untuk menghitung fitur </w:t>
      </w:r>
      <w:sdt>
        <w:sdtPr>
          <w:rPr>
            <w:rFonts w:ascii="Times New Roman" w:hAnsi="Times New Roman" w:cs="Times New Roman"/>
            <w:sz w:val="24"/>
            <w:szCs w:val="24"/>
            <w:lang w:val="id-ID"/>
          </w:rPr>
          <w:id w:val="-1428428025"/>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YiQ14 \l 1057 </w:instrText>
          </w:r>
          <w:r>
            <w:rPr>
              <w:rFonts w:ascii="Times New Roman" w:hAnsi="Times New Roman" w:cs="Times New Roman"/>
              <w:sz w:val="24"/>
              <w:szCs w:val="24"/>
              <w:lang w:val="id-ID"/>
            </w:rPr>
            <w:fldChar w:fldCharType="separate"/>
          </w:r>
          <w:r w:rsidRPr="00DA4841">
            <w:rPr>
              <w:rFonts w:ascii="Times New Roman" w:hAnsi="Times New Roman" w:cs="Times New Roman"/>
              <w:noProof/>
              <w:sz w:val="24"/>
              <w:szCs w:val="24"/>
              <w:lang w:val="id-ID"/>
            </w:rPr>
            <w:t>(Wang, 2014)</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w:t>
      </w:r>
      <w:r>
        <w:rPr>
          <w:rFonts w:ascii="Times New Roman" w:hAnsi="Times New Roman" w:cs="Times New Roman"/>
          <w:sz w:val="24"/>
          <w:szCs w:val="24"/>
          <w:lang w:val="en-ID"/>
        </w:rPr>
        <w:t>:</w:t>
      </w:r>
    </w:p>
    <w:p w:rsidR="00437C5B" w:rsidRPr="00404FE8" w:rsidRDefault="00437C5B" w:rsidP="00437C5B">
      <w:pPr>
        <w:spacing w:line="360" w:lineRule="auto"/>
        <w:ind w:firstLine="720"/>
        <w:jc w:val="both"/>
        <w:rPr>
          <w:rFonts w:ascii="Times New Roman" w:eastAsiaTheme="minorEastAsia" w:hAnsi="Times New Roman" w:cs="Times New Roman"/>
          <w:sz w:val="24"/>
          <w:szCs w:val="24"/>
          <w:lang w:val="en-ID"/>
        </w:rPr>
      </w:pPr>
      <m:oMathPara>
        <m:oMath>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 xml:space="preserve">is white </m:t>
                      </m:r>
                    </m:sub>
                  </m:sSub>
                  <m:r>
                    <w:rPr>
                      <w:rFonts w:ascii="Cambria Math" w:hAnsi="Cambria Math" w:cs="Times New Roman"/>
                      <w:sz w:val="24"/>
                      <w:szCs w:val="24"/>
                      <w:lang w:val="en-ID"/>
                    </w:rPr>
                    <m:t xml:space="preserve">- </m:t>
                  </m:r>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≤i ≤N</m:t>
                      </m:r>
                    </m:sub>
                    <m:sup/>
                    <m:e>
                      <m:nary>
                        <m:naryPr>
                          <m:chr m:val="∑"/>
                          <m:limLoc m:val="undOvr"/>
                          <m:supHide m:val="1"/>
                          <m:ctrlPr>
                            <w:rPr>
                              <w:rFonts w:ascii="Cambria Math" w:hAnsi="Cambria Math" w:cs="Times New Roman"/>
                              <w:i/>
                              <w:sz w:val="24"/>
                              <w:szCs w:val="24"/>
                              <w:lang w:val="en-ID"/>
                            </w:rPr>
                          </m:ctrlPr>
                        </m:naryPr>
                        <m:sub>
                          <m:r>
                            <w:rPr>
                              <w:rFonts w:ascii="Cambria Math" w:hAnsi="Cambria Math" w:cs="Times New Roman"/>
                              <w:sz w:val="24"/>
                              <w:szCs w:val="24"/>
                              <w:lang w:val="en-ID"/>
                            </w:rPr>
                            <m:t>1 ≤j ≤N</m:t>
                          </m:r>
                        </m:sub>
                        <m:sup/>
                        <m:e>
                          <m:sSub>
                            <m:sSubPr>
                              <m:ctrlPr>
                                <w:rPr>
                                  <w:rFonts w:ascii="Cambria Math" w:hAnsi="Cambria Math" w:cs="Times New Roman"/>
                                  <w:i/>
                                  <w:sz w:val="24"/>
                                  <w:szCs w:val="24"/>
                                  <w:lang w:val="en-ID"/>
                                </w:rPr>
                              </m:ctrlPr>
                            </m:sSubPr>
                            <m:e>
                              <m:r>
                                <w:rPr>
                                  <w:rFonts w:ascii="Cambria Math" w:hAnsi="Cambria Math" w:cs="Times New Roman"/>
                                  <w:sz w:val="24"/>
                                  <w:szCs w:val="24"/>
                                  <w:lang w:val="en-ID"/>
                                </w:rPr>
                                <m:t>I(i,j)1</m:t>
                              </m:r>
                            </m:e>
                            <m:sub>
                              <m:r>
                                <w:rPr>
                                  <w:rFonts w:ascii="Cambria Math" w:hAnsi="Cambria Math" w:cs="Times New Roman"/>
                                  <w:sz w:val="24"/>
                                  <w:szCs w:val="24"/>
                                  <w:lang w:val="en-ID"/>
                                </w:rPr>
                                <m:t>p</m:t>
                              </m:r>
                              <m:d>
                                <m:dPr>
                                  <m:ctrlPr>
                                    <w:rPr>
                                      <w:rFonts w:ascii="Cambria Math" w:hAnsi="Cambria Math" w:cs="Times New Roman"/>
                                      <w:i/>
                                      <w:sz w:val="24"/>
                                      <w:szCs w:val="24"/>
                                      <w:lang w:val="en-ID"/>
                                    </w:rPr>
                                  </m:ctrlPr>
                                </m:dPr>
                                <m:e>
                                  <m:r>
                                    <w:rPr>
                                      <w:rFonts w:ascii="Cambria Math" w:hAnsi="Cambria Math" w:cs="Times New Roman"/>
                                      <w:sz w:val="24"/>
                                      <w:szCs w:val="24"/>
                                      <w:lang w:val="en-ID"/>
                                    </w:rPr>
                                    <m:t>i,j</m:t>
                                  </m:r>
                                </m:e>
                              </m:d>
                              <m:r>
                                <w:rPr>
                                  <w:rFonts w:ascii="Cambria Math" w:hAnsi="Cambria Math" w:cs="Times New Roman"/>
                                  <w:sz w:val="24"/>
                                  <w:szCs w:val="24"/>
                                  <w:lang w:val="en-ID"/>
                                </w:rPr>
                                <m:t>is black</m:t>
                              </m:r>
                            </m:sub>
                          </m:sSub>
                        </m:e>
                      </m:nary>
                    </m:e>
                  </m:nary>
                </m:e>
              </m:nary>
            </m:e>
          </m:nary>
        </m:oMath>
      </m:oMathPara>
    </w:p>
    <w:p w:rsidR="00437C5B" w:rsidRDefault="00437C5B" w:rsidP="00437C5B">
      <w:pPr>
        <w:spacing w:line="360" w:lineRule="auto"/>
        <w:ind w:firstLine="72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Keterangan :</w:t>
      </w:r>
      <w:r>
        <w:rPr>
          <w:rFonts w:ascii="Times New Roman" w:eastAsiaTheme="minorEastAsia" w:hAnsi="Times New Roman" w:cs="Times New Roman"/>
          <w:sz w:val="24"/>
          <w:szCs w:val="24"/>
          <w:lang w:val="id-ID"/>
        </w:rPr>
        <w:tab/>
        <w:t>I = Gambar</w:t>
      </w:r>
    </w:p>
    <w:p w:rsidR="00437C5B" w:rsidRPr="001C2C01" w:rsidRDefault="00437C5B" w:rsidP="00437C5B">
      <w:pPr>
        <w:spacing w:line="360" w:lineRule="auto"/>
        <w:ind w:firstLine="720"/>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ab/>
      </w:r>
      <w:r>
        <w:rPr>
          <w:rFonts w:ascii="Times New Roman" w:eastAsiaTheme="minorEastAsia" w:hAnsi="Times New Roman" w:cs="Times New Roman"/>
          <w:sz w:val="24"/>
          <w:szCs w:val="24"/>
          <w:lang w:val="id-ID"/>
        </w:rPr>
        <w:tab/>
        <w:t>P = Fitur (pola)</w:t>
      </w:r>
    </w:p>
    <w:p w:rsidR="00437C5B" w:rsidRDefault="00437C5B" w:rsidP="00437C5B">
      <w:pPr>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id-ID"/>
        </w:rPr>
        <w:t xml:space="preserve"> </w:t>
      </w:r>
      <w:r>
        <w:rPr>
          <w:rFonts w:ascii="Times New Roman" w:hAnsi="Times New Roman" w:cs="Times New Roman"/>
          <w:sz w:val="24"/>
          <w:szCs w:val="24"/>
          <w:lang w:val="en-ID"/>
        </w:rPr>
        <w:t xml:space="preserve"> Dengan adanya 5 fitur tersebut dapat menghasilkan informasi – informasi karakteristik wajah yang dibutuhkan. Meskipun karakteristik wajah manusia secara natural berbeda – beda, fitur diatas masih dapat bekerja dengan baik </w:t>
      </w:r>
      <w:sdt>
        <w:sdtPr>
          <w:rPr>
            <w:rFonts w:ascii="Times New Roman" w:hAnsi="Times New Roman" w:cs="Times New Roman"/>
            <w:sz w:val="24"/>
            <w:szCs w:val="24"/>
            <w:lang w:val="en-ID"/>
          </w:rPr>
          <w:id w:val="1878577985"/>
          <w:citation/>
        </w:sdt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YiQ14 \l 14345 </w:instrText>
          </w:r>
          <w:r>
            <w:rPr>
              <w:rFonts w:ascii="Times New Roman" w:hAnsi="Times New Roman" w:cs="Times New Roman"/>
              <w:sz w:val="24"/>
              <w:szCs w:val="24"/>
              <w:lang w:val="en-ID"/>
            </w:rPr>
            <w:fldChar w:fldCharType="separate"/>
          </w:r>
          <w:r w:rsidRPr="00E118C7">
            <w:rPr>
              <w:rFonts w:ascii="Times New Roman" w:hAnsi="Times New Roman" w:cs="Times New Roman"/>
              <w:noProof/>
              <w:sz w:val="24"/>
              <w:szCs w:val="24"/>
              <w:lang w:val="en-ID"/>
            </w:rPr>
            <w:t>(Wang, 2014)</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Fitur diatas dapat di hitung secara berulang – ulang dan cepat dengan menggunakan </w:t>
      </w:r>
      <w:r w:rsidRPr="00E118C7">
        <w:rPr>
          <w:rFonts w:ascii="Times New Roman" w:hAnsi="Times New Roman" w:cs="Times New Roman"/>
          <w:i/>
          <w:sz w:val="24"/>
          <w:szCs w:val="24"/>
          <w:lang w:val="en-ID"/>
        </w:rPr>
        <w:t>intermediate representation image</w:t>
      </w:r>
      <w:r>
        <w:rPr>
          <w:rFonts w:ascii="Times New Roman" w:hAnsi="Times New Roman" w:cs="Times New Roman"/>
          <w:sz w:val="24"/>
          <w:szCs w:val="24"/>
          <w:lang w:val="en-ID"/>
        </w:rPr>
        <w:t xml:space="preserve"> yang disebut juga dengan </w:t>
      </w:r>
      <w:r w:rsidRPr="00E118C7">
        <w:rPr>
          <w:rFonts w:ascii="Times New Roman" w:hAnsi="Times New Roman" w:cs="Times New Roman"/>
          <w:i/>
          <w:sz w:val="24"/>
          <w:szCs w:val="24"/>
          <w:lang w:val="en-ID"/>
        </w:rPr>
        <w:t>integral image</w:t>
      </w:r>
      <w:r>
        <w:rPr>
          <w:rFonts w:ascii="Times New Roman" w:hAnsi="Times New Roman" w:cs="Times New Roman"/>
          <w:i/>
          <w:sz w:val="24"/>
          <w:szCs w:val="24"/>
          <w:lang w:val="en-ID"/>
        </w:rPr>
        <w:t xml:space="preserve">. </w:t>
      </w:r>
      <w:r>
        <w:rPr>
          <w:rFonts w:ascii="Times New Roman" w:hAnsi="Times New Roman" w:cs="Times New Roman"/>
          <w:sz w:val="24"/>
          <w:szCs w:val="24"/>
          <w:lang w:val="en-ID"/>
        </w:rPr>
        <w:t>Dimana integral image adalah sebuah titik gambar (x,y) yang merupakan hasil akumulasi dari pixel diatas dan kiri dari x dan y. Seperti pada rumus dibawah ini :</w:t>
      </w:r>
    </w:p>
    <w:p w:rsidR="00437C5B" w:rsidRPr="004B441F" w:rsidRDefault="00437C5B" w:rsidP="00437C5B">
      <w:pPr>
        <w:spacing w:line="360" w:lineRule="auto"/>
        <w:jc w:val="both"/>
        <w:rPr>
          <w:rFonts w:ascii="Times New Roman" w:eastAsiaTheme="minorEastAsia" w:hAnsi="Times New Roman" w:cs="Times New Roman"/>
          <w:sz w:val="24"/>
          <w:szCs w:val="24"/>
          <w:lang w:val="id-ID"/>
        </w:rPr>
      </w:pPr>
      <m:oMath>
        <m:nary>
          <m:naryPr>
            <m:chr m:val="∑"/>
            <m:limLoc m:val="undOvr"/>
            <m:supHide m:val="1"/>
            <m:ctrlPr>
              <w:rPr>
                <w:rFonts w:ascii="Cambria Math" w:eastAsiaTheme="minorEastAsia" w:hAnsi="Cambria Math" w:cs="Times New Roman"/>
                <w:i/>
                <w:sz w:val="20"/>
                <w:szCs w:val="24"/>
                <w:lang w:val="en-ID"/>
              </w:rPr>
            </m:ctrlPr>
          </m:naryPr>
          <m:sub>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 xml:space="preserve"> ≤ i ≤ </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sub>
          <m:sup/>
          <m:e>
            <m:nary>
              <m:naryPr>
                <m:chr m:val="∑"/>
                <m:limLoc m:val="undOvr"/>
                <m:supHide m:val="1"/>
                <m:ctrlPr>
                  <w:rPr>
                    <w:rFonts w:ascii="Cambria Math" w:eastAsiaTheme="minorEastAsia" w:hAnsi="Cambria Math" w:cs="Times New Roman"/>
                    <w:i/>
                    <w:sz w:val="20"/>
                    <w:szCs w:val="24"/>
                    <w:lang w:val="en-ID"/>
                  </w:rPr>
                </m:ctrlPr>
              </m:naryPr>
              <m:sub>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 xml:space="preserve"> ≤j ≤ </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sub>
              <m:sup/>
              <m:e>
                <m:r>
                  <w:rPr>
                    <w:rFonts w:ascii="Cambria Math" w:eastAsiaTheme="minorEastAsia" w:hAnsi="Cambria Math" w:cs="Times New Roman"/>
                    <w:sz w:val="20"/>
                    <w:szCs w:val="24"/>
                    <w:lang w:val="en-ID"/>
                  </w:rPr>
                  <m:t>I</m:t>
                </m:r>
                <m:d>
                  <m:dPr>
                    <m:ctrlPr>
                      <w:rPr>
                        <w:rFonts w:ascii="Cambria Math" w:eastAsiaTheme="minorEastAsia" w:hAnsi="Cambria Math" w:cs="Times New Roman"/>
                        <w:i/>
                        <w:sz w:val="20"/>
                        <w:szCs w:val="24"/>
                        <w:lang w:val="en-ID"/>
                      </w:rPr>
                    </m:ctrlPr>
                  </m:dPr>
                  <m:e>
                    <m:r>
                      <w:rPr>
                        <w:rFonts w:ascii="Cambria Math" w:eastAsiaTheme="minorEastAsia" w:hAnsi="Cambria Math" w:cs="Times New Roman"/>
                        <w:sz w:val="20"/>
                        <w:szCs w:val="24"/>
                        <w:lang w:val="en-ID"/>
                      </w:rPr>
                      <m:t>i,j</m:t>
                    </m: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r>
                      <w:rPr>
                        <w:rFonts w:ascii="Cambria Math" w:eastAsiaTheme="minorEastAsia" w:hAnsi="Cambria Math" w:cs="Times New Roman"/>
                        <w:sz w:val="20"/>
                        <w:szCs w:val="24"/>
                        <w:lang w:val="en-ID"/>
                      </w:rPr>
                      <m:t>,</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ctrlPr>
                      <w:rPr>
                        <w:rFonts w:ascii="Cambria Math" w:eastAsiaTheme="minorEastAsia" w:hAnsi="Cambria Math" w:cs="Times New Roman"/>
                        <w:i/>
                        <w:sz w:val="20"/>
                        <w:szCs w:val="24"/>
                        <w:lang w:val="en-ID"/>
                      </w:rPr>
                    </m:ctrlP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2</m:t>
                        </m:r>
                      </m:sub>
                    </m:sSub>
                    <m:r>
                      <w:rPr>
                        <w:rFonts w:ascii="Cambria Math" w:eastAsiaTheme="minorEastAsia" w:hAnsi="Cambria Math" w:cs="Times New Roman"/>
                        <w:sz w:val="20"/>
                        <w:szCs w:val="24"/>
                        <w:lang w:val="en-ID"/>
                      </w:rPr>
                      <m:t>,</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-1</m:t>
                    </m:r>
                    <m:ctrlPr>
                      <w:rPr>
                        <w:rFonts w:ascii="Cambria Math" w:eastAsiaTheme="minorEastAsia" w:hAnsi="Cambria Math" w:cs="Times New Roman"/>
                        <w:i/>
                        <w:sz w:val="20"/>
                        <w:szCs w:val="24"/>
                        <w:lang w:val="en-ID"/>
                      </w:rPr>
                    </m:ctrlPr>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d>
                  <m:dPr>
                    <m:ctrlPr>
                      <w:rPr>
                        <w:rFonts w:ascii="Cambria Math" w:eastAsiaTheme="minorEastAsia" w:hAnsi="Cambria Math" w:cs="Times New Roman"/>
                        <w:i/>
                        <w:sz w:val="20"/>
                        <w:szCs w:val="24"/>
                        <w:lang w:val="en-ID"/>
                      </w:rPr>
                    </m:ctrlPr>
                  </m:dPr>
                  <m:e>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-1,</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4</m:t>
                        </m:r>
                      </m:sub>
                    </m:sSub>
                  </m:e>
                </m:d>
                <m:r>
                  <w:rPr>
                    <w:rFonts w:ascii="Cambria Math" w:eastAsiaTheme="minorEastAsia" w:hAnsi="Cambria Math" w:cs="Times New Roman"/>
                    <w:sz w:val="20"/>
                    <w:szCs w:val="24"/>
                    <w:lang w:val="en-ID"/>
                  </w:rPr>
                  <m:t>+</m:t>
                </m:r>
                <m:r>
                  <m:rPr>
                    <m:sty m:val="p"/>
                  </m:rPr>
                  <w:rPr>
                    <w:rFonts w:ascii="Cambria Math" w:eastAsiaTheme="minorEastAsia" w:hAnsi="Cambria Math" w:cs="Times New Roman"/>
                    <w:sz w:val="20"/>
                    <w:szCs w:val="24"/>
                    <w:lang w:val="en-ID"/>
                  </w:rPr>
                  <m:t>II(</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1</m:t>
                    </m:r>
                  </m:sub>
                </m:sSub>
                <m:r>
                  <w:rPr>
                    <w:rFonts w:ascii="Cambria Math" w:eastAsiaTheme="minorEastAsia" w:hAnsi="Cambria Math" w:cs="Times New Roman"/>
                    <w:sz w:val="20"/>
                    <w:szCs w:val="24"/>
                    <w:lang w:val="en-ID"/>
                  </w:rPr>
                  <m:t>-1,</m:t>
                </m:r>
                <m:sSub>
                  <m:sSubPr>
                    <m:ctrlPr>
                      <w:rPr>
                        <w:rFonts w:ascii="Cambria Math" w:eastAsiaTheme="minorEastAsia" w:hAnsi="Cambria Math" w:cs="Times New Roman"/>
                        <w:i/>
                        <w:sz w:val="20"/>
                        <w:szCs w:val="24"/>
                        <w:lang w:val="en-ID"/>
                      </w:rPr>
                    </m:ctrlPr>
                  </m:sSubPr>
                  <m:e>
                    <m:r>
                      <w:rPr>
                        <w:rFonts w:ascii="Cambria Math" w:eastAsiaTheme="minorEastAsia" w:hAnsi="Cambria Math" w:cs="Times New Roman"/>
                        <w:sz w:val="20"/>
                        <w:szCs w:val="24"/>
                        <w:lang w:val="en-ID"/>
                      </w:rPr>
                      <m:t>N</m:t>
                    </m:r>
                  </m:e>
                  <m:sub>
                    <m:r>
                      <w:rPr>
                        <w:rFonts w:ascii="Cambria Math" w:eastAsiaTheme="minorEastAsia" w:hAnsi="Cambria Math" w:cs="Times New Roman"/>
                        <w:sz w:val="20"/>
                        <w:szCs w:val="24"/>
                        <w:lang w:val="en-ID"/>
                      </w:rPr>
                      <m:t>3</m:t>
                    </m:r>
                  </m:sub>
                </m:sSub>
                <m:r>
                  <w:rPr>
                    <w:rFonts w:ascii="Cambria Math" w:eastAsiaTheme="minorEastAsia" w:hAnsi="Cambria Math" w:cs="Times New Roman"/>
                    <w:sz w:val="20"/>
                    <w:szCs w:val="24"/>
                    <w:lang w:val="en-ID"/>
                  </w:rPr>
                  <m:t>-1)</m:t>
                </m:r>
              </m:e>
            </m:nary>
          </m:e>
        </m:nary>
      </m:oMath>
      <w:r>
        <w:rPr>
          <w:rFonts w:ascii="Times New Roman" w:eastAsiaTheme="minorEastAsia" w:hAnsi="Times New Roman" w:cs="Times New Roman"/>
          <w:sz w:val="20"/>
          <w:szCs w:val="24"/>
          <w:lang w:val="en-ID"/>
        </w:rPr>
        <w:tab/>
      </w:r>
      <w:r>
        <w:rPr>
          <w:rFonts w:ascii="Times New Roman" w:eastAsiaTheme="minorEastAsia" w:hAnsi="Times New Roman" w:cs="Times New Roman"/>
          <w:sz w:val="20"/>
          <w:szCs w:val="24"/>
          <w:lang w:val="id-ID"/>
        </w:rPr>
        <w:t>(1)</w:t>
      </w:r>
    </w:p>
    <w:p w:rsidR="00437C5B" w:rsidRDefault="00437C5B" w:rsidP="00437C5B">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ab/>
        <w:t xml:space="preserve">Keterangan : </w:t>
      </w:r>
      <w:r>
        <w:rPr>
          <w:rFonts w:ascii="Times New Roman" w:eastAsiaTheme="minorEastAsia" w:hAnsi="Times New Roman" w:cs="Times New Roman"/>
          <w:sz w:val="24"/>
          <w:szCs w:val="24"/>
          <w:lang w:val="en-ID"/>
        </w:rPr>
        <w:tab/>
        <w:t>II ( x , y ) = integral image</w:t>
      </w:r>
    </w:p>
    <w:p w:rsidR="00437C5B" w:rsidRDefault="00437C5B" w:rsidP="00437C5B">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i/>
          <w:sz w:val="24"/>
          <w:szCs w:val="24"/>
          <w:lang w:val="id-ID"/>
        </w:rPr>
        <w:t>I</w:t>
      </w:r>
      <w:r>
        <w:rPr>
          <w:rFonts w:ascii="Times New Roman" w:eastAsiaTheme="minorEastAsia" w:hAnsi="Times New Roman" w:cs="Times New Roman"/>
          <w:sz w:val="24"/>
          <w:szCs w:val="24"/>
          <w:lang w:val="en-ID"/>
        </w:rPr>
        <w:t xml:space="preserve"> ( x , y ) = original image</w:t>
      </w:r>
    </w:p>
    <w:p w:rsidR="00437C5B" w:rsidRDefault="00437C5B" w:rsidP="00437C5B">
      <w:pPr>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en-ID"/>
        </w:rPr>
        <w:tab/>
      </w:r>
      <w:r>
        <w:rPr>
          <w:rFonts w:ascii="Times New Roman" w:eastAsiaTheme="minorEastAsia" w:hAnsi="Times New Roman" w:cs="Times New Roman"/>
          <w:sz w:val="24"/>
          <w:szCs w:val="24"/>
          <w:lang w:val="id-ID"/>
        </w:rPr>
        <w:t xml:space="preserve">Dimana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 xml:space="preserve">≤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2</m:t>
            </m:r>
          </m:sub>
        </m:sSub>
      </m:oMath>
      <w:r>
        <w:rPr>
          <w:rFonts w:ascii="Times New Roman" w:eastAsiaTheme="minorEastAsia" w:hAnsi="Times New Roman" w:cs="Times New Roman"/>
          <w:sz w:val="24"/>
          <w:szCs w:val="24"/>
          <w:lang w:val="id-ID"/>
        </w:rPr>
        <w:t xml:space="preserve"> dan </w:t>
      </w:r>
      <m:oMath>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 xml:space="preserve"> ≤ </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4</m:t>
            </m:r>
          </m:sub>
        </m:sSub>
      </m:oMath>
    </w:p>
    <w:p w:rsidR="00437C5B" w:rsidRDefault="00437C5B" w:rsidP="00437C5B">
      <w:pPr>
        <w:spacing w:line="36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 xml:space="preserve">Jika integral image diselesaikan dalam </w:t>
      </w:r>
      <w:r>
        <w:rPr>
          <w:rFonts w:ascii="Times New Roman" w:eastAsiaTheme="minorEastAsia" w:hAnsi="Times New Roman" w:cs="Times New Roman"/>
          <w:sz w:val="24"/>
          <w:szCs w:val="24"/>
          <w:lang w:val="en-ID"/>
        </w:rPr>
        <w:t xml:space="preserve">bentuk </w:t>
      </w:r>
      <w:r>
        <w:rPr>
          <w:rFonts w:ascii="Times New Roman" w:eastAsiaTheme="minorEastAsia" w:hAnsi="Times New Roman" w:cs="Times New Roman"/>
          <w:sz w:val="24"/>
          <w:szCs w:val="24"/>
          <w:lang w:val="id-ID"/>
        </w:rPr>
        <w:t>linear maka rumusnya adalah :</w:t>
      </w:r>
    </w:p>
    <w:p w:rsidR="00437C5B" w:rsidRDefault="00437C5B" w:rsidP="00437C5B">
      <w:pPr>
        <w:spacing w:line="360" w:lineRule="auto"/>
        <w:jc w:val="both"/>
        <w:rPr>
          <w:rFonts w:ascii="Times New Roman" w:eastAsiaTheme="minorEastAsia" w:hAnsi="Times New Roman" w:cs="Times New Roman"/>
          <w:sz w:val="24"/>
          <w:szCs w:val="24"/>
          <w:lang w:val="id-ID"/>
        </w:rPr>
      </w:pPr>
      <m:oMathPara>
        <m:oMath>
          <m:r>
            <w:rPr>
              <w:rFonts w:ascii="Cambria Math" w:eastAsiaTheme="minorEastAsia" w:hAnsi="Cambria Math" w:cs="Times New Roman"/>
              <w:sz w:val="24"/>
              <w:szCs w:val="24"/>
              <w:lang w:val="id-ID"/>
            </w:rPr>
            <m:t>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i/>
                  <w:sz w:val="24"/>
                  <w:szCs w:val="24"/>
                  <w:lang w:val="id-ID"/>
                </w:rPr>
              </m:ctrlPr>
            </m:dPr>
            <m:e>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d>
            <m:dPr>
              <m:ctrlPr>
                <w:rPr>
                  <w:rFonts w:ascii="Cambria Math" w:eastAsiaTheme="minorEastAsia" w:hAnsi="Cambria Math" w:cs="Times New Roman"/>
                  <w:sz w:val="24"/>
                  <w:szCs w:val="24"/>
                  <w:lang w:val="id-ID"/>
                </w:rPr>
              </m:ctrlPr>
            </m:dPr>
            <m:e>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ctrlPr>
                <w:rPr>
                  <w:rFonts w:ascii="Cambria Math" w:eastAsiaTheme="minorEastAsia" w:hAnsi="Cambria Math" w:cs="Times New Roman"/>
                  <w:i/>
                  <w:sz w:val="24"/>
                  <w:szCs w:val="24"/>
                  <w:lang w:val="id-ID"/>
                </w:rPr>
              </m:ctrlPr>
            </m:e>
          </m:d>
          <m:r>
            <w:rPr>
              <w:rFonts w:ascii="Cambria Math" w:eastAsiaTheme="minorEastAsia" w:hAnsi="Cambria Math" w:cs="Times New Roman"/>
              <w:sz w:val="24"/>
              <w:szCs w:val="24"/>
              <w:lang w:val="id-ID"/>
            </w:rPr>
            <m:t>+</m:t>
          </m:r>
          <m:r>
            <m:rPr>
              <m:sty m:val="p"/>
            </m:rPr>
            <w:rPr>
              <w:rFonts w:ascii="Cambria Math" w:eastAsiaTheme="minorEastAsia" w:hAnsi="Cambria Math" w:cs="Times New Roman"/>
              <w:sz w:val="24"/>
              <w:szCs w:val="24"/>
              <w:lang w:val="id-ID"/>
            </w:rPr>
            <m:t>II(</m:t>
          </m:r>
          <m:sSub>
            <m:sSubPr>
              <m:ctrlPr>
                <w:rPr>
                  <w:rFonts w:ascii="Cambria Math" w:eastAsiaTheme="minorEastAsia" w:hAnsi="Cambria Math" w:cs="Times New Roman"/>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1</m:t>
              </m:r>
            </m:sub>
          </m:sSub>
          <m:r>
            <w:rPr>
              <w:rFonts w:ascii="Cambria Math" w:eastAsiaTheme="minorEastAsia" w:hAnsi="Cambria Math" w:cs="Times New Roman"/>
              <w:sz w:val="24"/>
              <w:szCs w:val="24"/>
              <w:lang w:val="id-ID"/>
            </w:rPr>
            <m:t>-1,</m:t>
          </m:r>
          <m:sSub>
            <m:sSubPr>
              <m:ctrlPr>
                <w:rPr>
                  <w:rFonts w:ascii="Cambria Math" w:eastAsiaTheme="minorEastAsia" w:hAnsi="Cambria Math" w:cs="Times New Roman"/>
                  <w:i/>
                  <w:sz w:val="24"/>
                  <w:szCs w:val="24"/>
                  <w:lang w:val="id-ID"/>
                </w:rPr>
              </m:ctrlPr>
            </m:sSubPr>
            <m:e>
              <m:r>
                <w:rPr>
                  <w:rFonts w:ascii="Cambria Math" w:eastAsiaTheme="minorEastAsia" w:hAnsi="Cambria Math" w:cs="Times New Roman"/>
                  <w:sz w:val="24"/>
                  <w:szCs w:val="24"/>
                  <w:lang w:val="id-ID"/>
                </w:rPr>
                <m:t>N</m:t>
              </m:r>
            </m:e>
            <m:sub>
              <m:r>
                <w:rPr>
                  <w:rFonts w:ascii="Cambria Math" w:eastAsiaTheme="minorEastAsia" w:hAnsi="Cambria Math" w:cs="Times New Roman"/>
                  <w:sz w:val="24"/>
                  <w:szCs w:val="24"/>
                  <w:lang w:val="id-ID"/>
                </w:rPr>
                <m:t>3</m:t>
              </m:r>
            </m:sub>
          </m:sSub>
          <m:r>
            <w:rPr>
              <w:rFonts w:ascii="Cambria Math" w:eastAsiaTheme="minorEastAsia" w:hAnsi="Cambria Math" w:cs="Times New Roman"/>
              <w:sz w:val="24"/>
              <w:szCs w:val="24"/>
              <w:lang w:val="id-ID"/>
            </w:rPr>
            <m:t>-1)</m:t>
          </m:r>
        </m:oMath>
      </m:oMathPara>
    </w:p>
    <w:p w:rsidR="00437C5B" w:rsidRPr="000276CD" w:rsidRDefault="00437C5B" w:rsidP="00437C5B">
      <w:pPr>
        <w:spacing w:line="360" w:lineRule="auto"/>
        <w:jc w:val="both"/>
        <w:rPr>
          <w:rFonts w:ascii="Times New Roman" w:eastAsiaTheme="minorEastAsia" w:hAnsi="Times New Roman" w:cs="Times New Roman"/>
          <w:sz w:val="24"/>
          <w:szCs w:val="24"/>
          <w:lang w:val="en-ID"/>
        </w:rPr>
      </w:pPr>
      <w:r>
        <w:rPr>
          <w:rFonts w:ascii="Times New Roman" w:eastAsiaTheme="minorEastAsia" w:hAnsi="Times New Roman" w:cs="Times New Roman"/>
          <w:sz w:val="24"/>
          <w:szCs w:val="24"/>
          <w:lang w:val="id-ID"/>
        </w:rPr>
        <w:lastRenderedPageBreak/>
        <w:tab/>
        <w:t>Ada</w:t>
      </w:r>
      <w:r>
        <w:rPr>
          <w:rFonts w:ascii="Times New Roman" w:eastAsiaTheme="minorEastAsia" w:hAnsi="Times New Roman" w:cs="Times New Roman"/>
          <w:sz w:val="24"/>
          <w:szCs w:val="24"/>
          <w:lang w:val="en-ID"/>
        </w:rPr>
        <w:t>Boost merupakan tahap selanjutnya dari metode Viola-Jones yang berguna untuk menyeleksi fitur – fitur yang memiliki informasi karakteristik wajah</w:t>
      </w:r>
      <w:r>
        <w:rPr>
          <w:rFonts w:ascii="Times New Roman" w:eastAsiaTheme="minorEastAsia" w:hAnsi="Times New Roman" w:cs="Times New Roman"/>
          <w:sz w:val="24"/>
          <w:szCs w:val="24"/>
          <w:lang w:val="id-ID"/>
        </w:rPr>
        <w:t xml:space="preserve"> </w:t>
      </w:r>
      <w:sdt>
        <w:sdtPr>
          <w:rPr>
            <w:rFonts w:ascii="Times New Roman" w:eastAsiaTheme="minorEastAsia" w:hAnsi="Times New Roman" w:cs="Times New Roman"/>
            <w:sz w:val="24"/>
            <w:szCs w:val="24"/>
            <w:lang w:val="en-ID"/>
          </w:rPr>
          <w:id w:val="1780371410"/>
          <w:citation/>
        </w:sdtPr>
        <w:sdtContent>
          <w:r>
            <w:rPr>
              <w:rFonts w:ascii="Times New Roman" w:eastAsiaTheme="minorEastAsia" w:hAnsi="Times New Roman" w:cs="Times New Roman"/>
              <w:sz w:val="24"/>
              <w:szCs w:val="24"/>
              <w:lang w:val="en-ID"/>
            </w:rPr>
            <w:fldChar w:fldCharType="begin"/>
          </w:r>
          <w:r>
            <w:rPr>
              <w:rFonts w:ascii="Times New Roman" w:eastAsiaTheme="minorEastAsia" w:hAnsi="Times New Roman" w:cs="Times New Roman"/>
              <w:sz w:val="24"/>
              <w:szCs w:val="24"/>
              <w:lang w:val="en-ID"/>
            </w:rPr>
            <w:instrText xml:space="preserve">CITATION San12 \l 14345 </w:instrText>
          </w:r>
          <w:r>
            <w:rPr>
              <w:rFonts w:ascii="Times New Roman" w:eastAsiaTheme="minorEastAsia" w:hAnsi="Times New Roman" w:cs="Times New Roman"/>
              <w:sz w:val="24"/>
              <w:szCs w:val="24"/>
              <w:lang w:val="en-ID"/>
            </w:rPr>
            <w:fldChar w:fldCharType="separate"/>
          </w:r>
          <w:r w:rsidRPr="007E0D8C">
            <w:rPr>
              <w:rFonts w:ascii="Times New Roman" w:eastAsiaTheme="minorEastAsia" w:hAnsi="Times New Roman" w:cs="Times New Roman"/>
              <w:noProof/>
              <w:sz w:val="24"/>
              <w:szCs w:val="24"/>
              <w:lang w:val="en-ID"/>
            </w:rPr>
            <w:t>(Senjaya, et al., 2012)</w:t>
          </w:r>
          <w:r>
            <w:rPr>
              <w:rFonts w:ascii="Times New Roman" w:eastAsiaTheme="minorEastAsia" w:hAnsi="Times New Roman" w:cs="Times New Roman"/>
              <w:sz w:val="24"/>
              <w:szCs w:val="24"/>
              <w:lang w:val="en-ID"/>
            </w:rPr>
            <w:fldChar w:fldCharType="end"/>
          </w:r>
        </w:sdtContent>
      </w:sdt>
      <w:r>
        <w:rPr>
          <w:rFonts w:ascii="Times New Roman" w:eastAsiaTheme="minorEastAsia" w:hAnsi="Times New Roman" w:cs="Times New Roman"/>
          <w:sz w:val="24"/>
          <w:szCs w:val="24"/>
          <w:lang w:val="en-ID"/>
        </w:rPr>
        <w:t xml:space="preserve">. </w:t>
      </w:r>
    </w:p>
    <w:p w:rsidR="00437C5B" w:rsidRDefault="0042722D" w:rsidP="00437C5B">
      <w:pPr>
        <w:pStyle w:val="Heading4"/>
        <w:spacing w:line="360" w:lineRule="auto"/>
        <w:rPr>
          <w:lang w:val="en-ID"/>
        </w:rPr>
      </w:pPr>
      <w:r>
        <w:rPr>
          <w:lang w:val="en-ID"/>
        </w:rPr>
        <w:t>2.5.2</w:t>
      </w:r>
      <w:r w:rsidR="00437C5B">
        <w:rPr>
          <w:lang w:val="en-ID"/>
        </w:rPr>
        <w:tab/>
        <w:t>Feature Selection with AdaBoost</w:t>
      </w:r>
    </w:p>
    <w:p w:rsidR="00437C5B" w:rsidRDefault="00437C5B" w:rsidP="00437C5B">
      <w:pPr>
        <w:spacing w:line="360" w:lineRule="auto"/>
        <w:rPr>
          <w:rFonts w:ascii="Times New Roman" w:hAnsi="Times New Roman" w:cs="Times New Roman"/>
          <w:lang w:val="en-ID"/>
        </w:rPr>
      </w:pPr>
      <w:r>
        <w:rPr>
          <w:rFonts w:ascii="Times New Roman" w:hAnsi="Times New Roman" w:cs="Times New Roman"/>
          <w:lang w:val="en-ID"/>
        </w:rPr>
        <w:tab/>
        <w:t>AdaBoost merupakan singkatan dari Adaptive Boosting. AdaBoost diformulasikan oleh Yoav Freund dan Robert Schapire tahun 1995, metode ini merupakan pengembangan dari metode boosting dan terbukti telah memperbaiki masalah dari metode boosting</w:t>
      </w:r>
      <w:sdt>
        <w:sdtPr>
          <w:rPr>
            <w:rFonts w:ascii="Times New Roman" w:hAnsi="Times New Roman" w:cs="Times New Roman"/>
            <w:lang w:val="en-ID"/>
          </w:rPr>
          <w:id w:val="1316069930"/>
          <w:citation/>
        </w:sdtPr>
        <w:sdtContent>
          <w:r>
            <w:rPr>
              <w:rFonts w:ascii="Times New Roman" w:hAnsi="Times New Roman" w:cs="Times New Roman"/>
              <w:lang w:val="en-ID"/>
            </w:rPr>
            <w:fldChar w:fldCharType="begin"/>
          </w:r>
          <w:r>
            <w:rPr>
              <w:rFonts w:ascii="Times New Roman" w:hAnsi="Times New Roman" w:cs="Times New Roman"/>
              <w:lang w:val="en-ID"/>
            </w:rPr>
            <w:instrText xml:space="preserve"> CITATION San12 \l 14345 </w:instrText>
          </w:r>
          <w:r>
            <w:rPr>
              <w:rFonts w:ascii="Times New Roman" w:hAnsi="Times New Roman" w:cs="Times New Roman"/>
              <w:lang w:val="en-ID"/>
            </w:rPr>
            <w:fldChar w:fldCharType="separate"/>
          </w:r>
          <w:r>
            <w:rPr>
              <w:rFonts w:ascii="Times New Roman" w:hAnsi="Times New Roman" w:cs="Times New Roman"/>
              <w:noProof/>
              <w:lang w:val="en-ID"/>
            </w:rPr>
            <w:t xml:space="preserve"> </w:t>
          </w:r>
          <w:r w:rsidRPr="004D6888">
            <w:rPr>
              <w:rFonts w:ascii="Times New Roman" w:hAnsi="Times New Roman" w:cs="Times New Roman"/>
              <w:noProof/>
              <w:lang w:val="en-ID"/>
            </w:rPr>
            <w:t>(Senjaya, et al., 2012)</w:t>
          </w:r>
          <w:r>
            <w:rPr>
              <w:rFonts w:ascii="Times New Roman" w:hAnsi="Times New Roman" w:cs="Times New Roman"/>
              <w:lang w:val="en-ID"/>
            </w:rPr>
            <w:fldChar w:fldCharType="end"/>
          </w:r>
        </w:sdtContent>
      </w:sdt>
      <w:r>
        <w:rPr>
          <w:rFonts w:ascii="Times New Roman" w:hAnsi="Times New Roman" w:cs="Times New Roman"/>
          <w:lang w:val="en-ID"/>
        </w:rPr>
        <w:t>.</w:t>
      </w:r>
    </w:p>
    <w:p w:rsidR="00437C5B" w:rsidRDefault="00437C5B" w:rsidP="00437C5B">
      <w:pPr>
        <w:spacing w:line="360" w:lineRule="auto"/>
        <w:rPr>
          <w:rFonts w:ascii="Times New Roman" w:hAnsi="Times New Roman" w:cs="Times New Roman"/>
          <w:lang w:val="en-ID"/>
        </w:rPr>
      </w:pPr>
      <w:r>
        <w:rPr>
          <w:rFonts w:ascii="Times New Roman" w:hAnsi="Times New Roman" w:cs="Times New Roman"/>
          <w:lang w:val="en-ID"/>
        </w:rPr>
        <w:tab/>
        <w:t xml:space="preserve">Boosting adalah meta-algoritma dalam machine learning untuk melakukan supervised learning. Supervised learning adalah kemampuan untuk mempelajari pemetaan dari data input dan data output untuk memprediksi data yang belum diketahui </w:t>
      </w:r>
      <w:sdt>
        <w:sdtPr>
          <w:rPr>
            <w:rFonts w:ascii="Times New Roman" w:hAnsi="Times New Roman" w:cs="Times New Roman"/>
            <w:lang w:val="en-ID"/>
          </w:rPr>
          <w:id w:val="288789379"/>
          <w:citation/>
        </w:sdtPr>
        <w:sdtContent>
          <w:r>
            <w:rPr>
              <w:rFonts w:ascii="Times New Roman" w:hAnsi="Times New Roman" w:cs="Times New Roman"/>
              <w:lang w:val="en-ID"/>
            </w:rPr>
            <w:fldChar w:fldCharType="begin"/>
          </w:r>
          <w:r>
            <w:rPr>
              <w:rFonts w:ascii="Times New Roman" w:hAnsi="Times New Roman" w:cs="Times New Roman"/>
              <w:lang w:val="en-ID"/>
            </w:rPr>
            <w:instrText xml:space="preserve"> CITATION Pad08 \l 14345 </w:instrText>
          </w:r>
          <w:r>
            <w:rPr>
              <w:rFonts w:ascii="Times New Roman" w:hAnsi="Times New Roman" w:cs="Times New Roman"/>
              <w:lang w:val="en-ID"/>
            </w:rPr>
            <w:fldChar w:fldCharType="separate"/>
          </w:r>
          <w:r w:rsidRPr="005305B7">
            <w:rPr>
              <w:rFonts w:ascii="Times New Roman" w:hAnsi="Times New Roman" w:cs="Times New Roman"/>
              <w:noProof/>
              <w:lang w:val="en-ID"/>
            </w:rPr>
            <w:t>(Cunningham, et al., 2008)</w:t>
          </w:r>
          <w:r>
            <w:rPr>
              <w:rFonts w:ascii="Times New Roman" w:hAnsi="Times New Roman" w:cs="Times New Roman"/>
              <w:lang w:val="en-ID"/>
            </w:rPr>
            <w:fldChar w:fldCharType="end"/>
          </w:r>
        </w:sdtContent>
      </w:sdt>
      <w:r>
        <w:rPr>
          <w:rFonts w:ascii="Times New Roman" w:hAnsi="Times New Roman" w:cs="Times New Roman"/>
          <w:lang w:val="en-ID"/>
        </w:rPr>
        <w:t>. Boosting dibagi menjadi 2 buah classifier yaitu weak learner adalah classifier yang hanya memiliki sedikit korelasi dengan klasifikasi sebenarnya dan strong learner adalah classifier yang memiliki korelasi kuat dengan klasifikasi yang sebenarnya</w:t>
      </w:r>
      <w:sdt>
        <w:sdtPr>
          <w:rPr>
            <w:rFonts w:ascii="Times New Roman" w:hAnsi="Times New Roman" w:cs="Times New Roman"/>
            <w:lang w:val="en-ID"/>
          </w:rPr>
          <w:id w:val="1895389904"/>
          <w:citation/>
        </w:sdtPr>
        <w:sdtContent>
          <w:r>
            <w:rPr>
              <w:rFonts w:ascii="Times New Roman" w:hAnsi="Times New Roman" w:cs="Times New Roman"/>
              <w:lang w:val="en-ID"/>
            </w:rPr>
            <w:fldChar w:fldCharType="begin"/>
          </w:r>
          <w:r>
            <w:rPr>
              <w:rFonts w:ascii="Times New Roman" w:hAnsi="Times New Roman" w:cs="Times New Roman"/>
              <w:lang w:val="en-ID"/>
            </w:rPr>
            <w:instrText xml:space="preserve"> CITATION And07 \l 14345 </w:instrText>
          </w:r>
          <w:r>
            <w:rPr>
              <w:rFonts w:ascii="Times New Roman" w:hAnsi="Times New Roman" w:cs="Times New Roman"/>
              <w:lang w:val="en-ID"/>
            </w:rPr>
            <w:fldChar w:fldCharType="separate"/>
          </w:r>
          <w:r>
            <w:rPr>
              <w:rFonts w:ascii="Times New Roman" w:hAnsi="Times New Roman" w:cs="Times New Roman"/>
              <w:noProof/>
              <w:lang w:val="en-ID"/>
            </w:rPr>
            <w:t xml:space="preserve"> </w:t>
          </w:r>
          <w:r w:rsidRPr="00000D09">
            <w:rPr>
              <w:rFonts w:ascii="Times New Roman" w:hAnsi="Times New Roman" w:cs="Times New Roman"/>
              <w:noProof/>
              <w:lang w:val="en-ID"/>
            </w:rPr>
            <w:t>(Andoko, 2007)</w:t>
          </w:r>
          <w:r>
            <w:rPr>
              <w:rFonts w:ascii="Times New Roman" w:hAnsi="Times New Roman" w:cs="Times New Roman"/>
              <w:lang w:val="en-ID"/>
            </w:rPr>
            <w:fldChar w:fldCharType="end"/>
          </w:r>
        </w:sdtContent>
      </w:sdt>
      <w:r>
        <w:rPr>
          <w:rFonts w:ascii="Times New Roman" w:hAnsi="Times New Roman" w:cs="Times New Roman"/>
          <w:lang w:val="en-ID"/>
        </w:rPr>
        <w:t>.</w:t>
      </w:r>
    </w:p>
    <w:p w:rsidR="00437C5B" w:rsidRDefault="00437C5B" w:rsidP="00437C5B">
      <w:pPr>
        <w:spacing w:line="360" w:lineRule="auto"/>
        <w:rPr>
          <w:rFonts w:ascii="Times New Roman" w:eastAsiaTheme="minorEastAsia" w:hAnsi="Times New Roman" w:cs="Times New Roman"/>
          <w:lang w:val="id-ID"/>
        </w:rPr>
      </w:pPr>
      <w:r>
        <w:rPr>
          <w:rFonts w:ascii="Times New Roman" w:hAnsi="Times New Roman" w:cs="Times New Roman"/>
          <w:lang w:val="en-ID"/>
        </w:rPr>
        <w:tab/>
        <w:t>Metode Viola-Jones menggunakan persegi panjang tunggal untuk mengoptimalkan fungsi dari weak learner dengan membagi persegi panjang menjadi contoh positif dan negative</w:t>
      </w:r>
      <w:sdt>
        <w:sdtPr>
          <w:rPr>
            <w:rFonts w:ascii="Times New Roman" w:hAnsi="Times New Roman" w:cs="Times New Roman"/>
            <w:lang w:val="en-ID"/>
          </w:rPr>
          <w:id w:val="442197531"/>
          <w:citation/>
        </w:sdtPr>
        <w:sdtContent>
          <w:r>
            <w:rPr>
              <w:rFonts w:ascii="Times New Roman" w:hAnsi="Times New Roman" w:cs="Times New Roman"/>
              <w:lang w:val="en-ID"/>
            </w:rPr>
            <w:fldChar w:fldCharType="begin"/>
          </w:r>
          <w:r>
            <w:rPr>
              <w:rFonts w:ascii="Times New Roman" w:hAnsi="Times New Roman" w:cs="Times New Roman"/>
              <w:lang w:val="en-ID"/>
            </w:rPr>
            <w:instrText xml:space="preserve"> CITATION San12 \l 14345 </w:instrText>
          </w:r>
          <w:r>
            <w:rPr>
              <w:rFonts w:ascii="Times New Roman" w:hAnsi="Times New Roman" w:cs="Times New Roman"/>
              <w:lang w:val="en-ID"/>
            </w:rPr>
            <w:fldChar w:fldCharType="separate"/>
          </w:r>
          <w:r>
            <w:rPr>
              <w:rFonts w:ascii="Times New Roman" w:hAnsi="Times New Roman" w:cs="Times New Roman"/>
              <w:noProof/>
              <w:lang w:val="en-ID"/>
            </w:rPr>
            <w:t xml:space="preserve"> </w:t>
          </w:r>
          <w:r w:rsidRPr="00AE367D">
            <w:rPr>
              <w:rFonts w:ascii="Times New Roman" w:hAnsi="Times New Roman" w:cs="Times New Roman"/>
              <w:noProof/>
              <w:lang w:val="en-ID"/>
            </w:rPr>
            <w:t>(Senjaya, et al., 2012)</w:t>
          </w:r>
          <w:r>
            <w:rPr>
              <w:rFonts w:ascii="Times New Roman" w:hAnsi="Times New Roman" w:cs="Times New Roman"/>
              <w:lang w:val="en-ID"/>
            </w:rPr>
            <w:fldChar w:fldCharType="end"/>
          </w:r>
        </w:sdtContent>
      </w:sdt>
      <w:r>
        <w:rPr>
          <w:rFonts w:ascii="Times New Roman" w:hAnsi="Times New Roman" w:cs="Times New Roman"/>
          <w:lang w:val="en-ID"/>
        </w:rPr>
        <w:t xml:space="preserve">. Untuk deteksi wajah di asumsi dalam bentuk </w:t>
      </w:r>
      <m:oMath>
        <m:r>
          <w:rPr>
            <w:rFonts w:ascii="Cambria Math" w:hAnsi="Cambria Math" w:cs="Times New Roman"/>
            <w:lang w:val="en-ID"/>
          </w:rPr>
          <m:t xml:space="preserve">f : </m:t>
        </m:r>
        <m:sSup>
          <m:sSupPr>
            <m:ctrlPr>
              <w:rPr>
                <w:rFonts w:ascii="Cambria Math" w:hAnsi="Cambria Math" w:cs="Times New Roman"/>
                <w:i/>
                <w:lang w:val="en-ID"/>
              </w:rPr>
            </m:ctrlPr>
          </m:sSupPr>
          <m:e>
            <m:r>
              <m:rPr>
                <m:scr m:val="double-struck"/>
              </m:rPr>
              <w:rPr>
                <w:rFonts w:ascii="Cambria Math" w:hAnsi="Cambria Math" w:cs="Times New Roman"/>
                <w:lang w:val="en-ID"/>
              </w:rPr>
              <m:t>R</m:t>
            </m:r>
          </m:e>
          <m:sup>
            <m:r>
              <w:rPr>
                <w:rFonts w:ascii="Cambria Math" w:hAnsi="Cambria Math" w:cs="Times New Roman"/>
                <w:lang w:val="en-ID"/>
              </w:rPr>
              <m:t>d</m:t>
            </m:r>
          </m:sup>
        </m:sSup>
        <m:r>
          <w:rPr>
            <w:rFonts w:ascii="Cambria Math" w:hAnsi="Cambria Math" w:cs="Times New Roman"/>
            <w:lang w:val="en-ID"/>
          </w:rPr>
          <m:t xml:space="preserve"> ↦{-1,1}</m:t>
        </m:r>
      </m:oMath>
      <w:r>
        <w:rPr>
          <w:rFonts w:ascii="Times New Roman" w:eastAsiaTheme="minorEastAsia" w:hAnsi="Times New Roman" w:cs="Times New Roman"/>
          <w:lang w:val="en-ID"/>
        </w:rPr>
        <w:t xml:space="preserve"> dimana 1 menyatakan bahwa ada wajah pada pendeteksian, -1 tidak ditemukannya wajah dan d menyatakan banyaknya fitur yang didapatkan dari gambar. </w:t>
      </w:r>
      <w:r>
        <w:rPr>
          <w:rFonts w:ascii="Times New Roman" w:eastAsiaTheme="minorEastAsia" w:hAnsi="Times New Roman" w:cs="Times New Roman"/>
          <w:lang w:val="id-ID"/>
        </w:rPr>
        <w:t>Tujuan AdaBoost untuk dapat beradaptasi pada rendahnya pengetahuan yang diberikan dengan menghitung kemungkinan yang dapat terjadi disimbolkan sebagai weights (w)</w:t>
      </w:r>
      <w:sdt>
        <w:sdtPr>
          <w:rPr>
            <w:rFonts w:ascii="Times New Roman" w:eastAsiaTheme="minorEastAsia" w:hAnsi="Times New Roman" w:cs="Times New Roman"/>
            <w:lang w:val="id-ID"/>
          </w:rPr>
          <w:id w:val="1745683144"/>
          <w:citation/>
        </w:sdtPr>
        <w:sdtContent>
          <w:r>
            <w:rPr>
              <w:rFonts w:ascii="Times New Roman" w:eastAsiaTheme="minorEastAsia" w:hAnsi="Times New Roman" w:cs="Times New Roman"/>
              <w:lang w:val="id-ID"/>
            </w:rPr>
            <w:fldChar w:fldCharType="begin"/>
          </w:r>
          <w:r>
            <w:rPr>
              <w:rFonts w:ascii="Times New Roman" w:eastAsiaTheme="minorEastAsia" w:hAnsi="Times New Roman" w:cs="Times New Roman"/>
              <w:lang w:val="id-ID"/>
            </w:rPr>
            <w:instrText xml:space="preserve"> CITATION YiQ14 \l 1057 </w:instrText>
          </w:r>
          <w:r>
            <w:rPr>
              <w:rFonts w:ascii="Times New Roman" w:eastAsiaTheme="minorEastAsia" w:hAnsi="Times New Roman" w:cs="Times New Roman"/>
              <w:lang w:val="id-ID"/>
            </w:rPr>
            <w:fldChar w:fldCharType="separate"/>
          </w:r>
          <w:r>
            <w:rPr>
              <w:rFonts w:ascii="Times New Roman" w:eastAsiaTheme="minorEastAsia" w:hAnsi="Times New Roman" w:cs="Times New Roman"/>
              <w:noProof/>
              <w:lang w:val="id-ID"/>
            </w:rPr>
            <w:t xml:space="preserve"> </w:t>
          </w:r>
          <w:r w:rsidRPr="00532C4C">
            <w:rPr>
              <w:rFonts w:ascii="Times New Roman" w:eastAsiaTheme="minorEastAsia" w:hAnsi="Times New Roman" w:cs="Times New Roman"/>
              <w:noProof/>
              <w:lang w:val="id-ID"/>
            </w:rPr>
            <w:t>(Wang, 2014)</w:t>
          </w:r>
          <w:r>
            <w:rPr>
              <w:rFonts w:ascii="Times New Roman" w:eastAsiaTheme="minorEastAsia" w:hAnsi="Times New Roman" w:cs="Times New Roman"/>
              <w:lang w:val="id-ID"/>
            </w:rPr>
            <w:fldChar w:fldCharType="end"/>
          </w:r>
        </w:sdtContent>
      </w:sdt>
      <w:r>
        <w:rPr>
          <w:rFonts w:ascii="Times New Roman" w:eastAsiaTheme="minorEastAsia" w:hAnsi="Times New Roman" w:cs="Times New Roman"/>
          <w:lang w:val="id-ID"/>
        </w:rPr>
        <w:t>. Perhitungan weights dirumuskan menjadi :</w:t>
      </w:r>
    </w:p>
    <w:p w:rsidR="00437C5B" w:rsidRPr="00C31BDE" w:rsidRDefault="00437C5B" w:rsidP="00437C5B">
      <w:pPr>
        <w:spacing w:line="360" w:lineRule="auto"/>
        <w:rPr>
          <w:rFonts w:ascii="Times New Roman" w:hAnsi="Times New Roman" w:cs="Times New Roman"/>
          <w:lang w:val="id-ID"/>
        </w:rPr>
      </w:pPr>
      <m:oMathPara>
        <m:oMath>
          <m:nary>
            <m:naryPr>
              <m:chr m:val="∑"/>
              <m:limLoc m:val="undOvr"/>
              <m:ctrlPr>
                <w:rPr>
                  <w:rFonts w:ascii="Cambria Math" w:hAnsi="Cambria Math" w:cs="Times New Roman"/>
                  <w:i/>
                  <w:lang w:val="id-ID"/>
                </w:rPr>
              </m:ctrlPr>
            </m:naryPr>
            <m:sub>
              <m:r>
                <w:rPr>
                  <w:rFonts w:ascii="Cambria Math" w:hAnsi="Cambria Math" w:cs="Times New Roman"/>
                  <w:lang w:val="id-ID"/>
                </w:rPr>
                <m:t>i=1</m:t>
              </m:r>
            </m:sub>
            <m:sup>
              <m:r>
                <w:rPr>
                  <w:rFonts w:ascii="Cambria Math" w:hAnsi="Cambria Math" w:cs="Times New Roman"/>
                  <w:lang w:val="id-ID"/>
                </w:rPr>
                <m:t>n</m:t>
              </m:r>
            </m:sup>
            <m:e>
              <m:sSub>
                <m:sSubPr>
                  <m:ctrlPr>
                    <w:rPr>
                      <w:rFonts w:ascii="Cambria Math" w:hAnsi="Cambria Math" w:cs="Times New Roman"/>
                      <w:i/>
                      <w:lang w:val="id-ID"/>
                    </w:rPr>
                  </m:ctrlPr>
                </m:sSubPr>
                <m:e>
                  <m:r>
                    <w:rPr>
                      <w:rFonts w:ascii="Cambria Math" w:hAnsi="Cambria Math" w:cs="Times New Roman"/>
                      <w:lang w:val="id-ID"/>
                    </w:rPr>
                    <m:t>w</m:t>
                  </m:r>
                </m:e>
                <m:sub>
                  <m:r>
                    <w:rPr>
                      <w:rFonts w:ascii="Cambria Math" w:hAnsi="Cambria Math" w:cs="Times New Roman"/>
                      <w:lang w:val="id-ID"/>
                    </w:rPr>
                    <m:t>1</m:t>
                  </m:r>
                </m:sub>
              </m:sSub>
            </m:e>
          </m:nary>
          <m:sSub>
            <m:sSubPr>
              <m:ctrlPr>
                <w:rPr>
                  <w:rFonts w:ascii="Cambria Math" w:hAnsi="Cambria Math" w:cs="Times New Roman"/>
                  <w:i/>
                  <w:lang w:val="id-ID"/>
                </w:rPr>
              </m:ctrlPr>
            </m:sSubPr>
            <m:e>
              <m:r>
                <w:rPr>
                  <w:rFonts w:ascii="Cambria Math" w:hAnsi="Cambria Math" w:cs="Times New Roman"/>
                  <w:lang w:val="id-ID"/>
                </w:rPr>
                <m:t>1</m:t>
              </m:r>
            </m:e>
            <m:sub>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1</m:t>
                  </m:r>
                </m:sub>
              </m:sSub>
              <m:r>
                <w:rPr>
                  <w:rFonts w:ascii="Cambria Math" w:hAnsi="Cambria Math" w:cs="Times New Roman"/>
                  <w:lang w:val="id-ID"/>
                </w:rPr>
                <m:t>≠f(</m:t>
              </m:r>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r>
                <w:rPr>
                  <w:rFonts w:ascii="Cambria Math" w:hAnsi="Cambria Math" w:cs="Times New Roman"/>
                  <w:lang w:val="id-ID"/>
                </w:rPr>
                <m:t>)</m:t>
              </m:r>
            </m:sub>
          </m:sSub>
          <m:r>
            <w:rPr>
              <w:rFonts w:ascii="Cambria Math" w:hAnsi="Cambria Math" w:cs="Times New Roman"/>
              <w:lang w:val="id-ID"/>
            </w:rPr>
            <m:t>,</m:t>
          </m:r>
        </m:oMath>
      </m:oMathPara>
    </w:p>
    <w:p w:rsidR="00437C5B" w:rsidRPr="00191DB7" w:rsidRDefault="00437C5B" w:rsidP="00191DB7">
      <w:pPr>
        <w:spacing w:line="360" w:lineRule="auto"/>
        <w:ind w:left="720" w:hanging="720"/>
        <w:jc w:val="both"/>
        <w:rPr>
          <w:rFonts w:ascii="Times New Roman" w:hAnsi="Times New Roman" w:cs="Times New Roman"/>
          <w:sz w:val="24"/>
          <w:szCs w:val="24"/>
          <w:lang w:val="id-ID"/>
        </w:rPr>
      </w:pPr>
      <w:bookmarkStart w:id="68" w:name="_GoBack"/>
      <w:bookmarkEnd w:id="68"/>
    </w:p>
    <w:p w:rsidR="00437C5B" w:rsidRDefault="00437C5B" w:rsidP="00437C5B">
      <w:pPr>
        <w:pStyle w:val="Heading4"/>
        <w:spacing w:line="360" w:lineRule="auto"/>
        <w:ind w:left="-90"/>
        <w:jc w:val="both"/>
      </w:pPr>
      <w:r>
        <w:rPr>
          <w:lang w:val="id-ID"/>
        </w:rPr>
        <w:lastRenderedPageBreak/>
        <w:t xml:space="preserve">2.5.2.1 </w:t>
      </w:r>
      <w:r>
        <w:rPr>
          <w:lang w:val="id-ID"/>
        </w:rPr>
        <w:tab/>
      </w:r>
      <w:r>
        <w:t>Konsep Pengenalan Wajah</w:t>
      </w:r>
    </w:p>
    <w:p w:rsidR="00437C5B" w:rsidRDefault="00437C5B" w:rsidP="00437C5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Kemampuan manusia untuk mengenali seseorang dari wajahnya sangat luar biasa</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Seseorang dapat mengenali wajah yang dikenali sebelumnya meskipun ekspresi wajah berubah, pemakaian atribut  seperti kacamata, topi dan lain-lain,  kondisi penerangan yang gelap atau terang, dan kemiringan wajah. Oleh karena itu wajah dijadikan indikasi pengenalan seseorang atau </w:t>
      </w:r>
      <w:r w:rsidRPr="000974C2">
        <w:rPr>
          <w:rFonts w:ascii="Times New Roman" w:hAnsi="Times New Roman" w:cs="Times New Roman"/>
          <w:i/>
          <w:sz w:val="24"/>
          <w:szCs w:val="24"/>
        </w:rPr>
        <w:t>face recognition</w:t>
      </w:r>
      <w:r>
        <w:rPr>
          <w:rFonts w:ascii="Times New Roman" w:hAnsi="Times New Roman" w:cs="Times New Roman"/>
          <w:i/>
          <w:sz w:val="24"/>
          <w:szCs w:val="24"/>
        </w:rPr>
        <w:t xml:space="preserve"> </w:t>
      </w:r>
      <w:sdt>
        <w:sdtPr>
          <w:rPr>
            <w:rFonts w:ascii="Times New Roman" w:hAnsi="Times New Roman" w:cs="Times New Roman"/>
            <w:sz w:val="24"/>
            <w:szCs w:val="24"/>
          </w:rPr>
          <w:id w:val="-199724903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NiW10 \l 1057 </w:instrText>
          </w:r>
          <w:r>
            <w:rPr>
              <w:rFonts w:ascii="Times New Roman" w:hAnsi="Times New Roman" w:cs="Times New Roman"/>
              <w:sz w:val="24"/>
              <w:szCs w:val="24"/>
            </w:rPr>
            <w:fldChar w:fldCharType="separate"/>
          </w:r>
          <w:r w:rsidRPr="00BB7868">
            <w:rPr>
              <w:rFonts w:ascii="Times New Roman" w:hAnsi="Times New Roman" w:cs="Times New Roman"/>
              <w:noProof/>
              <w:sz w:val="24"/>
              <w:szCs w:val="24"/>
              <w:lang w:val="id-ID"/>
            </w:rPr>
            <w:t>(Marti,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437C5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 dalam pengenalan wajah mempunyai dua aplikasi utama yaitu verifikasi dan identifikasi. Fungsi dari verifikasi adalah melakukan pencocokkan yang melibatkan citra wajah baru dengan citra wajah yang ada didatabase dan umumnya menghasilkan dua keluaran yaitu cocok </w:t>
      </w:r>
      <w:r w:rsidRPr="002710C1">
        <w:rPr>
          <w:rFonts w:ascii="Times New Roman" w:hAnsi="Times New Roman" w:cs="Times New Roman"/>
          <w:i/>
          <w:sz w:val="24"/>
          <w:szCs w:val="24"/>
        </w:rPr>
        <w:t>(true)</w:t>
      </w:r>
      <w:r>
        <w:rPr>
          <w:rFonts w:ascii="Times New Roman" w:hAnsi="Times New Roman" w:cs="Times New Roman"/>
          <w:sz w:val="24"/>
          <w:szCs w:val="24"/>
        </w:rPr>
        <w:t xml:space="preserve"> atau tidak </w:t>
      </w:r>
      <w:r w:rsidRPr="002710C1">
        <w:rPr>
          <w:rFonts w:ascii="Times New Roman" w:hAnsi="Times New Roman" w:cs="Times New Roman"/>
          <w:i/>
          <w:sz w:val="24"/>
          <w:szCs w:val="24"/>
        </w:rPr>
        <w:t>(false)</w:t>
      </w:r>
      <w:r>
        <w:rPr>
          <w:rFonts w:ascii="Times New Roman" w:hAnsi="Times New Roman" w:cs="Times New Roman"/>
          <w:sz w:val="24"/>
          <w:szCs w:val="24"/>
        </w:rPr>
        <w:t xml:space="preserve">. Sedangkan identifikasi adalah mengenali seseorang berdasarkan keputusan kesamaan dan kemiripan </w:t>
      </w:r>
      <w:sdt>
        <w:sdtPr>
          <w:rPr>
            <w:rFonts w:ascii="Times New Roman" w:hAnsi="Times New Roman" w:cs="Times New Roman"/>
            <w:sz w:val="24"/>
            <w:szCs w:val="24"/>
          </w:rPr>
          <w:id w:val="-113502093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LiZ05 \l 1033 </w:instrText>
          </w:r>
          <w:r>
            <w:rPr>
              <w:rFonts w:ascii="Times New Roman" w:hAnsi="Times New Roman" w:cs="Times New Roman"/>
              <w:sz w:val="24"/>
              <w:szCs w:val="24"/>
            </w:rPr>
            <w:fldChar w:fldCharType="separate"/>
          </w:r>
          <w:r w:rsidRPr="00764F89">
            <w:rPr>
              <w:rFonts w:ascii="Times New Roman" w:hAnsi="Times New Roman" w:cs="Times New Roman"/>
              <w:noProof/>
              <w:sz w:val="24"/>
              <w:szCs w:val="24"/>
            </w:rPr>
            <w:t>(Li &amp; Jain, 2005)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437C5B">
      <w:pPr>
        <w:pStyle w:val="Heading4"/>
        <w:spacing w:line="360" w:lineRule="auto"/>
        <w:jc w:val="both"/>
      </w:pPr>
      <w:r>
        <w:rPr>
          <w:lang w:val="id-ID"/>
        </w:rPr>
        <w:t>2.5.2</w:t>
      </w:r>
      <w:r>
        <w:t>.2</w:t>
      </w:r>
      <w:r>
        <w:rPr>
          <w:lang w:val="id-ID"/>
        </w:rPr>
        <w:t xml:space="preserve"> </w:t>
      </w:r>
      <w:r w:rsidRPr="0060506E">
        <w:t>Tahap pengenalan wajah</w:t>
      </w:r>
    </w:p>
    <w:p w:rsidR="00437C5B" w:rsidRPr="00487131" w:rsidRDefault="00437C5B" w:rsidP="00437C5B">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Secara umum, tahapan pengenalan wajah mencakup empat modul yaitu </w:t>
      </w:r>
      <w:sdt>
        <w:sdtPr>
          <w:rPr>
            <w:rFonts w:ascii="Times New Roman" w:hAnsi="Times New Roman" w:cs="Times New Roman"/>
            <w:sz w:val="24"/>
            <w:szCs w:val="24"/>
          </w:rPr>
          <w:id w:val="-191863539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LiZ05 \l 1033 </w:instrText>
          </w:r>
          <w:r>
            <w:rPr>
              <w:rFonts w:ascii="Times New Roman" w:hAnsi="Times New Roman" w:cs="Times New Roman"/>
              <w:sz w:val="24"/>
              <w:szCs w:val="24"/>
            </w:rPr>
            <w:fldChar w:fldCharType="separate"/>
          </w:r>
          <w:r w:rsidRPr="00764F89">
            <w:rPr>
              <w:rFonts w:ascii="Times New Roman" w:hAnsi="Times New Roman" w:cs="Times New Roman"/>
              <w:noProof/>
              <w:sz w:val="24"/>
              <w:szCs w:val="24"/>
            </w:rPr>
            <w:t>(Li &amp; Jain, 2005)</w:t>
          </w:r>
          <w:r>
            <w:rPr>
              <w:rFonts w:ascii="Times New Roman" w:hAnsi="Times New Roman" w:cs="Times New Roman"/>
              <w:sz w:val="24"/>
              <w:szCs w:val="24"/>
            </w:rPr>
            <w:fldChar w:fldCharType="end"/>
          </w:r>
        </w:sdtContent>
      </w:sdt>
      <w:r w:rsidRPr="00487131">
        <w:rPr>
          <w:rFonts w:ascii="Times New Roman" w:hAnsi="Times New Roman" w:cs="Times New Roman"/>
          <w:sz w:val="24"/>
          <w:szCs w:val="24"/>
        </w:rPr>
        <w:t>:</w:t>
      </w:r>
    </w:p>
    <w:p w:rsidR="00437C5B" w:rsidRPr="00487131" w:rsidRDefault="00437C5B" w:rsidP="00437C5B">
      <w:pPr>
        <w:pStyle w:val="ListParagraph"/>
        <w:numPr>
          <w:ilvl w:val="0"/>
          <w:numId w:val="15"/>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Deteksi wajah </w:t>
      </w:r>
      <w:r w:rsidRPr="00487131">
        <w:rPr>
          <w:rFonts w:ascii="Times New Roman" w:hAnsi="Times New Roman" w:cs="Times New Roman"/>
          <w:i/>
          <w:sz w:val="24"/>
          <w:szCs w:val="24"/>
        </w:rPr>
        <w:t>(Face Detection)</w:t>
      </w:r>
    </w:p>
    <w:p w:rsidR="00437C5B" w:rsidRDefault="00437C5B" w:rsidP="00437C5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Sebuah pendeteksi wajah harus mampu mengidentifikasi luas semua wajah yang ada di sebuah gambar tanpa memperhatikan skala, ekspresi, pose.</w:t>
      </w:r>
    </w:p>
    <w:p w:rsidR="00437C5B" w:rsidRPr="00487131" w:rsidRDefault="00437C5B" w:rsidP="00437C5B">
      <w:pPr>
        <w:pStyle w:val="ListParagraph"/>
        <w:numPr>
          <w:ilvl w:val="0"/>
          <w:numId w:val="15"/>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Normalisasi wajah </w:t>
      </w:r>
      <w:r w:rsidRPr="00487131">
        <w:rPr>
          <w:rFonts w:ascii="Times New Roman" w:hAnsi="Times New Roman" w:cs="Times New Roman"/>
          <w:i/>
          <w:sz w:val="24"/>
          <w:szCs w:val="24"/>
        </w:rPr>
        <w:t>(Face Normalization)</w:t>
      </w:r>
    </w:p>
    <w:p w:rsidR="00437C5B" w:rsidRDefault="00437C5B" w:rsidP="00437C5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normalisasi wajah ada dua yaitu secara geometris dan fotometri yang digunakan untuk menormalkan wajah. Proses normalisasi geometris ini mengubah citra wajah menjadi bingkai standar dengan memotong </w:t>
      </w:r>
      <w:r w:rsidRPr="000617E2">
        <w:rPr>
          <w:rFonts w:ascii="Times New Roman" w:hAnsi="Times New Roman" w:cs="Times New Roman"/>
          <w:i/>
          <w:sz w:val="24"/>
          <w:szCs w:val="24"/>
        </w:rPr>
        <w:t>(cropping)</w:t>
      </w:r>
      <w:r>
        <w:rPr>
          <w:rFonts w:ascii="Times New Roman" w:hAnsi="Times New Roman" w:cs="Times New Roman"/>
          <w:sz w:val="24"/>
          <w:szCs w:val="24"/>
        </w:rPr>
        <w:t xml:space="preserve"> wajah. Sedangkan proses normalisasi fotometrik ini digunakan untuk menormalkan wajah berdasarkan sifat seperti pencahayaan dan skala abu-abu </w:t>
      </w:r>
      <w:r w:rsidRPr="00A96355">
        <w:rPr>
          <w:rFonts w:ascii="Times New Roman" w:hAnsi="Times New Roman" w:cs="Times New Roman"/>
          <w:i/>
          <w:sz w:val="24"/>
          <w:szCs w:val="24"/>
        </w:rPr>
        <w:t>(grayscale</w:t>
      </w:r>
      <w:r>
        <w:rPr>
          <w:rFonts w:ascii="Times New Roman" w:hAnsi="Times New Roman" w:cs="Times New Roman"/>
          <w:i/>
          <w:sz w:val="24"/>
          <w:szCs w:val="24"/>
        </w:rPr>
        <w:t>)</w:t>
      </w:r>
      <w:r>
        <w:rPr>
          <w:rFonts w:ascii="Times New Roman" w:hAnsi="Times New Roman" w:cs="Times New Roman"/>
          <w:sz w:val="24"/>
          <w:szCs w:val="24"/>
        </w:rPr>
        <w:t xml:space="preserve"> </w:t>
      </w:r>
    </w:p>
    <w:p w:rsidR="00437C5B" w:rsidRPr="00487131" w:rsidRDefault="00437C5B" w:rsidP="00437C5B">
      <w:pPr>
        <w:pStyle w:val="ListParagraph"/>
        <w:numPr>
          <w:ilvl w:val="0"/>
          <w:numId w:val="15"/>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lastRenderedPageBreak/>
        <w:t xml:space="preserve">Fitur ekstraksi wajah </w:t>
      </w:r>
      <w:r w:rsidRPr="00487131">
        <w:rPr>
          <w:rFonts w:ascii="Times New Roman" w:hAnsi="Times New Roman" w:cs="Times New Roman"/>
          <w:i/>
          <w:sz w:val="24"/>
          <w:szCs w:val="24"/>
        </w:rPr>
        <w:t>(Face Feature Extraction)</w:t>
      </w:r>
      <w:r w:rsidRPr="00487131">
        <w:rPr>
          <w:rFonts w:ascii="Times New Roman" w:hAnsi="Times New Roman" w:cs="Times New Roman"/>
          <w:sz w:val="24"/>
          <w:szCs w:val="24"/>
        </w:rPr>
        <w:t xml:space="preserve"> </w:t>
      </w:r>
    </w:p>
    <w:p w:rsidR="00437C5B" w:rsidRDefault="00437C5B" w:rsidP="00437C5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Ektraksi fitur merupakan fundamental dari analisis citra. Ektraksi fitur</w:t>
      </w:r>
      <w:r w:rsidRPr="001F43DA">
        <w:rPr>
          <w:rFonts w:ascii="Times New Roman" w:hAnsi="Times New Roman" w:cs="Times New Roman"/>
          <w:sz w:val="24"/>
          <w:szCs w:val="24"/>
        </w:rPr>
        <w:t xml:space="preserve"> digunakan untuk mengambil bagian terpenting dari </w:t>
      </w:r>
      <w:r>
        <w:rPr>
          <w:rFonts w:ascii="Times New Roman" w:hAnsi="Times New Roman" w:cs="Times New Roman"/>
          <w:sz w:val="24"/>
          <w:szCs w:val="24"/>
        </w:rPr>
        <w:t>sebagai suatu vektor</w:t>
      </w:r>
      <w:r w:rsidRPr="001F43DA">
        <w:rPr>
          <w:rFonts w:ascii="Times New Roman" w:hAnsi="Times New Roman" w:cs="Times New Roman"/>
          <w:sz w:val="24"/>
          <w:szCs w:val="24"/>
        </w:rPr>
        <w:t xml:space="preserve">  yang merepresentasikan wajah dan bersifat unik</w:t>
      </w:r>
      <w:r>
        <w:rPr>
          <w:rFonts w:ascii="Times New Roman" w:hAnsi="Times New Roman" w:cs="Times New Roman"/>
          <w:sz w:val="24"/>
          <w:szCs w:val="24"/>
        </w:rPr>
        <w:t xml:space="preserve"> </w:t>
      </w:r>
      <w:sdt>
        <w:sdtPr>
          <w:rPr>
            <w:rFonts w:ascii="Times New Roman" w:hAnsi="Times New Roman" w:cs="Times New Roman"/>
            <w:sz w:val="24"/>
            <w:szCs w:val="24"/>
          </w:rPr>
          <w:id w:val="100293104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Dar10 \l 1057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id-ID"/>
            </w:rPr>
            <w:t xml:space="preserve"> </w:t>
          </w:r>
          <w:r w:rsidRPr="00BB7868">
            <w:rPr>
              <w:rFonts w:ascii="Times New Roman" w:hAnsi="Times New Roman" w:cs="Times New Roman"/>
              <w:noProof/>
              <w:sz w:val="24"/>
              <w:szCs w:val="24"/>
              <w:lang w:val="id-ID"/>
            </w:rPr>
            <w:t>(Putra, 2010)</w:t>
          </w:r>
          <w:r>
            <w:rPr>
              <w:rFonts w:ascii="Times New Roman" w:hAnsi="Times New Roman" w:cs="Times New Roman"/>
              <w:sz w:val="24"/>
              <w:szCs w:val="24"/>
            </w:rPr>
            <w:fldChar w:fldCharType="end"/>
          </w:r>
        </w:sdtContent>
      </w:sdt>
      <w:r w:rsidRPr="001F43DA">
        <w:rPr>
          <w:rFonts w:ascii="Times New Roman" w:hAnsi="Times New Roman" w:cs="Times New Roman"/>
          <w:sz w:val="24"/>
          <w:szCs w:val="24"/>
        </w:rPr>
        <w:t>.</w:t>
      </w:r>
    </w:p>
    <w:p w:rsidR="00437C5B" w:rsidRPr="00487131" w:rsidRDefault="00437C5B" w:rsidP="00437C5B">
      <w:pPr>
        <w:pStyle w:val="ListParagraph"/>
        <w:numPr>
          <w:ilvl w:val="0"/>
          <w:numId w:val="15"/>
        </w:numPr>
        <w:spacing w:line="360" w:lineRule="auto"/>
        <w:jc w:val="both"/>
        <w:rPr>
          <w:rFonts w:ascii="Times New Roman" w:hAnsi="Times New Roman" w:cs="Times New Roman"/>
          <w:sz w:val="24"/>
          <w:szCs w:val="24"/>
        </w:rPr>
      </w:pPr>
      <w:r w:rsidRPr="00487131">
        <w:rPr>
          <w:rFonts w:ascii="Times New Roman" w:hAnsi="Times New Roman" w:cs="Times New Roman"/>
          <w:sz w:val="24"/>
          <w:szCs w:val="24"/>
        </w:rPr>
        <w:t xml:space="preserve">Identifikasi wajah </w:t>
      </w:r>
      <w:r w:rsidRPr="00487131">
        <w:rPr>
          <w:rFonts w:ascii="Times New Roman" w:hAnsi="Times New Roman" w:cs="Times New Roman"/>
          <w:i/>
          <w:sz w:val="24"/>
          <w:szCs w:val="24"/>
        </w:rPr>
        <w:t>(Face matching)</w:t>
      </w:r>
    </w:p>
    <w:p w:rsidR="00437C5B" w:rsidRPr="00362B21" w:rsidRDefault="00437C5B" w:rsidP="00437C5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Proses ini membandingkan citra wajah baru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semua citra wajah </w:t>
      </w:r>
      <w:r w:rsidRPr="00412000">
        <w:rPr>
          <w:rFonts w:ascii="Times New Roman" w:hAnsi="Times New Roman" w:cs="Times New Roman"/>
          <w:i/>
          <w:sz w:val="24"/>
          <w:szCs w:val="24"/>
        </w:rPr>
        <w:t>(training image)</w:t>
      </w:r>
      <w:r>
        <w:rPr>
          <w:rFonts w:ascii="Times New Roman" w:hAnsi="Times New Roman" w:cs="Times New Roman"/>
          <w:sz w:val="24"/>
          <w:szCs w:val="24"/>
        </w:rPr>
        <w:t xml:space="preserve"> yang ada didatabase untuk mendapatkan kesamaan dan kemiripan antara </w:t>
      </w:r>
      <w:r w:rsidRPr="00412000">
        <w:rPr>
          <w:rFonts w:ascii="Times New Roman" w:hAnsi="Times New Roman" w:cs="Times New Roman"/>
          <w:i/>
          <w:sz w:val="24"/>
          <w:szCs w:val="24"/>
        </w:rPr>
        <w:t>testing image</w:t>
      </w:r>
      <w:r>
        <w:rPr>
          <w:rFonts w:ascii="Times New Roman" w:hAnsi="Times New Roman" w:cs="Times New Roman"/>
          <w:sz w:val="24"/>
          <w:szCs w:val="24"/>
        </w:rPr>
        <w:t xml:space="preserve"> dengan </w:t>
      </w:r>
      <w:r w:rsidRPr="00412000">
        <w:rPr>
          <w:rFonts w:ascii="Times New Roman" w:hAnsi="Times New Roman" w:cs="Times New Roman"/>
          <w:i/>
          <w:sz w:val="24"/>
          <w:szCs w:val="24"/>
        </w:rPr>
        <w:t>training image</w:t>
      </w:r>
      <w:r>
        <w:rPr>
          <w:rFonts w:ascii="Times New Roman" w:hAnsi="Times New Roman" w:cs="Times New Roman"/>
          <w:sz w:val="24"/>
          <w:szCs w:val="24"/>
        </w:rPr>
        <w:t>.</w:t>
      </w:r>
    </w:p>
    <w:p w:rsidR="00437C5B" w:rsidRDefault="00437C5B" w:rsidP="00437C5B">
      <w:pPr>
        <w:pStyle w:val="Heading4"/>
        <w:spacing w:line="360" w:lineRule="auto"/>
        <w:jc w:val="both"/>
      </w:pPr>
      <w:r>
        <w:rPr>
          <w:lang w:val="id-ID"/>
        </w:rPr>
        <w:t xml:space="preserve">2.5.2.3 </w:t>
      </w:r>
      <w:r w:rsidRPr="00A86CBF">
        <w:t>Metode Pengenalan wajah</w:t>
      </w:r>
    </w:p>
    <w:p w:rsidR="00437C5B" w:rsidRDefault="00437C5B" w:rsidP="00437C5B">
      <w:r>
        <w:rPr>
          <w:rFonts w:ascii="Times New Roman" w:hAnsi="Times New Roman" w:cs="Times New Roman"/>
          <w:noProof/>
          <w:sz w:val="24"/>
          <w:szCs w:val="24"/>
        </w:rPr>
        <w:pict>
          <v:shape id="_x0000_s1057" type="#_x0000_t202" style="position:absolute;margin-left:5.1pt;margin-top:6.7pt;width:404pt;height:48pt;z-index:251658240" stroked="f">
            <v:textbox style="mso-next-textbox:#_x0000_s1057">
              <w:txbxContent>
                <w:p w:rsidR="00507674" w:rsidRPr="00CC5385" w:rsidRDefault="00507674" w:rsidP="00437C5B">
                  <w:pPr>
                    <w:jc w:val="center"/>
                    <w:rPr>
                      <w:rFonts w:ascii="Times New Roman" w:hAnsi="Times New Roman" w:cs="Times New Roman"/>
                      <w:sz w:val="24"/>
                      <w:szCs w:val="24"/>
                    </w:rPr>
                  </w:pPr>
                  <w:r w:rsidRPr="00CC5385">
                    <w:rPr>
                      <w:rFonts w:ascii="Times New Roman" w:hAnsi="Times New Roman" w:cs="Times New Roman"/>
                      <w:sz w:val="24"/>
                      <w:szCs w:val="24"/>
                    </w:rPr>
                    <w:t>Gambar 2.8 Tahapan pengenalan wajah</w:t>
                  </w:r>
                </w:p>
                <w:p w:rsidR="00507674" w:rsidRPr="00CC5385" w:rsidRDefault="00507674" w:rsidP="00437C5B">
                  <w:pPr>
                    <w:jc w:val="center"/>
                    <w:rPr>
                      <w:rFonts w:ascii="Times New Roman" w:hAnsi="Times New Roman" w:cs="Times New Roman"/>
                      <w:sz w:val="24"/>
                      <w:szCs w:val="24"/>
                    </w:rPr>
                  </w:pPr>
                  <w:r w:rsidRPr="00CC5385">
                    <w:rPr>
                      <w:rFonts w:ascii="Times New Roman" w:hAnsi="Times New Roman" w:cs="Times New Roman"/>
                      <w:sz w:val="24"/>
                      <w:szCs w:val="24"/>
                    </w:rPr>
                    <w:t xml:space="preserve">(Sumber : </w:t>
                  </w:r>
                  <w:r w:rsidRPr="00CC5385">
                    <w:rPr>
                      <w:rFonts w:ascii="Times New Roman" w:hAnsi="Times New Roman" w:cs="Times New Roman"/>
                      <w:noProof/>
                      <w:sz w:val="24"/>
                      <w:szCs w:val="24"/>
                    </w:rPr>
                    <w:t>Li &amp; Jain, 2005)</w:t>
                  </w:r>
                </w:p>
              </w:txbxContent>
            </v:textbox>
          </v:shape>
        </w:pict>
      </w:r>
    </w:p>
    <w:p w:rsidR="00437C5B" w:rsidRDefault="00437C5B" w:rsidP="00437C5B"/>
    <w:p w:rsidR="00437C5B" w:rsidRPr="00826A0F" w:rsidRDefault="00437C5B" w:rsidP="00437C5B"/>
    <w:p w:rsidR="00437C5B" w:rsidRPr="00826A0F" w:rsidRDefault="00437C5B" w:rsidP="00437C5B">
      <w:r w:rsidRPr="00412000">
        <w:rPr>
          <w:noProof/>
          <w:lang w:val="id-ID" w:eastAsia="id-ID"/>
        </w:rPr>
        <w:drawing>
          <wp:inline distT="0" distB="0" distL="0" distR="0" wp14:anchorId="6492C38B" wp14:editId="6D64A900">
            <wp:extent cx="5233035"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apan pengenalan wajah.png"/>
                    <pic:cNvPicPr/>
                  </pic:nvPicPr>
                  <pic:blipFill rotWithShape="1">
                    <a:blip r:embed="rId19">
                      <a:extLst>
                        <a:ext uri="{28A0092B-C50C-407E-A947-70E740481C1C}">
                          <a14:useLocalDpi xmlns:a14="http://schemas.microsoft.com/office/drawing/2010/main" val="0"/>
                        </a:ext>
                      </a:extLst>
                    </a:blip>
                    <a:srcRect r="3713"/>
                    <a:stretch/>
                  </pic:blipFill>
                  <pic:spPr bwMode="auto">
                    <a:xfrm>
                      <a:off x="0" y="0"/>
                      <a:ext cx="5233035" cy="1162050"/>
                    </a:xfrm>
                    <a:prstGeom prst="rect">
                      <a:avLst/>
                    </a:prstGeom>
                    <a:ln>
                      <a:noFill/>
                    </a:ln>
                    <a:extLst>
                      <a:ext uri="{53640926-AAD7-44D8-BBD7-CCE9431645EC}">
                        <a14:shadowObscured xmlns:a14="http://schemas.microsoft.com/office/drawing/2010/main"/>
                      </a:ext>
                    </a:extLst>
                  </pic:spPr>
                </pic:pic>
              </a:graphicData>
            </a:graphic>
          </wp:inline>
        </w:drawing>
      </w:r>
    </w:p>
    <w:p w:rsidR="00437C5B" w:rsidRDefault="00437C5B" w:rsidP="00437C5B">
      <w:pPr>
        <w:spacing w:line="360" w:lineRule="auto"/>
        <w:ind w:firstLine="720"/>
        <w:jc w:val="both"/>
        <w:rPr>
          <w:rFonts w:ascii="Times New Roman" w:hAnsi="Times New Roman" w:cs="Times New Roman"/>
          <w:sz w:val="24"/>
          <w:szCs w:val="24"/>
        </w:rPr>
      </w:pPr>
      <w:r w:rsidRPr="00487131">
        <w:rPr>
          <w:rFonts w:ascii="Times New Roman" w:hAnsi="Times New Roman" w:cs="Times New Roman"/>
          <w:sz w:val="24"/>
          <w:szCs w:val="24"/>
        </w:rPr>
        <w:t xml:space="preserve">Di dalam pengenalan wajah terdapat beberapa metode yang sering digunakan untuk mengidentifikasi wajah yaitu </w:t>
      </w:r>
      <w:r>
        <w:rPr>
          <w:rFonts w:ascii="Times New Roman" w:hAnsi="Times New Roman" w:cs="Times New Roman"/>
          <w:sz w:val="24"/>
          <w:szCs w:val="24"/>
        </w:rPr>
        <w:t xml:space="preserve">metode </w:t>
      </w:r>
      <w:r>
        <w:rPr>
          <w:rFonts w:ascii="Times New Roman" w:hAnsi="Times New Roman" w:cs="Times New Roman"/>
          <w:i/>
          <w:sz w:val="24"/>
          <w:szCs w:val="24"/>
        </w:rPr>
        <w:t>orthogonal</w:t>
      </w:r>
      <w:r>
        <w:rPr>
          <w:rFonts w:ascii="Times New Roman" w:hAnsi="Times New Roman" w:cs="Times New Roman"/>
          <w:sz w:val="24"/>
          <w:szCs w:val="24"/>
        </w:rPr>
        <w:t xml:space="preserve"> </w:t>
      </w:r>
      <w:r>
        <w:rPr>
          <w:rFonts w:ascii="Times New Roman" w:hAnsi="Times New Roman" w:cs="Times New Roman"/>
          <w:i/>
          <w:sz w:val="24"/>
          <w:szCs w:val="24"/>
        </w:rPr>
        <w:t>laplacianfaces</w:t>
      </w:r>
      <w:r>
        <w:rPr>
          <w:rFonts w:ascii="Times New Roman" w:hAnsi="Times New Roman" w:cs="Times New Roman"/>
          <w:sz w:val="24"/>
          <w:szCs w:val="24"/>
        </w:rPr>
        <w:t xml:space="preserve">, metode </w:t>
      </w:r>
      <w:r>
        <w:rPr>
          <w:rFonts w:ascii="Times New Roman" w:hAnsi="Times New Roman" w:cs="Times New Roman"/>
          <w:i/>
          <w:sz w:val="24"/>
          <w:szCs w:val="24"/>
        </w:rPr>
        <w:t xml:space="preserve">hidden markov models, </w:t>
      </w:r>
      <w:r w:rsidRPr="00487131">
        <w:rPr>
          <w:rFonts w:ascii="Times New Roman" w:hAnsi="Times New Roman" w:cs="Times New Roman"/>
          <w:sz w:val="24"/>
          <w:szCs w:val="24"/>
        </w:rPr>
        <w:t xml:space="preserve">metode </w:t>
      </w:r>
      <w:r w:rsidRPr="00487131">
        <w:rPr>
          <w:rFonts w:ascii="Times New Roman" w:hAnsi="Times New Roman" w:cs="Times New Roman"/>
          <w:i/>
          <w:sz w:val="24"/>
          <w:szCs w:val="24"/>
        </w:rPr>
        <w:t>eigenface</w:t>
      </w:r>
      <w:r w:rsidRPr="00487131">
        <w:rPr>
          <w:rFonts w:ascii="Times New Roman" w:hAnsi="Times New Roman" w:cs="Times New Roman"/>
          <w:sz w:val="24"/>
          <w:szCs w:val="24"/>
        </w:rPr>
        <w:t xml:space="preserve"> dan metode </w:t>
      </w:r>
      <w:r w:rsidRPr="00487131">
        <w:rPr>
          <w:rFonts w:ascii="Times New Roman" w:hAnsi="Times New Roman" w:cs="Times New Roman"/>
          <w:i/>
          <w:sz w:val="24"/>
          <w:szCs w:val="24"/>
        </w:rPr>
        <w:t>fisherface</w:t>
      </w:r>
      <w:r w:rsidRPr="00487131">
        <w:rPr>
          <w:rFonts w:ascii="Times New Roman" w:hAnsi="Times New Roman" w:cs="Times New Roman"/>
          <w:sz w:val="24"/>
          <w:szCs w:val="24"/>
        </w:rPr>
        <w:t>.</w:t>
      </w:r>
    </w:p>
    <w:p w:rsidR="00437C5B" w:rsidRPr="00D80751" w:rsidRDefault="00437C5B" w:rsidP="00437C5B">
      <w:pPr>
        <w:pStyle w:val="ListParagraph"/>
        <w:numPr>
          <w:ilvl w:val="0"/>
          <w:numId w:val="29"/>
        </w:numPr>
        <w:spacing w:line="360" w:lineRule="auto"/>
        <w:jc w:val="both"/>
        <w:rPr>
          <w:rFonts w:ascii="Times New Roman" w:hAnsi="Times New Roman" w:cs="Times New Roman"/>
          <w:i/>
          <w:sz w:val="24"/>
          <w:szCs w:val="24"/>
        </w:rPr>
      </w:pPr>
      <w:r w:rsidRPr="00D80751">
        <w:rPr>
          <w:rFonts w:ascii="Times New Roman" w:hAnsi="Times New Roman" w:cs="Times New Roman"/>
          <w:i/>
          <w:sz w:val="24"/>
          <w:szCs w:val="24"/>
        </w:rPr>
        <w:t>Orthogonal laplacianfaces</w:t>
      </w:r>
    </w:p>
    <w:p w:rsidR="00437C5B" w:rsidRDefault="00437C5B" w:rsidP="00437C5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dasarnya pengenalan ini didasarkan pada metode </w:t>
      </w:r>
      <w:r w:rsidRPr="00D80751">
        <w:rPr>
          <w:rFonts w:ascii="Times New Roman" w:hAnsi="Times New Roman" w:cs="Times New Roman"/>
          <w:i/>
          <w:sz w:val="24"/>
          <w:szCs w:val="24"/>
        </w:rPr>
        <w:t>laplacianfaces</w:t>
      </w:r>
      <w:r>
        <w:rPr>
          <w:rFonts w:ascii="Times New Roman" w:hAnsi="Times New Roman" w:cs="Times New Roman"/>
          <w:sz w:val="24"/>
          <w:szCs w:val="24"/>
        </w:rPr>
        <w:t xml:space="preserve">. Metode ini menggambarkan kedekatan grafik yang mencerminkan geometri dari berbagai jenis wajah dan mempunyai hubungan kelas antara titik dengan </w:t>
      </w:r>
      <w:r>
        <w:rPr>
          <w:rFonts w:ascii="Times New Roman" w:hAnsi="Times New Roman" w:cs="Times New Roman"/>
          <w:sz w:val="24"/>
          <w:szCs w:val="24"/>
        </w:rPr>
        <w:lastRenderedPageBreak/>
        <w:t xml:space="preserve">sampel dan dengan fungsi dasar dari </w:t>
      </w:r>
      <w:r w:rsidRPr="00290C44">
        <w:rPr>
          <w:rFonts w:ascii="Times New Roman" w:hAnsi="Times New Roman" w:cs="Times New Roman"/>
          <w:i/>
          <w:sz w:val="24"/>
          <w:szCs w:val="24"/>
        </w:rPr>
        <w:t>orthogonal</w:t>
      </w:r>
      <w:r>
        <w:rPr>
          <w:rFonts w:ascii="Times New Roman" w:hAnsi="Times New Roman" w:cs="Times New Roman"/>
          <w:sz w:val="24"/>
          <w:szCs w:val="24"/>
        </w:rPr>
        <w:t xml:space="preserve"> yang mempertahankan struktur metrik dari ruang wajah </w:t>
      </w:r>
      <w:sdt>
        <w:sdtPr>
          <w:rPr>
            <w:rFonts w:ascii="Times New Roman" w:hAnsi="Times New Roman" w:cs="Times New Roman"/>
            <w:sz w:val="24"/>
            <w:szCs w:val="24"/>
          </w:rPr>
          <w:id w:val="167337368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Cai06 \l 1033 </w:instrText>
          </w:r>
          <w:r>
            <w:rPr>
              <w:rFonts w:ascii="Times New Roman" w:hAnsi="Times New Roman" w:cs="Times New Roman"/>
              <w:sz w:val="24"/>
              <w:szCs w:val="24"/>
            </w:rPr>
            <w:fldChar w:fldCharType="separate"/>
          </w:r>
          <w:r w:rsidRPr="00290C44">
            <w:rPr>
              <w:rFonts w:ascii="Times New Roman" w:hAnsi="Times New Roman" w:cs="Times New Roman"/>
              <w:noProof/>
              <w:sz w:val="24"/>
              <w:szCs w:val="24"/>
            </w:rPr>
            <w:t>(Cai, et al., 2006)</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Default="00437C5B" w:rsidP="00437C5B">
      <w:pPr>
        <w:pStyle w:val="ListParagraph"/>
        <w:spacing w:line="360" w:lineRule="auto"/>
        <w:jc w:val="both"/>
        <w:rPr>
          <w:rFonts w:ascii="Times New Roman" w:hAnsi="Times New Roman" w:cs="Times New Roman"/>
          <w:sz w:val="24"/>
          <w:szCs w:val="24"/>
        </w:rPr>
      </w:pPr>
    </w:p>
    <w:p w:rsidR="00437C5B" w:rsidRDefault="00437C5B" w:rsidP="00437C5B">
      <w:pPr>
        <w:pStyle w:val="ListParagraph"/>
        <w:numPr>
          <w:ilvl w:val="0"/>
          <w:numId w:val="29"/>
        </w:numPr>
        <w:spacing w:line="360" w:lineRule="auto"/>
        <w:jc w:val="both"/>
        <w:rPr>
          <w:rFonts w:ascii="Times New Roman" w:hAnsi="Times New Roman" w:cs="Times New Roman"/>
          <w:i/>
          <w:sz w:val="24"/>
          <w:szCs w:val="24"/>
        </w:rPr>
      </w:pPr>
      <w:r>
        <w:rPr>
          <w:rFonts w:ascii="Times New Roman" w:hAnsi="Times New Roman" w:cs="Times New Roman"/>
          <w:i/>
          <w:sz w:val="24"/>
          <w:szCs w:val="24"/>
        </w:rPr>
        <w:t>Hidden markov models</w:t>
      </w:r>
    </w:p>
    <w:p w:rsidR="00437C5B" w:rsidRDefault="00437C5B" w:rsidP="00437C5B">
      <w:pPr>
        <w:pStyle w:val="ListParagraph"/>
        <w:spacing w:line="360" w:lineRule="auto"/>
        <w:jc w:val="both"/>
        <w:rPr>
          <w:rFonts w:ascii="Times New Roman" w:hAnsi="Times New Roman" w:cs="Times New Roman"/>
          <w:sz w:val="24"/>
          <w:szCs w:val="24"/>
        </w:rPr>
      </w:pPr>
      <w:r w:rsidRPr="00E26B64">
        <w:rPr>
          <w:rFonts w:ascii="Times New Roman" w:hAnsi="Times New Roman" w:cs="Times New Roman"/>
          <w:i/>
          <w:sz w:val="24"/>
          <w:szCs w:val="24"/>
        </w:rPr>
        <w:t>HMM</w:t>
      </w:r>
      <w:r>
        <w:rPr>
          <w:rFonts w:ascii="Times New Roman" w:hAnsi="Times New Roman" w:cs="Times New Roman"/>
          <w:sz w:val="24"/>
          <w:szCs w:val="24"/>
        </w:rPr>
        <w:t xml:space="preserve"> merupakan model statistik suatu sistem yang dimodelkan yang diasumsikan sebagai </w:t>
      </w:r>
      <w:r w:rsidRPr="00E26B64">
        <w:rPr>
          <w:rFonts w:ascii="Times New Roman" w:hAnsi="Times New Roman" w:cs="Times New Roman"/>
          <w:i/>
          <w:sz w:val="24"/>
          <w:szCs w:val="24"/>
        </w:rPr>
        <w:t>markov</w:t>
      </w:r>
      <w:r>
        <w:rPr>
          <w:rFonts w:ascii="Times New Roman" w:hAnsi="Times New Roman" w:cs="Times New Roman"/>
          <w:sz w:val="24"/>
          <w:szCs w:val="24"/>
        </w:rPr>
        <w:t xml:space="preserve"> proses dengan kondisi yang tidak terobservasi. Di dalam pengenalan wajah berupa sistem yang digunakan untuk melacak posisi wajah seseorang dan mengenali wajah dengan database wajah yang telah ditraining sebelumnya </w:t>
      </w:r>
      <w:sdt>
        <w:sdtPr>
          <w:rPr>
            <w:rFonts w:ascii="Times New Roman" w:hAnsi="Times New Roman" w:cs="Times New Roman"/>
            <w:sz w:val="24"/>
            <w:szCs w:val="24"/>
          </w:rPr>
          <w:id w:val="166866865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Nef98 \l 1033 </w:instrText>
          </w:r>
          <w:r>
            <w:rPr>
              <w:rFonts w:ascii="Times New Roman" w:hAnsi="Times New Roman" w:cs="Times New Roman"/>
              <w:sz w:val="24"/>
              <w:szCs w:val="24"/>
            </w:rPr>
            <w:fldChar w:fldCharType="separate"/>
          </w:r>
          <w:r w:rsidRPr="007C7574">
            <w:rPr>
              <w:rFonts w:ascii="Times New Roman" w:hAnsi="Times New Roman" w:cs="Times New Roman"/>
              <w:noProof/>
              <w:sz w:val="24"/>
              <w:szCs w:val="24"/>
            </w:rPr>
            <w:t>(Nefian &amp; Bayes, 1998)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7C7574" w:rsidRDefault="00437C5B" w:rsidP="00437C5B">
      <w:pPr>
        <w:pStyle w:val="ListParagraph"/>
        <w:spacing w:line="360" w:lineRule="auto"/>
        <w:jc w:val="both"/>
        <w:rPr>
          <w:rFonts w:ascii="Times New Roman" w:hAnsi="Times New Roman" w:cs="Times New Roman"/>
          <w:sz w:val="24"/>
          <w:szCs w:val="24"/>
        </w:rPr>
      </w:pPr>
    </w:p>
    <w:p w:rsidR="00437C5B" w:rsidRPr="007C7574" w:rsidRDefault="00437C5B" w:rsidP="00437C5B">
      <w:pPr>
        <w:pStyle w:val="ListParagraph"/>
        <w:numPr>
          <w:ilvl w:val="0"/>
          <w:numId w:val="29"/>
        </w:numPr>
        <w:spacing w:line="360" w:lineRule="auto"/>
        <w:jc w:val="both"/>
        <w:rPr>
          <w:rFonts w:ascii="Times New Roman" w:hAnsi="Times New Roman" w:cs="Times New Roman"/>
          <w:sz w:val="24"/>
          <w:szCs w:val="24"/>
        </w:rPr>
      </w:pPr>
      <w:r w:rsidRPr="007C7574">
        <w:rPr>
          <w:rFonts w:ascii="Times New Roman" w:hAnsi="Times New Roman" w:cs="Times New Roman"/>
          <w:i/>
          <w:sz w:val="24"/>
          <w:szCs w:val="24"/>
        </w:rPr>
        <w:t>Eigenface</w:t>
      </w:r>
      <w:r w:rsidRPr="007C7574">
        <w:rPr>
          <w:rFonts w:ascii="Times New Roman" w:hAnsi="Times New Roman" w:cs="Times New Roman"/>
          <w:sz w:val="24"/>
          <w:szCs w:val="24"/>
        </w:rPr>
        <w:t xml:space="preserve"> adalah salah satu metode yang digunakan untuk pengenalan wajah yang berdasarkan pada </w:t>
      </w:r>
      <w:r w:rsidRPr="007C7574">
        <w:rPr>
          <w:rFonts w:ascii="Times New Roman" w:hAnsi="Times New Roman" w:cs="Times New Roman"/>
          <w:i/>
          <w:sz w:val="24"/>
          <w:szCs w:val="24"/>
        </w:rPr>
        <w:t>principle component analysis</w:t>
      </w:r>
      <w:r w:rsidRPr="007C7574">
        <w:rPr>
          <w:rFonts w:ascii="Times New Roman" w:hAnsi="Times New Roman" w:cs="Times New Roman"/>
          <w:sz w:val="24"/>
          <w:szCs w:val="24"/>
        </w:rPr>
        <w:t xml:space="preserve"> (PCA). Metode </w:t>
      </w:r>
      <w:r w:rsidRPr="007C7574">
        <w:rPr>
          <w:rFonts w:ascii="Times New Roman" w:hAnsi="Times New Roman" w:cs="Times New Roman"/>
          <w:i/>
          <w:sz w:val="24"/>
          <w:szCs w:val="24"/>
        </w:rPr>
        <w:t>Eigenface</w:t>
      </w:r>
      <w:r w:rsidRPr="007C7574">
        <w:rPr>
          <w:rFonts w:ascii="Times New Roman" w:hAnsi="Times New Roman" w:cs="Times New Roman"/>
          <w:sz w:val="24"/>
          <w:szCs w:val="24"/>
        </w:rPr>
        <w:t xml:space="preserve"> ini pertama kali dikembangkan oleh Sirovich dan Kirby (1987) yang kemudian disempurnakan pada tahun 1991 oleh M.Turk dan A.Pentland</w:t>
      </w:r>
      <w:sdt>
        <w:sdtPr>
          <w:id w:val="1761253021"/>
          <w:citation/>
        </w:sdtPr>
        <w:sdtContent>
          <w:r w:rsidRPr="007C7574">
            <w:rPr>
              <w:rFonts w:ascii="Times New Roman" w:hAnsi="Times New Roman" w:cs="Times New Roman"/>
              <w:sz w:val="24"/>
              <w:szCs w:val="24"/>
            </w:rPr>
            <w:fldChar w:fldCharType="begin"/>
          </w:r>
          <w:r w:rsidRPr="007C7574">
            <w:rPr>
              <w:rFonts w:ascii="Times New Roman" w:hAnsi="Times New Roman" w:cs="Times New Roman"/>
              <w:sz w:val="24"/>
              <w:szCs w:val="24"/>
            </w:rPr>
            <w:instrText xml:space="preserve"> CITATION Imr15 \l 1033 </w:instrText>
          </w:r>
          <w:r w:rsidRPr="007C7574">
            <w:rPr>
              <w:rFonts w:ascii="Times New Roman" w:hAnsi="Times New Roman" w:cs="Times New Roman"/>
              <w:sz w:val="24"/>
              <w:szCs w:val="24"/>
            </w:rPr>
            <w:fldChar w:fldCharType="separate"/>
          </w:r>
          <w:r w:rsidRPr="007C7574">
            <w:rPr>
              <w:rFonts w:ascii="Times New Roman" w:hAnsi="Times New Roman" w:cs="Times New Roman"/>
              <w:noProof/>
              <w:sz w:val="24"/>
              <w:szCs w:val="24"/>
            </w:rPr>
            <w:t xml:space="preserve"> (Imran, et al., 2015)</w:t>
          </w:r>
          <w:r w:rsidRPr="007C7574">
            <w:rPr>
              <w:rFonts w:ascii="Times New Roman" w:hAnsi="Times New Roman" w:cs="Times New Roman"/>
              <w:sz w:val="24"/>
              <w:szCs w:val="24"/>
            </w:rPr>
            <w:fldChar w:fldCharType="end"/>
          </w:r>
        </w:sdtContent>
      </w:sdt>
      <w:r w:rsidRPr="007C7574">
        <w:rPr>
          <w:rFonts w:ascii="Times New Roman" w:hAnsi="Times New Roman" w:cs="Times New Roman"/>
          <w:sz w:val="24"/>
          <w:szCs w:val="24"/>
        </w:rPr>
        <w:t>.</w:t>
      </w:r>
    </w:p>
    <w:p w:rsidR="00437C5B" w:rsidRDefault="00437C5B" w:rsidP="00437C5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Algoritma </w:t>
      </w:r>
      <w:r w:rsidRPr="00C90A86">
        <w:rPr>
          <w:rFonts w:ascii="Times New Roman" w:hAnsi="Times New Roman" w:cs="Times New Roman"/>
          <w:i/>
          <w:sz w:val="24"/>
          <w:szCs w:val="24"/>
        </w:rPr>
        <w:t>eigenface</w:t>
      </w:r>
      <w:r>
        <w:rPr>
          <w:rFonts w:ascii="Times New Roman" w:hAnsi="Times New Roman" w:cs="Times New Roman"/>
          <w:i/>
          <w:sz w:val="24"/>
          <w:szCs w:val="24"/>
        </w:rPr>
        <w:t xml:space="preserve"> </w:t>
      </w:r>
      <w:r>
        <w:rPr>
          <w:rFonts w:ascii="Times New Roman" w:hAnsi="Times New Roman" w:cs="Times New Roman"/>
          <w:sz w:val="24"/>
          <w:szCs w:val="24"/>
        </w:rPr>
        <w:t xml:space="preserve">secara keseluruhan cukup sederhana, dengan menghitung </w:t>
      </w:r>
      <w:r w:rsidRPr="00C90A86">
        <w:rPr>
          <w:rFonts w:ascii="Times New Roman" w:hAnsi="Times New Roman" w:cs="Times New Roman"/>
          <w:i/>
          <w:sz w:val="24"/>
          <w:szCs w:val="24"/>
        </w:rPr>
        <w:t>eigenvektor</w:t>
      </w:r>
      <w:r>
        <w:rPr>
          <w:rFonts w:ascii="Times New Roman" w:hAnsi="Times New Roman" w:cs="Times New Roman"/>
          <w:sz w:val="24"/>
          <w:szCs w:val="24"/>
        </w:rPr>
        <w:t xml:space="preserve"> untuk mendapatkan nilai </w:t>
      </w:r>
      <w:r w:rsidRPr="00C90A86">
        <w:rPr>
          <w:rFonts w:ascii="Times New Roman" w:hAnsi="Times New Roman" w:cs="Times New Roman"/>
          <w:i/>
          <w:sz w:val="24"/>
          <w:szCs w:val="24"/>
        </w:rPr>
        <w:t>eigenface</w:t>
      </w:r>
      <w:r>
        <w:rPr>
          <w:rFonts w:ascii="Times New Roman" w:hAnsi="Times New Roman" w:cs="Times New Roman"/>
          <w:sz w:val="24"/>
          <w:szCs w:val="24"/>
        </w:rPr>
        <w:t xml:space="preserve"> yang kemudian memasuki tahapan identifikasi wajah dengan menggunakan pendekatan </w:t>
      </w:r>
      <w:r w:rsidRPr="00C90A86">
        <w:rPr>
          <w:rFonts w:ascii="Times New Roman" w:hAnsi="Times New Roman" w:cs="Times New Roman"/>
          <w:i/>
          <w:sz w:val="24"/>
          <w:szCs w:val="24"/>
        </w:rPr>
        <w:t>eucledian distance</w:t>
      </w:r>
      <w:sdt>
        <w:sdtPr>
          <w:rPr>
            <w:rFonts w:ascii="Times New Roman" w:hAnsi="Times New Roman" w:cs="Times New Roman"/>
            <w:i/>
            <w:sz w:val="24"/>
            <w:szCs w:val="24"/>
          </w:rPr>
          <w:id w:val="-1605184270"/>
          <w:citation/>
        </w:sdtPr>
        <w:sdtContent>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CITATION Imr15 \l 1033 </w:instrText>
          </w:r>
          <w:r>
            <w:rPr>
              <w:rFonts w:ascii="Times New Roman" w:hAnsi="Times New Roman" w:cs="Times New Roman"/>
              <w:i/>
              <w:sz w:val="24"/>
              <w:szCs w:val="24"/>
            </w:rPr>
            <w:fldChar w:fldCharType="separate"/>
          </w:r>
          <w:r>
            <w:rPr>
              <w:rFonts w:ascii="Times New Roman" w:hAnsi="Times New Roman" w:cs="Times New Roman"/>
              <w:i/>
              <w:noProof/>
              <w:sz w:val="24"/>
              <w:szCs w:val="24"/>
            </w:rPr>
            <w:t xml:space="preserve"> </w:t>
          </w:r>
          <w:r w:rsidRPr="00884248">
            <w:rPr>
              <w:rFonts w:ascii="Times New Roman" w:hAnsi="Times New Roman" w:cs="Times New Roman"/>
              <w:noProof/>
              <w:sz w:val="24"/>
              <w:szCs w:val="24"/>
            </w:rPr>
            <w:t>(Imran, et al., 2015)</w:t>
          </w:r>
          <w:r>
            <w:rPr>
              <w:rFonts w:ascii="Times New Roman" w:hAnsi="Times New Roman" w:cs="Times New Roman"/>
              <w:i/>
              <w:sz w:val="24"/>
              <w:szCs w:val="24"/>
            </w:rPr>
            <w:fldChar w:fldCharType="end"/>
          </w:r>
        </w:sdtContent>
      </w:sdt>
      <w:r>
        <w:rPr>
          <w:rFonts w:ascii="Times New Roman" w:hAnsi="Times New Roman" w:cs="Times New Roman"/>
          <w:sz w:val="24"/>
          <w:szCs w:val="24"/>
        </w:rPr>
        <w:t>.</w:t>
      </w:r>
    </w:p>
    <w:p w:rsidR="00437C5B" w:rsidRDefault="00437C5B" w:rsidP="00437C5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Langkah-langkah algoritma </w:t>
      </w:r>
      <w:r w:rsidRPr="00FD48E2">
        <w:rPr>
          <w:rFonts w:ascii="Times New Roman" w:hAnsi="Times New Roman" w:cs="Times New Roman"/>
          <w:i/>
          <w:sz w:val="24"/>
          <w:szCs w:val="24"/>
        </w:rPr>
        <w:t>eigenface</w:t>
      </w:r>
      <w:r>
        <w:rPr>
          <w:rFonts w:ascii="Times New Roman" w:hAnsi="Times New Roman" w:cs="Times New Roman"/>
          <w:sz w:val="24"/>
          <w:szCs w:val="24"/>
        </w:rPr>
        <w:t xml:space="preserve"> adalah sebagai berikut:</w:t>
      </w:r>
    </w:p>
    <w:p w:rsidR="00437C5B" w:rsidRPr="00487131" w:rsidRDefault="00437C5B" w:rsidP="00437C5B">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 xml:space="preserve">Langkah pertama menyiapkan data dengan membuat himpunan S yang terdiri dari seluruh </w:t>
      </w:r>
      <w:r w:rsidRPr="00487131">
        <w:rPr>
          <w:rFonts w:ascii="Times New Roman" w:hAnsi="Times New Roman" w:cs="Times New Roman"/>
          <w:i/>
          <w:sz w:val="24"/>
          <w:szCs w:val="24"/>
        </w:rPr>
        <w:t>training</w:t>
      </w:r>
      <w:r w:rsidRPr="00487131">
        <w:rPr>
          <w:rFonts w:ascii="Times New Roman" w:hAnsi="Times New Roman" w:cs="Times New Roman"/>
          <w:sz w:val="24"/>
          <w:szCs w:val="24"/>
        </w:rPr>
        <w:t xml:space="preserve"> image.</w:t>
      </w:r>
    </w:p>
    <w:p w:rsidR="00437C5B" w:rsidRPr="00401207" w:rsidRDefault="00437C5B" w:rsidP="00437C5B">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S=(τ1,τ2, …τn)</m:t>
          </m:r>
        </m:oMath>
      </m:oMathPara>
    </w:p>
    <w:p w:rsidR="00437C5B" w:rsidRPr="00487131" w:rsidRDefault="00437C5B" w:rsidP="00437C5B">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 xml:space="preserve">Langkah kedua membuat matriks rata-rata </w:t>
      </w:r>
      <m:oMath>
        <m:r>
          <w:rPr>
            <w:rFonts w:ascii="Cambria Math" w:hAnsi="Cambria Math" w:cs="Times New Roman"/>
            <w:sz w:val="24"/>
            <w:szCs w:val="24"/>
          </w:rPr>
          <m:t>μ</m:t>
        </m:r>
      </m:oMath>
    </w:p>
    <w:p w:rsidR="00437C5B" w:rsidRPr="00401207" w:rsidRDefault="00437C5B" w:rsidP="00437C5B">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Xi</m:t>
              </m:r>
            </m:e>
          </m:nary>
        </m:oMath>
      </m:oMathPara>
    </w:p>
    <w:p w:rsidR="00437C5B" w:rsidRPr="00487131" w:rsidRDefault="00437C5B" w:rsidP="00437C5B">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lastRenderedPageBreak/>
        <w:t>Langkah ketiga mencari matriks selisih antara nilai training image (</w:t>
      </w:r>
      <m:oMath>
        <m:r>
          <w:rPr>
            <w:rFonts w:ascii="Cambria Math" w:hAnsi="Cambria Math" w:cs="Times New Roman"/>
            <w:sz w:val="24"/>
            <w:szCs w:val="24"/>
          </w:rPr>
          <m:t>τ</m:t>
        </m:r>
      </m:oMath>
      <w:r w:rsidRPr="00487131">
        <w:rPr>
          <w:rFonts w:ascii="Times New Roman" w:hAnsi="Times New Roman" w:cs="Times New Roman"/>
          <w:sz w:val="24"/>
          <w:szCs w:val="24"/>
        </w:rPr>
        <w:t>) dengan nilai matriks rata-rata (</w:t>
      </w:r>
      <m:oMath>
        <m:r>
          <w:rPr>
            <w:rFonts w:ascii="Cambria Math" w:hAnsi="Cambria Math" w:cs="Times New Roman"/>
            <w:sz w:val="24"/>
            <w:szCs w:val="24"/>
          </w:rPr>
          <m:t>μ</m:t>
        </m:r>
      </m:oMath>
      <w:r w:rsidRPr="00487131">
        <w:rPr>
          <w:rFonts w:ascii="Times New Roman" w:hAnsi="Times New Roman" w:cs="Times New Roman"/>
          <w:sz w:val="24"/>
          <w:szCs w:val="24"/>
        </w:rPr>
        <w:t>)</w:t>
      </w:r>
    </w:p>
    <w:p w:rsidR="00437C5B" w:rsidRPr="00DA11DB" w:rsidRDefault="00437C5B" w:rsidP="00437C5B">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A=τi-μ</m:t>
          </m:r>
        </m:oMath>
      </m:oMathPara>
    </w:p>
    <w:p w:rsidR="00437C5B" w:rsidRPr="00487131" w:rsidRDefault="00437C5B" w:rsidP="00437C5B">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Langkah keempat adalah menghitung matriks kovarian</w:t>
      </w:r>
    </w:p>
    <w:p w:rsidR="00437C5B" w:rsidRPr="00DA11DB" w:rsidRDefault="00437C5B" w:rsidP="00437C5B">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oMath>
      </m:oMathPara>
    </w:p>
    <w:p w:rsidR="00437C5B" w:rsidRPr="00487131" w:rsidRDefault="00437C5B" w:rsidP="00437C5B">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Langkah kelima menghitung nilai eigenvalue (</w:t>
      </w:r>
      <m:oMath>
        <m:r>
          <w:rPr>
            <w:rFonts w:ascii="Cambria Math" w:hAnsi="Cambria Math" w:cs="Times New Roman"/>
            <w:sz w:val="24"/>
            <w:szCs w:val="24"/>
          </w:rPr>
          <m:t>λ</m:t>
        </m:r>
      </m:oMath>
      <w:r w:rsidRPr="00487131">
        <w:rPr>
          <w:rFonts w:ascii="Times New Roman" w:hAnsi="Times New Roman" w:cs="Times New Roman"/>
          <w:sz w:val="24"/>
          <w:szCs w:val="24"/>
        </w:rPr>
        <w:t>) dan nilai eigenvector (</w:t>
      </w:r>
      <m:oMath>
        <m:r>
          <w:rPr>
            <w:rFonts w:ascii="Cambria Math" w:hAnsi="Cambria Math" w:cs="Times New Roman"/>
            <w:sz w:val="24"/>
            <w:szCs w:val="24"/>
          </w:rPr>
          <m:t>v</m:t>
        </m:r>
      </m:oMath>
      <w:r w:rsidRPr="00487131">
        <w:rPr>
          <w:rFonts w:ascii="Times New Roman" w:hAnsi="Times New Roman" w:cs="Times New Roman"/>
          <w:sz w:val="24"/>
          <w:szCs w:val="24"/>
        </w:rPr>
        <w:t>) dari matriks kovarian</w:t>
      </w:r>
    </w:p>
    <w:p w:rsidR="00437C5B" w:rsidRPr="00441627" w:rsidRDefault="00437C5B" w:rsidP="00437C5B">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k . v=λi . vi</m:t>
          </m:r>
        </m:oMath>
      </m:oMathPara>
    </w:p>
    <w:p w:rsidR="00437C5B" w:rsidRPr="00487131" w:rsidRDefault="00437C5B" w:rsidP="00437C5B">
      <w:pPr>
        <w:pStyle w:val="ListParagraph"/>
        <w:numPr>
          <w:ilvl w:val="0"/>
          <w:numId w:val="16"/>
        </w:numPr>
        <w:spacing w:line="360" w:lineRule="auto"/>
        <w:ind w:left="1080"/>
        <w:jc w:val="both"/>
        <w:rPr>
          <w:rFonts w:ascii="Times New Roman" w:hAnsi="Times New Roman" w:cs="Times New Roman"/>
          <w:sz w:val="24"/>
          <w:szCs w:val="24"/>
        </w:rPr>
      </w:pPr>
      <w:r w:rsidRPr="00487131">
        <w:rPr>
          <w:rFonts w:ascii="Times New Roman" w:hAnsi="Times New Roman" w:cs="Times New Roman"/>
          <w:sz w:val="24"/>
          <w:szCs w:val="24"/>
        </w:rPr>
        <w:t>Langkah keenam hitung nilai eigenface dengan</w:t>
      </w:r>
    </w:p>
    <w:p w:rsidR="00437C5B" w:rsidRPr="00441627" w:rsidRDefault="00437C5B" w:rsidP="00437C5B">
      <w:pPr>
        <w:pStyle w:val="ListParagraph"/>
        <w:spacing w:line="36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U=A.V</m:t>
          </m:r>
        </m:oMath>
      </m:oMathPara>
    </w:p>
    <w:p w:rsidR="00437C5B" w:rsidRDefault="00437C5B" w:rsidP="00437C5B">
      <w:pPr>
        <w:pStyle w:val="ListParagraph"/>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Tahapan pengenalan wajah:</w:t>
      </w:r>
    </w:p>
    <w:p w:rsidR="00437C5B" w:rsidRPr="00487131" w:rsidRDefault="00437C5B" w:rsidP="00437C5B">
      <w:pPr>
        <w:pStyle w:val="ListParagraph"/>
        <w:numPr>
          <w:ilvl w:val="0"/>
          <w:numId w:val="17"/>
        </w:numPr>
        <w:spacing w:line="360" w:lineRule="auto"/>
        <w:ind w:left="1080"/>
        <w:jc w:val="both"/>
        <w:rPr>
          <w:rFonts w:ascii="Times New Roman" w:eastAsiaTheme="minorEastAsia" w:hAnsi="Times New Roman" w:cs="Times New Roman"/>
          <w:sz w:val="24"/>
          <w:szCs w:val="24"/>
        </w:rPr>
      </w:pPr>
      <w:r w:rsidRPr="00487131">
        <w:rPr>
          <w:rFonts w:ascii="Times New Roman" w:eastAsiaTheme="minorEastAsia" w:hAnsi="Times New Roman" w:cs="Times New Roman"/>
          <w:sz w:val="24"/>
          <w:szCs w:val="24"/>
        </w:rPr>
        <w:t xml:space="preserve">Sebuah </w:t>
      </w:r>
      <w:r w:rsidRPr="00487131">
        <w:rPr>
          <w:rFonts w:ascii="Times New Roman" w:eastAsiaTheme="minorEastAsia" w:hAnsi="Times New Roman" w:cs="Times New Roman"/>
          <w:i/>
          <w:sz w:val="24"/>
          <w:szCs w:val="24"/>
        </w:rPr>
        <w:t>image testing</w:t>
      </w:r>
      <w:r w:rsidRPr="0048713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τnew</m:t>
        </m:r>
      </m:oMath>
      <w:r w:rsidRPr="00487131">
        <w:rPr>
          <w:rFonts w:ascii="Times New Roman" w:eastAsiaTheme="minorEastAsia" w:hAnsi="Times New Roman" w:cs="Times New Roman"/>
          <w:sz w:val="24"/>
          <w:szCs w:val="24"/>
        </w:rPr>
        <w:t xml:space="preserve">) akan dicoba dikenali, dengan cara terapkan cara pada tahap pertama sampai tahap keenam untuk mendapatkan nilai </w:t>
      </w:r>
      <w:r w:rsidRPr="00487131">
        <w:rPr>
          <w:rFonts w:ascii="Times New Roman" w:eastAsiaTheme="minorEastAsia" w:hAnsi="Times New Roman" w:cs="Times New Roman"/>
          <w:i/>
          <w:sz w:val="24"/>
          <w:szCs w:val="24"/>
        </w:rPr>
        <w:t>eigen</w:t>
      </w:r>
    </w:p>
    <w:p w:rsidR="00437C5B" w:rsidRPr="00D11893" w:rsidRDefault="00437C5B" w:rsidP="00437C5B">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Unew=v.(</m:t>
          </m:r>
          <m:r>
            <w:rPr>
              <w:rFonts w:ascii="Cambria Math" w:hAnsi="Cambria Math" w:cs="Times New Roman"/>
              <w:sz w:val="24"/>
              <w:szCs w:val="24"/>
            </w:rPr>
            <m:t>τi-μ</m:t>
          </m:r>
          <m:r>
            <w:rPr>
              <w:rFonts w:ascii="Cambria Math" w:eastAsiaTheme="minorEastAsia" w:hAnsi="Cambria Math" w:cs="Times New Roman"/>
              <w:sz w:val="24"/>
              <w:szCs w:val="24"/>
            </w:rPr>
            <m:t>)</m:t>
          </m:r>
        </m:oMath>
      </m:oMathPara>
    </w:p>
    <w:p w:rsidR="00437C5B" w:rsidRPr="00D11893" w:rsidRDefault="00437C5B" w:rsidP="00437C5B">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u1,u2,…un</m:t>
              </m:r>
            </m:e>
          </m:d>
        </m:oMath>
      </m:oMathPara>
    </w:p>
    <w:p w:rsidR="00437C5B" w:rsidRPr="005C735C" w:rsidRDefault="00437C5B" w:rsidP="00437C5B">
      <w:pPr>
        <w:pStyle w:val="ListParagraph"/>
        <w:numPr>
          <w:ilvl w:val="0"/>
          <w:numId w:val="17"/>
        </w:numPr>
        <w:spacing w:line="360" w:lineRule="auto"/>
        <w:ind w:left="1080"/>
        <w:jc w:val="both"/>
        <w:rPr>
          <w:rFonts w:ascii="Times New Roman" w:eastAsiaTheme="minorEastAsia" w:hAnsi="Times New Roman" w:cs="Times New Roman"/>
          <w:sz w:val="24"/>
          <w:szCs w:val="24"/>
        </w:rPr>
      </w:pPr>
      <w:r w:rsidRPr="005C735C">
        <w:rPr>
          <w:rFonts w:ascii="Times New Roman" w:eastAsiaTheme="minorEastAsia" w:hAnsi="Times New Roman" w:cs="Times New Roman"/>
          <w:sz w:val="24"/>
          <w:szCs w:val="24"/>
        </w:rPr>
        <w:t xml:space="preserve">Gunakan pendekatan </w:t>
      </w:r>
      <w:r w:rsidRPr="005C735C">
        <w:rPr>
          <w:rFonts w:ascii="Times New Roman" w:eastAsiaTheme="minorEastAsia" w:hAnsi="Times New Roman" w:cs="Times New Roman"/>
          <w:i/>
          <w:sz w:val="24"/>
          <w:szCs w:val="24"/>
        </w:rPr>
        <w:t>eucledian distance</w:t>
      </w:r>
      <w:r w:rsidRPr="005C735C">
        <w:rPr>
          <w:rFonts w:ascii="Times New Roman" w:eastAsiaTheme="minorEastAsia" w:hAnsi="Times New Roman" w:cs="Times New Roman"/>
          <w:sz w:val="24"/>
          <w:szCs w:val="24"/>
        </w:rPr>
        <w:t xml:space="preserve"> untuk mencari jarak terpendek antara nilai </w:t>
      </w:r>
      <w:r w:rsidRPr="005C735C">
        <w:rPr>
          <w:rFonts w:ascii="Times New Roman" w:eastAsiaTheme="minorEastAsia" w:hAnsi="Times New Roman" w:cs="Times New Roman"/>
          <w:i/>
          <w:sz w:val="24"/>
          <w:szCs w:val="24"/>
        </w:rPr>
        <w:t>eigen</w:t>
      </w:r>
      <w:r w:rsidRPr="005C735C">
        <w:rPr>
          <w:rFonts w:ascii="Times New Roman" w:eastAsiaTheme="minorEastAsia" w:hAnsi="Times New Roman" w:cs="Times New Roman"/>
          <w:sz w:val="24"/>
          <w:szCs w:val="24"/>
        </w:rPr>
        <w:t xml:space="preserve"> training image dalam database dengan nilai eigen dari </w:t>
      </w:r>
      <w:r w:rsidRPr="005C735C">
        <w:rPr>
          <w:rFonts w:ascii="Times New Roman" w:eastAsiaTheme="minorEastAsia" w:hAnsi="Times New Roman" w:cs="Times New Roman"/>
          <w:i/>
          <w:sz w:val="24"/>
          <w:szCs w:val="24"/>
        </w:rPr>
        <w:t>image testing</w:t>
      </w:r>
    </w:p>
    <w:p w:rsidR="00437C5B" w:rsidRPr="00D11893" w:rsidRDefault="00437C5B" w:rsidP="00437C5B">
      <w:pPr>
        <w:pStyle w:val="ListParagraph"/>
        <w:spacing w:line="360"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εk=</m:t>
          </m:r>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k</m:t>
              </m:r>
            </m:e>
          </m:d>
        </m:oMath>
      </m:oMathPara>
    </w:p>
    <w:p w:rsidR="00437C5B" w:rsidRDefault="00437C5B" w:rsidP="00437C5B">
      <w:pPr>
        <w:pStyle w:val="Heading2"/>
        <w:spacing w:line="360" w:lineRule="auto"/>
        <w:jc w:val="both"/>
        <w:rPr>
          <w:lang w:val="id-ID"/>
        </w:rPr>
      </w:pPr>
    </w:p>
    <w:p w:rsidR="00437C5B" w:rsidRDefault="00437C5B" w:rsidP="00437C5B">
      <w:pPr>
        <w:pStyle w:val="Heading3"/>
        <w:spacing w:line="360" w:lineRule="auto"/>
        <w:jc w:val="both"/>
      </w:pPr>
      <w:bookmarkStart w:id="69" w:name="_Toc513109186"/>
      <w:bookmarkStart w:id="70" w:name="_Toc513110549"/>
      <w:r>
        <w:rPr>
          <w:lang w:val="id-ID"/>
        </w:rPr>
        <w:t>2.</w:t>
      </w:r>
      <w:r>
        <w:t>5.3</w:t>
      </w:r>
      <w:r>
        <w:rPr>
          <w:lang w:val="id-ID"/>
        </w:rPr>
        <w:t xml:space="preserve"> </w:t>
      </w:r>
      <w:r>
        <w:rPr>
          <w:lang w:val="id-ID"/>
        </w:rPr>
        <w:tab/>
      </w:r>
      <w:r w:rsidRPr="0012526F">
        <w:rPr>
          <w:i/>
        </w:rPr>
        <w:t>Threshold</w:t>
      </w:r>
      <w:bookmarkEnd w:id="69"/>
      <w:bookmarkEnd w:id="70"/>
    </w:p>
    <w:p w:rsidR="00437C5B" w:rsidRDefault="00437C5B" w:rsidP="00437C5B">
      <w:pPr>
        <w:spacing w:line="360" w:lineRule="auto"/>
        <w:ind w:firstLine="720"/>
        <w:jc w:val="both"/>
        <w:rPr>
          <w:rFonts w:ascii="Times New Roman" w:hAnsi="Times New Roman" w:cs="Times New Roman"/>
          <w:sz w:val="24"/>
          <w:szCs w:val="24"/>
        </w:rPr>
      </w:pPr>
      <w:r w:rsidRPr="0012526F">
        <w:rPr>
          <w:rFonts w:ascii="Times New Roman" w:hAnsi="Times New Roman" w:cs="Times New Roman"/>
          <w:i/>
          <w:sz w:val="24"/>
          <w:szCs w:val="24"/>
        </w:rPr>
        <w:t>Threshold</w:t>
      </w:r>
      <w:r>
        <w:rPr>
          <w:rFonts w:ascii="Times New Roman" w:hAnsi="Times New Roman" w:cs="Times New Roman"/>
          <w:sz w:val="24"/>
          <w:szCs w:val="24"/>
        </w:rPr>
        <w:t xml:space="preserve"> (nilai ambang) adalah suatu proses di dalam citra masukan yang dalam hal ini, jika intensitas piksel lebih besar dari suatu nilai tertentu yang konstan maka disebut nilai ambang atas atau nilai </w:t>
      </w:r>
      <w:r w:rsidRPr="0012526F">
        <w:rPr>
          <w:rFonts w:ascii="Times New Roman" w:hAnsi="Times New Roman" w:cs="Times New Roman"/>
          <w:i/>
          <w:sz w:val="24"/>
          <w:szCs w:val="24"/>
        </w:rPr>
        <w:t>threshold</w:t>
      </w:r>
      <w:r>
        <w:rPr>
          <w:rFonts w:ascii="Times New Roman" w:hAnsi="Times New Roman" w:cs="Times New Roman"/>
          <w:sz w:val="24"/>
          <w:szCs w:val="24"/>
        </w:rPr>
        <w:t xml:space="preserve"> dengan citra keluaran diberi nilai </w:t>
      </w:r>
      <w:r>
        <w:rPr>
          <w:rFonts w:ascii="Times New Roman" w:hAnsi="Times New Roman" w:cs="Times New Roman"/>
          <w:sz w:val="24"/>
          <w:szCs w:val="24"/>
        </w:rPr>
        <w:lastRenderedPageBreak/>
        <w:t xml:space="preserve">1, sebaliknya untuk piksel selain itu maka diberi nilai 0. Jika </w:t>
      </w:r>
      <w:r w:rsidRPr="0012526F">
        <w:rPr>
          <w:rFonts w:ascii="Times New Roman" w:hAnsi="Times New Roman" w:cs="Times New Roman"/>
          <w:i/>
          <w:sz w:val="24"/>
          <w:szCs w:val="24"/>
        </w:rPr>
        <w:t>threshold</w:t>
      </w:r>
      <w:r>
        <w:rPr>
          <w:rFonts w:ascii="Times New Roman" w:hAnsi="Times New Roman" w:cs="Times New Roman"/>
          <w:sz w:val="24"/>
          <w:szCs w:val="24"/>
        </w:rPr>
        <w:t xml:space="preserve"> disimbolkan menjadi T, maka dapat dirumuskan menjadi persamaan berikut ini </w:t>
      </w:r>
      <w:sdt>
        <w:sdtPr>
          <w:rPr>
            <w:rFonts w:ascii="Times New Roman" w:hAnsi="Times New Roman" w:cs="Times New Roman"/>
            <w:sz w:val="24"/>
            <w:szCs w:val="24"/>
          </w:rPr>
          <w:id w:val="-210780311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Dar10 \l 1033 </w:instrText>
          </w:r>
          <w:r>
            <w:rPr>
              <w:rFonts w:ascii="Times New Roman" w:hAnsi="Times New Roman" w:cs="Times New Roman"/>
              <w:sz w:val="24"/>
              <w:szCs w:val="24"/>
            </w:rPr>
            <w:fldChar w:fldCharType="separate"/>
          </w:r>
          <w:r w:rsidRPr="00DE7144">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437C5B" w:rsidRPr="00DE7144" w:rsidRDefault="00437C5B" w:rsidP="00437C5B">
      <w:pPr>
        <w:spacing w:line="360" w:lineRule="auto"/>
        <w:ind w:firstLine="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≥T</m:t>
              </m:r>
            </m:e>
          </m:d>
          <m:r>
            <w:rPr>
              <w:rFonts w:ascii="Cambria Math" w:hAnsi="Cambria Math" w:cs="Times New Roman"/>
              <w:sz w:val="24"/>
              <w:szCs w:val="24"/>
            </w:rPr>
            <m:t xml:space="preserve"> {0 if 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&lt;T}</m:t>
          </m:r>
        </m:oMath>
      </m:oMathPara>
    </w:p>
    <w:p w:rsidR="00437C5B" w:rsidRDefault="00437C5B" w:rsidP="00437C5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Dengan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oMath>
      <w:r>
        <w:rPr>
          <w:rFonts w:ascii="Times New Roman" w:eastAsiaTheme="minorEastAsia" w:hAnsi="Times New Roman" w:cs="Times New Roman"/>
          <w:sz w:val="24"/>
          <w:szCs w:val="24"/>
        </w:rPr>
        <w:t xml:space="preserve"> adalah citra biner dari citra grayscale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oMath>
      <w:r>
        <w:rPr>
          <w:rFonts w:ascii="Times New Roman" w:eastAsiaTheme="minorEastAsia" w:hAnsi="Times New Roman" w:cs="Times New Roman"/>
          <w:sz w:val="24"/>
          <w:szCs w:val="24"/>
        </w:rPr>
        <w:t xml:space="preserve">, dan T menyatakan nilai ambang. Terdapat dua jenis metode </w:t>
      </w:r>
      <w:r w:rsidRPr="0012526F">
        <w:rPr>
          <w:rFonts w:ascii="Times New Roman" w:eastAsiaTheme="minorEastAsia" w:hAnsi="Times New Roman" w:cs="Times New Roman"/>
          <w:i/>
          <w:sz w:val="24"/>
          <w:szCs w:val="24"/>
        </w:rPr>
        <w:t>threshold</w:t>
      </w:r>
      <w:r>
        <w:rPr>
          <w:rFonts w:ascii="Times New Roman" w:eastAsiaTheme="minorEastAsia" w:hAnsi="Times New Roman" w:cs="Times New Roman"/>
          <w:sz w:val="24"/>
          <w:szCs w:val="24"/>
        </w:rPr>
        <w:t xml:space="preserve">, yaitu threshold global dan threshold adaptif </w:t>
      </w:r>
      <w:sdt>
        <w:sdtPr>
          <w:rPr>
            <w:rFonts w:ascii="Times New Roman" w:eastAsiaTheme="minorEastAsia" w:hAnsi="Times New Roman" w:cs="Times New Roman"/>
            <w:sz w:val="24"/>
            <w:szCs w:val="24"/>
          </w:rPr>
          <w:id w:val="-791130720"/>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Dar10 \l 1033 </w:instrText>
          </w:r>
          <w:r>
            <w:rPr>
              <w:rFonts w:ascii="Times New Roman" w:eastAsiaTheme="minorEastAsia" w:hAnsi="Times New Roman" w:cs="Times New Roman"/>
              <w:sz w:val="24"/>
              <w:szCs w:val="24"/>
            </w:rPr>
            <w:fldChar w:fldCharType="separate"/>
          </w:r>
          <w:r w:rsidRPr="0012526F">
            <w:rPr>
              <w:rFonts w:ascii="Times New Roman" w:eastAsiaTheme="minorEastAsia" w:hAnsi="Times New Roman" w:cs="Times New Roman"/>
              <w:noProof/>
              <w:sz w:val="24"/>
              <w:szCs w:val="24"/>
            </w:rPr>
            <w:t>(Putra, 2010)</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p>
    <w:p w:rsidR="00437C5B" w:rsidRPr="003772EE" w:rsidRDefault="00437C5B" w:rsidP="00437C5B">
      <w:pPr>
        <w:pStyle w:val="ListParagraph"/>
        <w:numPr>
          <w:ilvl w:val="0"/>
          <w:numId w:val="28"/>
        </w:numPr>
        <w:spacing w:line="360" w:lineRule="auto"/>
        <w:jc w:val="both"/>
        <w:rPr>
          <w:rFonts w:ascii="Times New Roman" w:eastAsiaTheme="minorEastAsia" w:hAnsi="Times New Roman" w:cs="Times New Roman"/>
          <w:i/>
          <w:sz w:val="24"/>
          <w:szCs w:val="24"/>
        </w:rPr>
      </w:pPr>
      <w:r w:rsidRPr="0012526F">
        <w:rPr>
          <w:rFonts w:ascii="Times New Roman" w:eastAsiaTheme="minorEastAsia" w:hAnsi="Times New Roman" w:cs="Times New Roman"/>
          <w:i/>
          <w:sz w:val="24"/>
          <w:szCs w:val="24"/>
        </w:rPr>
        <w:t>Threshold global</w:t>
      </w:r>
      <w:r>
        <w:rPr>
          <w:rFonts w:ascii="Times New Roman" w:eastAsiaTheme="minorEastAsia" w:hAnsi="Times New Roman" w:cs="Times New Roman"/>
          <w:sz w:val="24"/>
          <w:szCs w:val="24"/>
        </w:rPr>
        <w:t xml:space="preserve"> adalah teknik mempartisi histogram citra dengan menggunakan nilai ambang T pada seluruh bagian citra. Keberhasilan dari teknik ini sangat bergantung pada seberapa baik histogram dapat dipartisi </w:t>
      </w:r>
      <w:sdt>
        <w:sdtPr>
          <w:rPr>
            <w:rFonts w:ascii="Times New Roman" w:eastAsiaTheme="minorEastAsia" w:hAnsi="Times New Roman" w:cs="Times New Roman"/>
            <w:sz w:val="24"/>
            <w:szCs w:val="24"/>
          </w:rPr>
          <w:id w:val="-593935198"/>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Raf02 \l 1033 </w:instrText>
          </w:r>
          <w:r>
            <w:rPr>
              <w:rFonts w:ascii="Times New Roman" w:eastAsiaTheme="minorEastAsia" w:hAnsi="Times New Roman" w:cs="Times New Roman"/>
              <w:sz w:val="24"/>
              <w:szCs w:val="24"/>
            </w:rPr>
            <w:fldChar w:fldCharType="separate"/>
          </w:r>
          <w:r w:rsidRPr="003772EE">
            <w:rPr>
              <w:rFonts w:ascii="Times New Roman" w:eastAsiaTheme="minorEastAsia" w:hAnsi="Times New Roman" w:cs="Times New Roman"/>
              <w:noProof/>
              <w:sz w:val="24"/>
              <w:szCs w:val="24"/>
            </w:rPr>
            <w:t>(Gonzales &amp; Woods, 2002)</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p>
    <w:p w:rsidR="00437C5B" w:rsidRPr="003772EE" w:rsidRDefault="00437C5B" w:rsidP="00437C5B">
      <w:pPr>
        <w:pStyle w:val="ListParagraph"/>
        <w:numPr>
          <w:ilvl w:val="0"/>
          <w:numId w:val="28"/>
        </w:numPr>
        <w:spacing w:line="360" w:lineRule="auto"/>
        <w:jc w:val="both"/>
        <w:rPr>
          <w:rFonts w:ascii="Times New Roman" w:hAnsi="Times New Roman" w:cs="Times New Roman"/>
          <w:b/>
          <w:sz w:val="24"/>
          <w:szCs w:val="24"/>
        </w:rPr>
      </w:pPr>
      <w:r w:rsidRPr="003772EE">
        <w:rPr>
          <w:rFonts w:ascii="Times New Roman" w:eastAsiaTheme="minorEastAsia" w:hAnsi="Times New Roman" w:cs="Times New Roman"/>
          <w:i/>
          <w:sz w:val="24"/>
          <w:szCs w:val="24"/>
        </w:rPr>
        <w:t xml:space="preserve">Threshold adaptif </w:t>
      </w:r>
      <w:r w:rsidRPr="003772EE">
        <w:rPr>
          <w:rFonts w:ascii="Times New Roman" w:eastAsiaTheme="minorEastAsia" w:hAnsi="Times New Roman" w:cs="Times New Roman"/>
          <w:sz w:val="24"/>
          <w:szCs w:val="24"/>
        </w:rPr>
        <w:t xml:space="preserve"> adalah teknik membagi citra asli menjadi sub citra, </w:t>
      </w:r>
      <w:r>
        <w:rPr>
          <w:rFonts w:ascii="Times New Roman" w:eastAsiaTheme="minorEastAsia" w:hAnsi="Times New Roman" w:cs="Times New Roman"/>
          <w:sz w:val="24"/>
          <w:szCs w:val="24"/>
        </w:rPr>
        <w:t xml:space="preserve">lalu menggunakan nilai ambang lokal adaktif pada setiap sub citra dengan nilai T yang berbeda </w:t>
      </w:r>
      <w:sdt>
        <w:sdtPr>
          <w:rPr>
            <w:rFonts w:ascii="Times New Roman" w:eastAsiaTheme="minorEastAsia" w:hAnsi="Times New Roman" w:cs="Times New Roman"/>
            <w:sz w:val="24"/>
            <w:szCs w:val="24"/>
          </w:rPr>
          <w:id w:val="1776830421"/>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Dar10 \l 1033 </w:instrText>
          </w:r>
          <w:r>
            <w:rPr>
              <w:rFonts w:ascii="Times New Roman" w:eastAsiaTheme="minorEastAsia" w:hAnsi="Times New Roman" w:cs="Times New Roman"/>
              <w:sz w:val="24"/>
              <w:szCs w:val="24"/>
            </w:rPr>
            <w:fldChar w:fldCharType="separate"/>
          </w:r>
          <w:r w:rsidRPr="004679EA">
            <w:rPr>
              <w:rFonts w:ascii="Times New Roman" w:eastAsiaTheme="minorEastAsia" w:hAnsi="Times New Roman" w:cs="Times New Roman"/>
              <w:noProof/>
              <w:sz w:val="24"/>
              <w:szCs w:val="24"/>
            </w:rPr>
            <w:t>(Putra, 2010)</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w:t>
      </w:r>
    </w:p>
    <w:p w:rsidR="00000D09" w:rsidRPr="00F86192" w:rsidRDefault="00000D09" w:rsidP="00437C5B">
      <w:pPr>
        <w:pStyle w:val="Heading1"/>
        <w:spacing w:line="360" w:lineRule="auto"/>
        <w:rPr>
          <w:lang w:val="en-ID"/>
        </w:rPr>
      </w:pPr>
    </w:p>
    <w:sectPr w:rsidR="00000D09" w:rsidRPr="00F86192" w:rsidSect="00EA7DD9">
      <w:pgSz w:w="12240" w:h="15840"/>
      <w:pgMar w:top="2268" w:right="1701"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FD0" w:rsidRDefault="00250FD0" w:rsidP="00124600">
      <w:pPr>
        <w:spacing w:after="0" w:line="240" w:lineRule="auto"/>
      </w:pPr>
      <w:r>
        <w:separator/>
      </w:r>
    </w:p>
  </w:endnote>
  <w:endnote w:type="continuationSeparator" w:id="0">
    <w:p w:rsidR="00250FD0" w:rsidRDefault="00250FD0" w:rsidP="00124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187686"/>
      <w:docPartObj>
        <w:docPartGallery w:val="Page Numbers (Bottom of Page)"/>
        <w:docPartUnique/>
      </w:docPartObj>
    </w:sdtPr>
    <w:sdtEndPr>
      <w:rPr>
        <w:noProof/>
      </w:rPr>
    </w:sdtEndPr>
    <w:sdtContent>
      <w:p w:rsidR="00507674" w:rsidRDefault="00507674">
        <w:pPr>
          <w:pStyle w:val="Footer"/>
          <w:jc w:val="center"/>
        </w:pPr>
        <w:r>
          <w:fldChar w:fldCharType="begin"/>
        </w:r>
        <w:r>
          <w:instrText xml:space="preserve"> PAGE   \* MERGEFORMAT </w:instrText>
        </w:r>
        <w:r>
          <w:fldChar w:fldCharType="separate"/>
        </w:r>
        <w:r w:rsidR="005A19BE">
          <w:rPr>
            <w:noProof/>
          </w:rPr>
          <w:t>34</w:t>
        </w:r>
        <w:r>
          <w:rPr>
            <w:noProof/>
          </w:rPr>
          <w:fldChar w:fldCharType="end"/>
        </w:r>
      </w:p>
    </w:sdtContent>
  </w:sdt>
  <w:p w:rsidR="00507674" w:rsidRDefault="00507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FD0" w:rsidRDefault="00250FD0" w:rsidP="00124600">
      <w:pPr>
        <w:spacing w:after="0" w:line="240" w:lineRule="auto"/>
      </w:pPr>
      <w:r>
        <w:separator/>
      </w:r>
    </w:p>
  </w:footnote>
  <w:footnote w:type="continuationSeparator" w:id="0">
    <w:p w:rsidR="00250FD0" w:rsidRDefault="00250FD0" w:rsidP="00124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C48"/>
    <w:multiLevelType w:val="hybridMultilevel"/>
    <w:tmpl w:val="1038A534"/>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D0C96"/>
    <w:multiLevelType w:val="hybridMultilevel"/>
    <w:tmpl w:val="F996AB1C"/>
    <w:lvl w:ilvl="0" w:tplc="CFBAA682">
      <w:start w:val="1"/>
      <w:numFmt w:val="decimal"/>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ED2BAF"/>
    <w:multiLevelType w:val="hybridMultilevel"/>
    <w:tmpl w:val="36108F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0C24C8"/>
    <w:multiLevelType w:val="hybridMultilevel"/>
    <w:tmpl w:val="89AAD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6D30DCE"/>
    <w:multiLevelType w:val="hybridMultilevel"/>
    <w:tmpl w:val="A470F9F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15:restartNumberingAfterBreak="0">
    <w:nsid w:val="09702CF2"/>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0BA53FC"/>
    <w:multiLevelType w:val="hybridMultilevel"/>
    <w:tmpl w:val="8FDEDDB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636AB5"/>
    <w:multiLevelType w:val="hybridMultilevel"/>
    <w:tmpl w:val="625024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9CB398C"/>
    <w:multiLevelType w:val="hybridMultilevel"/>
    <w:tmpl w:val="0764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15181"/>
    <w:multiLevelType w:val="multilevel"/>
    <w:tmpl w:val="D7E4DF12"/>
    <w:lvl w:ilvl="0">
      <w:start w:val="1"/>
      <w:numFmt w:val="decimal"/>
      <w:lvlText w:val="%1."/>
      <w:lvlJc w:val="left"/>
      <w:pPr>
        <w:ind w:left="720" w:hanging="360"/>
      </w:pPr>
    </w:lvl>
    <w:lvl w:ilvl="1">
      <w:start w:val="4"/>
      <w:numFmt w:val="decimal"/>
      <w:isLgl/>
      <w:lvlText w:val="%1.%2"/>
      <w:lvlJc w:val="left"/>
      <w:pPr>
        <w:ind w:left="840" w:hanging="48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097A1E"/>
    <w:multiLevelType w:val="hybridMultilevel"/>
    <w:tmpl w:val="37028F9C"/>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5730E"/>
    <w:multiLevelType w:val="hybridMultilevel"/>
    <w:tmpl w:val="7DFE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183AD9"/>
    <w:multiLevelType w:val="hybridMultilevel"/>
    <w:tmpl w:val="EB7A41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90B4D02"/>
    <w:multiLevelType w:val="hybridMultilevel"/>
    <w:tmpl w:val="074C521A"/>
    <w:lvl w:ilvl="0" w:tplc="EC66B07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F5E41"/>
    <w:multiLevelType w:val="hybridMultilevel"/>
    <w:tmpl w:val="58C625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171601"/>
    <w:multiLevelType w:val="hybridMultilevel"/>
    <w:tmpl w:val="CB6C8C30"/>
    <w:lvl w:ilvl="0" w:tplc="2B1899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EBC1CC9"/>
    <w:multiLevelType w:val="hybridMultilevel"/>
    <w:tmpl w:val="E3B08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C00583"/>
    <w:multiLevelType w:val="hybridMultilevel"/>
    <w:tmpl w:val="3E04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E813C0"/>
    <w:multiLevelType w:val="hybridMultilevel"/>
    <w:tmpl w:val="5C6060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F47684"/>
    <w:multiLevelType w:val="hybridMultilevel"/>
    <w:tmpl w:val="0E16BCEC"/>
    <w:lvl w:ilvl="0" w:tplc="8996A3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7AA0642"/>
    <w:multiLevelType w:val="multilevel"/>
    <w:tmpl w:val="8046855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20844F2"/>
    <w:multiLevelType w:val="hybridMultilevel"/>
    <w:tmpl w:val="50A078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3A3BAF"/>
    <w:multiLevelType w:val="hybridMultilevel"/>
    <w:tmpl w:val="195C54D0"/>
    <w:lvl w:ilvl="0" w:tplc="86968D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B19735D"/>
    <w:multiLevelType w:val="hybridMultilevel"/>
    <w:tmpl w:val="CF0CB430"/>
    <w:lvl w:ilvl="0" w:tplc="09CC35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D3246A"/>
    <w:multiLevelType w:val="hybridMultilevel"/>
    <w:tmpl w:val="61AA26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2AF68A6"/>
    <w:multiLevelType w:val="hybridMultilevel"/>
    <w:tmpl w:val="D4E4CBC0"/>
    <w:lvl w:ilvl="0" w:tplc="A5B0BFB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3560200"/>
    <w:multiLevelType w:val="hybridMultilevel"/>
    <w:tmpl w:val="0B52C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9D6040"/>
    <w:multiLevelType w:val="hybridMultilevel"/>
    <w:tmpl w:val="F620E8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386E0F"/>
    <w:multiLevelType w:val="hybridMultilevel"/>
    <w:tmpl w:val="35EE753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17"/>
  </w:num>
  <w:num w:numId="5">
    <w:abstractNumId w:val="11"/>
  </w:num>
  <w:num w:numId="6">
    <w:abstractNumId w:val="26"/>
  </w:num>
  <w:num w:numId="7">
    <w:abstractNumId w:val="8"/>
  </w:num>
  <w:num w:numId="8">
    <w:abstractNumId w:val="14"/>
  </w:num>
  <w:num w:numId="9">
    <w:abstractNumId w:val="24"/>
  </w:num>
  <w:num w:numId="10">
    <w:abstractNumId w:val="19"/>
  </w:num>
  <w:num w:numId="11">
    <w:abstractNumId w:val="16"/>
  </w:num>
  <w:num w:numId="12">
    <w:abstractNumId w:val="22"/>
  </w:num>
  <w:num w:numId="13">
    <w:abstractNumId w:val="5"/>
  </w:num>
  <w:num w:numId="14">
    <w:abstractNumId w:val="28"/>
  </w:num>
  <w:num w:numId="15">
    <w:abstractNumId w:val="15"/>
  </w:num>
  <w:num w:numId="16">
    <w:abstractNumId w:val="25"/>
  </w:num>
  <w:num w:numId="17">
    <w:abstractNumId w:val="20"/>
  </w:num>
  <w:num w:numId="18">
    <w:abstractNumId w:val="2"/>
  </w:num>
  <w:num w:numId="19">
    <w:abstractNumId w:val="12"/>
  </w:num>
  <w:num w:numId="20">
    <w:abstractNumId w:val="6"/>
  </w:num>
  <w:num w:numId="21">
    <w:abstractNumId w:val="7"/>
  </w:num>
  <w:num w:numId="22">
    <w:abstractNumId w:val="21"/>
  </w:num>
  <w:num w:numId="23">
    <w:abstractNumId w:val="10"/>
  </w:num>
  <w:num w:numId="24">
    <w:abstractNumId w:val="23"/>
  </w:num>
  <w:num w:numId="25">
    <w:abstractNumId w:val="1"/>
  </w:num>
  <w:num w:numId="26">
    <w:abstractNumId w:val="18"/>
  </w:num>
  <w:num w:numId="27">
    <w:abstractNumId w:val="27"/>
  </w:num>
  <w:num w:numId="28">
    <w:abstractNumId w:val="0"/>
  </w:num>
  <w:num w:numId="29">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hideSpellingErrors/>
  <w:activeWritingStyle w:appName="MSWord" w:lang="en-US" w:vendorID="64" w:dllVersion="131078" w:nlCheck="1" w:checkStyle="0"/>
  <w:activeWritingStyle w:appName="MSWord" w:lang="en-ID"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535E"/>
    <w:rsid w:val="00000D09"/>
    <w:rsid w:val="00001421"/>
    <w:rsid w:val="000117DE"/>
    <w:rsid w:val="000147DF"/>
    <w:rsid w:val="00014D59"/>
    <w:rsid w:val="000243A9"/>
    <w:rsid w:val="00026D3F"/>
    <w:rsid w:val="000276CD"/>
    <w:rsid w:val="000318D3"/>
    <w:rsid w:val="00033C4C"/>
    <w:rsid w:val="000406C1"/>
    <w:rsid w:val="000415B8"/>
    <w:rsid w:val="00043B5B"/>
    <w:rsid w:val="000456F5"/>
    <w:rsid w:val="00052C98"/>
    <w:rsid w:val="00056DC2"/>
    <w:rsid w:val="00061834"/>
    <w:rsid w:val="00063D67"/>
    <w:rsid w:val="00066FD7"/>
    <w:rsid w:val="000716FC"/>
    <w:rsid w:val="0007791D"/>
    <w:rsid w:val="00086A2B"/>
    <w:rsid w:val="000911D1"/>
    <w:rsid w:val="000A0A2C"/>
    <w:rsid w:val="000A40BF"/>
    <w:rsid w:val="000B0728"/>
    <w:rsid w:val="000B1C32"/>
    <w:rsid w:val="000D115C"/>
    <w:rsid w:val="000D2B25"/>
    <w:rsid w:val="0010376F"/>
    <w:rsid w:val="001037EE"/>
    <w:rsid w:val="00106ECF"/>
    <w:rsid w:val="00110C5E"/>
    <w:rsid w:val="0012212A"/>
    <w:rsid w:val="00123ED0"/>
    <w:rsid w:val="00124600"/>
    <w:rsid w:val="00124AD9"/>
    <w:rsid w:val="001300F2"/>
    <w:rsid w:val="00130B64"/>
    <w:rsid w:val="00133533"/>
    <w:rsid w:val="001335D6"/>
    <w:rsid w:val="00143685"/>
    <w:rsid w:val="00163377"/>
    <w:rsid w:val="001673A2"/>
    <w:rsid w:val="001705A0"/>
    <w:rsid w:val="001873AF"/>
    <w:rsid w:val="00191DB7"/>
    <w:rsid w:val="0019205F"/>
    <w:rsid w:val="00192766"/>
    <w:rsid w:val="00194445"/>
    <w:rsid w:val="001B33AD"/>
    <w:rsid w:val="001C18EC"/>
    <w:rsid w:val="001C1C45"/>
    <w:rsid w:val="001C2C01"/>
    <w:rsid w:val="001C5053"/>
    <w:rsid w:val="001C60F0"/>
    <w:rsid w:val="001E70DE"/>
    <w:rsid w:val="00200065"/>
    <w:rsid w:val="00202E86"/>
    <w:rsid w:val="00204193"/>
    <w:rsid w:val="0020433B"/>
    <w:rsid w:val="00207723"/>
    <w:rsid w:val="00224C61"/>
    <w:rsid w:val="002373CF"/>
    <w:rsid w:val="002420F5"/>
    <w:rsid w:val="00245DF3"/>
    <w:rsid w:val="002470A4"/>
    <w:rsid w:val="00250FD0"/>
    <w:rsid w:val="00253693"/>
    <w:rsid w:val="00262375"/>
    <w:rsid w:val="002656D2"/>
    <w:rsid w:val="00267E0F"/>
    <w:rsid w:val="00271856"/>
    <w:rsid w:val="002752EA"/>
    <w:rsid w:val="00276056"/>
    <w:rsid w:val="00282456"/>
    <w:rsid w:val="002960FD"/>
    <w:rsid w:val="002A31F5"/>
    <w:rsid w:val="002A43D6"/>
    <w:rsid w:val="002A7CDB"/>
    <w:rsid w:val="002B46F6"/>
    <w:rsid w:val="002D62C7"/>
    <w:rsid w:val="002E4291"/>
    <w:rsid w:val="00303943"/>
    <w:rsid w:val="003116BC"/>
    <w:rsid w:val="003147E2"/>
    <w:rsid w:val="003153E0"/>
    <w:rsid w:val="00324039"/>
    <w:rsid w:val="0035546C"/>
    <w:rsid w:val="00356D28"/>
    <w:rsid w:val="00362B21"/>
    <w:rsid w:val="00381E93"/>
    <w:rsid w:val="00396BEF"/>
    <w:rsid w:val="003A152A"/>
    <w:rsid w:val="003D253F"/>
    <w:rsid w:val="003E702F"/>
    <w:rsid w:val="003F5F58"/>
    <w:rsid w:val="0040161D"/>
    <w:rsid w:val="0040314D"/>
    <w:rsid w:val="0040466F"/>
    <w:rsid w:val="00404FE8"/>
    <w:rsid w:val="004057C6"/>
    <w:rsid w:val="004112EF"/>
    <w:rsid w:val="0042722D"/>
    <w:rsid w:val="00431EDC"/>
    <w:rsid w:val="00437C5B"/>
    <w:rsid w:val="00437D70"/>
    <w:rsid w:val="00446615"/>
    <w:rsid w:val="00450517"/>
    <w:rsid w:val="0048410B"/>
    <w:rsid w:val="00487131"/>
    <w:rsid w:val="0049535E"/>
    <w:rsid w:val="004A3F71"/>
    <w:rsid w:val="004B00CC"/>
    <w:rsid w:val="004B2DA3"/>
    <w:rsid w:val="004B441F"/>
    <w:rsid w:val="004B4A8A"/>
    <w:rsid w:val="004B7A60"/>
    <w:rsid w:val="004C5129"/>
    <w:rsid w:val="004D6888"/>
    <w:rsid w:val="004E1F42"/>
    <w:rsid w:val="004E4A58"/>
    <w:rsid w:val="004E7422"/>
    <w:rsid w:val="004F22EC"/>
    <w:rsid w:val="004F2B20"/>
    <w:rsid w:val="004F4C3D"/>
    <w:rsid w:val="0050280B"/>
    <w:rsid w:val="00507674"/>
    <w:rsid w:val="0052093D"/>
    <w:rsid w:val="00523168"/>
    <w:rsid w:val="00524CB7"/>
    <w:rsid w:val="005275FE"/>
    <w:rsid w:val="005305B7"/>
    <w:rsid w:val="0053230C"/>
    <w:rsid w:val="005507EF"/>
    <w:rsid w:val="0056523D"/>
    <w:rsid w:val="005671F1"/>
    <w:rsid w:val="00567733"/>
    <w:rsid w:val="00576337"/>
    <w:rsid w:val="00585DFA"/>
    <w:rsid w:val="005A19BE"/>
    <w:rsid w:val="005A1D37"/>
    <w:rsid w:val="005A3ED1"/>
    <w:rsid w:val="005A5E95"/>
    <w:rsid w:val="005A65E3"/>
    <w:rsid w:val="005C1C83"/>
    <w:rsid w:val="005C200E"/>
    <w:rsid w:val="005C2A38"/>
    <w:rsid w:val="005C735C"/>
    <w:rsid w:val="005D4792"/>
    <w:rsid w:val="005D5729"/>
    <w:rsid w:val="005E726D"/>
    <w:rsid w:val="005F342F"/>
    <w:rsid w:val="00606FD9"/>
    <w:rsid w:val="00611300"/>
    <w:rsid w:val="00613253"/>
    <w:rsid w:val="006208DB"/>
    <w:rsid w:val="00630A91"/>
    <w:rsid w:val="00631717"/>
    <w:rsid w:val="00633B19"/>
    <w:rsid w:val="006519CD"/>
    <w:rsid w:val="00652D05"/>
    <w:rsid w:val="006536AD"/>
    <w:rsid w:val="00653713"/>
    <w:rsid w:val="00653732"/>
    <w:rsid w:val="006539DD"/>
    <w:rsid w:val="00666534"/>
    <w:rsid w:val="00667C89"/>
    <w:rsid w:val="006708C8"/>
    <w:rsid w:val="00672BBA"/>
    <w:rsid w:val="00674B01"/>
    <w:rsid w:val="006752D6"/>
    <w:rsid w:val="00676E2C"/>
    <w:rsid w:val="006827A4"/>
    <w:rsid w:val="006A5DBD"/>
    <w:rsid w:val="006C0AEC"/>
    <w:rsid w:val="006D1526"/>
    <w:rsid w:val="006D45A1"/>
    <w:rsid w:val="006F010B"/>
    <w:rsid w:val="006F2A12"/>
    <w:rsid w:val="006F3319"/>
    <w:rsid w:val="006F6546"/>
    <w:rsid w:val="00701E1A"/>
    <w:rsid w:val="00706511"/>
    <w:rsid w:val="00706E76"/>
    <w:rsid w:val="00711C52"/>
    <w:rsid w:val="00713D20"/>
    <w:rsid w:val="007169BD"/>
    <w:rsid w:val="007173D9"/>
    <w:rsid w:val="007224FB"/>
    <w:rsid w:val="007240AE"/>
    <w:rsid w:val="00732817"/>
    <w:rsid w:val="00734EA3"/>
    <w:rsid w:val="00740D97"/>
    <w:rsid w:val="00740F3E"/>
    <w:rsid w:val="00744568"/>
    <w:rsid w:val="00753916"/>
    <w:rsid w:val="00756E6F"/>
    <w:rsid w:val="007714ED"/>
    <w:rsid w:val="007737FE"/>
    <w:rsid w:val="0077778D"/>
    <w:rsid w:val="007A7F34"/>
    <w:rsid w:val="007B6DE2"/>
    <w:rsid w:val="007C7A23"/>
    <w:rsid w:val="007D05F1"/>
    <w:rsid w:val="007D1B5B"/>
    <w:rsid w:val="007E03C1"/>
    <w:rsid w:val="007E0D8C"/>
    <w:rsid w:val="007E1010"/>
    <w:rsid w:val="007E70DC"/>
    <w:rsid w:val="007E7236"/>
    <w:rsid w:val="00806C89"/>
    <w:rsid w:val="00814DA3"/>
    <w:rsid w:val="00816D8C"/>
    <w:rsid w:val="00820D88"/>
    <w:rsid w:val="00826A0F"/>
    <w:rsid w:val="0083195F"/>
    <w:rsid w:val="00837BF9"/>
    <w:rsid w:val="00844C9C"/>
    <w:rsid w:val="0084610F"/>
    <w:rsid w:val="008472BD"/>
    <w:rsid w:val="008524FF"/>
    <w:rsid w:val="0086477F"/>
    <w:rsid w:val="00867E30"/>
    <w:rsid w:val="008700A4"/>
    <w:rsid w:val="00870959"/>
    <w:rsid w:val="00870AB4"/>
    <w:rsid w:val="00873FA0"/>
    <w:rsid w:val="00881582"/>
    <w:rsid w:val="00883841"/>
    <w:rsid w:val="00897A4F"/>
    <w:rsid w:val="00897EF5"/>
    <w:rsid w:val="008A0C0B"/>
    <w:rsid w:val="008B61B6"/>
    <w:rsid w:val="008C393E"/>
    <w:rsid w:val="008D2DCD"/>
    <w:rsid w:val="008E2CE1"/>
    <w:rsid w:val="008E6390"/>
    <w:rsid w:val="008F6BCC"/>
    <w:rsid w:val="00907DB1"/>
    <w:rsid w:val="00907E42"/>
    <w:rsid w:val="0091183F"/>
    <w:rsid w:val="00921B2C"/>
    <w:rsid w:val="00931051"/>
    <w:rsid w:val="009314FB"/>
    <w:rsid w:val="00931D3E"/>
    <w:rsid w:val="00934DEB"/>
    <w:rsid w:val="0094084D"/>
    <w:rsid w:val="0094203B"/>
    <w:rsid w:val="00950085"/>
    <w:rsid w:val="009558A2"/>
    <w:rsid w:val="00956461"/>
    <w:rsid w:val="00960D62"/>
    <w:rsid w:val="00961737"/>
    <w:rsid w:val="00961C0B"/>
    <w:rsid w:val="009A3215"/>
    <w:rsid w:val="009B210A"/>
    <w:rsid w:val="009C6B99"/>
    <w:rsid w:val="009D1386"/>
    <w:rsid w:val="009F1256"/>
    <w:rsid w:val="009F5919"/>
    <w:rsid w:val="00A065F1"/>
    <w:rsid w:val="00A23142"/>
    <w:rsid w:val="00A31CA7"/>
    <w:rsid w:val="00A37CC5"/>
    <w:rsid w:val="00A42D26"/>
    <w:rsid w:val="00A5192A"/>
    <w:rsid w:val="00A52572"/>
    <w:rsid w:val="00A74DAE"/>
    <w:rsid w:val="00A82203"/>
    <w:rsid w:val="00A82EE0"/>
    <w:rsid w:val="00A834A7"/>
    <w:rsid w:val="00A87DF4"/>
    <w:rsid w:val="00A9160E"/>
    <w:rsid w:val="00AA1795"/>
    <w:rsid w:val="00AA3840"/>
    <w:rsid w:val="00AB547D"/>
    <w:rsid w:val="00AC522D"/>
    <w:rsid w:val="00AC6915"/>
    <w:rsid w:val="00AC73F8"/>
    <w:rsid w:val="00AD59B0"/>
    <w:rsid w:val="00AE0829"/>
    <w:rsid w:val="00AE0E78"/>
    <w:rsid w:val="00AE1F49"/>
    <w:rsid w:val="00AE367D"/>
    <w:rsid w:val="00AE4368"/>
    <w:rsid w:val="00AF546C"/>
    <w:rsid w:val="00B02795"/>
    <w:rsid w:val="00B178BC"/>
    <w:rsid w:val="00B218FA"/>
    <w:rsid w:val="00B23772"/>
    <w:rsid w:val="00B429DD"/>
    <w:rsid w:val="00B4320A"/>
    <w:rsid w:val="00B534A8"/>
    <w:rsid w:val="00B5557C"/>
    <w:rsid w:val="00B60E94"/>
    <w:rsid w:val="00B61225"/>
    <w:rsid w:val="00B64A14"/>
    <w:rsid w:val="00B65319"/>
    <w:rsid w:val="00B90BE5"/>
    <w:rsid w:val="00B970F7"/>
    <w:rsid w:val="00BA34A0"/>
    <w:rsid w:val="00BB26D2"/>
    <w:rsid w:val="00BB7868"/>
    <w:rsid w:val="00BB7CF3"/>
    <w:rsid w:val="00BC476B"/>
    <w:rsid w:val="00BC47E7"/>
    <w:rsid w:val="00BF31AF"/>
    <w:rsid w:val="00BF77A5"/>
    <w:rsid w:val="00C00C67"/>
    <w:rsid w:val="00C11BB9"/>
    <w:rsid w:val="00C245E8"/>
    <w:rsid w:val="00C27FB8"/>
    <w:rsid w:val="00C42016"/>
    <w:rsid w:val="00C425BA"/>
    <w:rsid w:val="00C47750"/>
    <w:rsid w:val="00C5238B"/>
    <w:rsid w:val="00C52ED8"/>
    <w:rsid w:val="00C61853"/>
    <w:rsid w:val="00C67013"/>
    <w:rsid w:val="00C83D11"/>
    <w:rsid w:val="00C93065"/>
    <w:rsid w:val="00CA0884"/>
    <w:rsid w:val="00CA17D0"/>
    <w:rsid w:val="00CA456B"/>
    <w:rsid w:val="00CA54A8"/>
    <w:rsid w:val="00CB1A0A"/>
    <w:rsid w:val="00CB2B38"/>
    <w:rsid w:val="00CB5672"/>
    <w:rsid w:val="00CC2B6F"/>
    <w:rsid w:val="00CC72A1"/>
    <w:rsid w:val="00CD7236"/>
    <w:rsid w:val="00CE58AD"/>
    <w:rsid w:val="00CF5F44"/>
    <w:rsid w:val="00D148C4"/>
    <w:rsid w:val="00D23456"/>
    <w:rsid w:val="00D3369D"/>
    <w:rsid w:val="00D33BE6"/>
    <w:rsid w:val="00D54640"/>
    <w:rsid w:val="00D72E4C"/>
    <w:rsid w:val="00D80BB9"/>
    <w:rsid w:val="00D87B14"/>
    <w:rsid w:val="00DA4841"/>
    <w:rsid w:val="00DB5696"/>
    <w:rsid w:val="00DB5B4A"/>
    <w:rsid w:val="00DC0A61"/>
    <w:rsid w:val="00DC4A9F"/>
    <w:rsid w:val="00DE454A"/>
    <w:rsid w:val="00DF643A"/>
    <w:rsid w:val="00DF75A5"/>
    <w:rsid w:val="00DF7D06"/>
    <w:rsid w:val="00E118C7"/>
    <w:rsid w:val="00E128AB"/>
    <w:rsid w:val="00E149B5"/>
    <w:rsid w:val="00E32579"/>
    <w:rsid w:val="00E351C5"/>
    <w:rsid w:val="00E40165"/>
    <w:rsid w:val="00E44B15"/>
    <w:rsid w:val="00E60B61"/>
    <w:rsid w:val="00E61558"/>
    <w:rsid w:val="00E6716C"/>
    <w:rsid w:val="00E71591"/>
    <w:rsid w:val="00E7260B"/>
    <w:rsid w:val="00E81A62"/>
    <w:rsid w:val="00E86CEB"/>
    <w:rsid w:val="00E94546"/>
    <w:rsid w:val="00EA2B3D"/>
    <w:rsid w:val="00EA43DA"/>
    <w:rsid w:val="00EA6080"/>
    <w:rsid w:val="00EA6CCB"/>
    <w:rsid w:val="00EA7DD9"/>
    <w:rsid w:val="00EB5B02"/>
    <w:rsid w:val="00EC043D"/>
    <w:rsid w:val="00EC04A6"/>
    <w:rsid w:val="00EC1150"/>
    <w:rsid w:val="00EC7659"/>
    <w:rsid w:val="00ED76CF"/>
    <w:rsid w:val="00EF2E38"/>
    <w:rsid w:val="00EF6FBD"/>
    <w:rsid w:val="00F01C79"/>
    <w:rsid w:val="00F022D4"/>
    <w:rsid w:val="00F04792"/>
    <w:rsid w:val="00F05327"/>
    <w:rsid w:val="00F10EE8"/>
    <w:rsid w:val="00F16829"/>
    <w:rsid w:val="00F16FA3"/>
    <w:rsid w:val="00F230E0"/>
    <w:rsid w:val="00F236A1"/>
    <w:rsid w:val="00F242D2"/>
    <w:rsid w:val="00F35946"/>
    <w:rsid w:val="00F460B1"/>
    <w:rsid w:val="00F517AC"/>
    <w:rsid w:val="00F5795D"/>
    <w:rsid w:val="00F6596D"/>
    <w:rsid w:val="00F67C3B"/>
    <w:rsid w:val="00F83186"/>
    <w:rsid w:val="00F85F67"/>
    <w:rsid w:val="00F86192"/>
    <w:rsid w:val="00F8702D"/>
    <w:rsid w:val="00F96131"/>
    <w:rsid w:val="00F97838"/>
    <w:rsid w:val="00FA300E"/>
    <w:rsid w:val="00FC22DE"/>
    <w:rsid w:val="00FC3BB4"/>
    <w:rsid w:val="00FC4636"/>
    <w:rsid w:val="00FD206C"/>
    <w:rsid w:val="00FD39EA"/>
    <w:rsid w:val="00FD4F8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8D742"/>
  <w15:docId w15:val="{26F78A59-F858-4218-8580-146B3E42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35E"/>
  </w:style>
  <w:style w:type="paragraph" w:styleId="Heading1">
    <w:name w:val="heading 1"/>
    <w:basedOn w:val="Normal"/>
    <w:next w:val="Normal"/>
    <w:link w:val="Heading1Char"/>
    <w:uiPriority w:val="9"/>
    <w:qFormat/>
    <w:rsid w:val="0049535E"/>
    <w:pPr>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D5729"/>
    <w:pPr>
      <w:keepNext/>
      <w:keepLines/>
      <w:spacing w:before="160" w:after="12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653732"/>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50280B"/>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35E"/>
    <w:rPr>
      <w:rFonts w:ascii="Times New Roman" w:hAnsi="Times New Roman" w:cs="Times New Roman"/>
      <w:b/>
      <w:sz w:val="24"/>
      <w:szCs w:val="24"/>
    </w:rPr>
  </w:style>
  <w:style w:type="paragraph" w:styleId="ListParagraph">
    <w:name w:val="List Paragraph"/>
    <w:basedOn w:val="Normal"/>
    <w:uiPriority w:val="34"/>
    <w:qFormat/>
    <w:rsid w:val="004E7422"/>
    <w:pPr>
      <w:ind w:left="720"/>
      <w:contextualSpacing/>
    </w:pPr>
  </w:style>
  <w:style w:type="character" w:customStyle="1" w:styleId="Heading2Char">
    <w:name w:val="Heading 2 Char"/>
    <w:basedOn w:val="DefaultParagraphFont"/>
    <w:link w:val="Heading2"/>
    <w:uiPriority w:val="9"/>
    <w:rsid w:val="005D5729"/>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2D62C7"/>
    <w:pPr>
      <w:spacing w:before="120" w:after="120"/>
    </w:pPr>
    <w:rPr>
      <w:b/>
      <w:bCs/>
      <w:caps/>
      <w:sz w:val="20"/>
      <w:szCs w:val="20"/>
    </w:rPr>
  </w:style>
  <w:style w:type="paragraph" w:styleId="Title">
    <w:name w:val="Title"/>
    <w:basedOn w:val="Normal"/>
    <w:next w:val="Normal"/>
    <w:link w:val="TitleChar"/>
    <w:uiPriority w:val="10"/>
    <w:qFormat/>
    <w:rsid w:val="00033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C4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373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0280B"/>
    <w:rPr>
      <w:rFonts w:ascii="Times New Roman" w:eastAsiaTheme="majorEastAsia" w:hAnsi="Times New Roman" w:cstheme="majorBidi"/>
      <w:b/>
      <w:iCs/>
      <w:sz w:val="24"/>
    </w:rPr>
  </w:style>
  <w:style w:type="character" w:styleId="Hyperlink">
    <w:name w:val="Hyperlink"/>
    <w:basedOn w:val="DefaultParagraphFont"/>
    <w:uiPriority w:val="99"/>
    <w:unhideWhenUsed/>
    <w:rsid w:val="00CC2B6F"/>
    <w:rPr>
      <w:color w:val="0563C1" w:themeColor="hyperlink"/>
      <w:u w:val="single"/>
    </w:rPr>
  </w:style>
  <w:style w:type="paragraph" w:styleId="Header">
    <w:name w:val="header"/>
    <w:basedOn w:val="Normal"/>
    <w:link w:val="HeaderChar"/>
    <w:uiPriority w:val="99"/>
    <w:unhideWhenUsed/>
    <w:rsid w:val="001246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600"/>
  </w:style>
  <w:style w:type="paragraph" w:styleId="Footer">
    <w:name w:val="footer"/>
    <w:basedOn w:val="Normal"/>
    <w:link w:val="FooterChar"/>
    <w:uiPriority w:val="99"/>
    <w:unhideWhenUsed/>
    <w:rsid w:val="001246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600"/>
  </w:style>
  <w:style w:type="character" w:styleId="LineNumber">
    <w:name w:val="line number"/>
    <w:basedOn w:val="DefaultParagraphFont"/>
    <w:uiPriority w:val="99"/>
    <w:semiHidden/>
    <w:unhideWhenUsed/>
    <w:rsid w:val="00EA7DD9"/>
  </w:style>
  <w:style w:type="paragraph" w:styleId="TOCHeading">
    <w:name w:val="TOC Heading"/>
    <w:basedOn w:val="Heading1"/>
    <w:next w:val="Normal"/>
    <w:uiPriority w:val="39"/>
    <w:unhideWhenUsed/>
    <w:qFormat/>
    <w:rsid w:val="0020433B"/>
    <w:pPr>
      <w:keepNext/>
      <w:keepLines/>
      <w:spacing w:before="240" w:after="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0433B"/>
    <w:pPr>
      <w:spacing w:after="0"/>
      <w:ind w:left="220"/>
    </w:pPr>
    <w:rPr>
      <w:smallCaps/>
      <w:sz w:val="20"/>
      <w:szCs w:val="20"/>
    </w:rPr>
  </w:style>
  <w:style w:type="paragraph" w:styleId="TOC3">
    <w:name w:val="toc 3"/>
    <w:basedOn w:val="Normal"/>
    <w:next w:val="Normal"/>
    <w:autoRedefine/>
    <w:uiPriority w:val="39"/>
    <w:unhideWhenUsed/>
    <w:rsid w:val="0020433B"/>
    <w:pPr>
      <w:spacing w:after="0"/>
      <w:ind w:left="440"/>
    </w:pPr>
    <w:rPr>
      <w:i/>
      <w:iCs/>
      <w:sz w:val="20"/>
      <w:szCs w:val="20"/>
    </w:rPr>
  </w:style>
  <w:style w:type="paragraph" w:styleId="TOC4">
    <w:name w:val="toc 4"/>
    <w:basedOn w:val="Normal"/>
    <w:next w:val="Normal"/>
    <w:autoRedefine/>
    <w:uiPriority w:val="39"/>
    <w:unhideWhenUsed/>
    <w:rsid w:val="002D62C7"/>
    <w:pPr>
      <w:spacing w:after="0"/>
      <w:ind w:left="660"/>
    </w:pPr>
    <w:rPr>
      <w:sz w:val="18"/>
      <w:szCs w:val="18"/>
    </w:rPr>
  </w:style>
  <w:style w:type="paragraph" w:styleId="TOC5">
    <w:name w:val="toc 5"/>
    <w:basedOn w:val="Normal"/>
    <w:next w:val="Normal"/>
    <w:autoRedefine/>
    <w:uiPriority w:val="39"/>
    <w:unhideWhenUsed/>
    <w:rsid w:val="002D62C7"/>
    <w:pPr>
      <w:spacing w:after="0"/>
      <w:ind w:left="880"/>
    </w:pPr>
    <w:rPr>
      <w:sz w:val="18"/>
      <w:szCs w:val="18"/>
    </w:rPr>
  </w:style>
  <w:style w:type="paragraph" w:styleId="TOC6">
    <w:name w:val="toc 6"/>
    <w:basedOn w:val="Normal"/>
    <w:next w:val="Normal"/>
    <w:autoRedefine/>
    <w:uiPriority w:val="39"/>
    <w:unhideWhenUsed/>
    <w:rsid w:val="002D62C7"/>
    <w:pPr>
      <w:spacing w:after="0"/>
      <w:ind w:left="1100"/>
    </w:pPr>
    <w:rPr>
      <w:sz w:val="18"/>
      <w:szCs w:val="18"/>
    </w:rPr>
  </w:style>
  <w:style w:type="paragraph" w:styleId="TOC7">
    <w:name w:val="toc 7"/>
    <w:basedOn w:val="Normal"/>
    <w:next w:val="Normal"/>
    <w:autoRedefine/>
    <w:uiPriority w:val="39"/>
    <w:unhideWhenUsed/>
    <w:rsid w:val="002D62C7"/>
    <w:pPr>
      <w:spacing w:after="0"/>
      <w:ind w:left="1320"/>
    </w:pPr>
    <w:rPr>
      <w:sz w:val="18"/>
      <w:szCs w:val="18"/>
    </w:rPr>
  </w:style>
  <w:style w:type="paragraph" w:styleId="TOC8">
    <w:name w:val="toc 8"/>
    <w:basedOn w:val="Normal"/>
    <w:next w:val="Normal"/>
    <w:autoRedefine/>
    <w:uiPriority w:val="39"/>
    <w:unhideWhenUsed/>
    <w:rsid w:val="002D62C7"/>
    <w:pPr>
      <w:spacing w:after="0"/>
      <w:ind w:left="1540"/>
    </w:pPr>
    <w:rPr>
      <w:sz w:val="18"/>
      <w:szCs w:val="18"/>
    </w:rPr>
  </w:style>
  <w:style w:type="paragraph" w:styleId="TOC9">
    <w:name w:val="toc 9"/>
    <w:basedOn w:val="Normal"/>
    <w:next w:val="Normal"/>
    <w:autoRedefine/>
    <w:uiPriority w:val="39"/>
    <w:unhideWhenUsed/>
    <w:rsid w:val="002D62C7"/>
    <w:pPr>
      <w:spacing w:after="0"/>
      <w:ind w:left="1760"/>
    </w:pPr>
    <w:rPr>
      <w:sz w:val="18"/>
      <w:szCs w:val="18"/>
    </w:rPr>
  </w:style>
  <w:style w:type="paragraph" w:styleId="NoSpacing">
    <w:name w:val="No Spacing"/>
    <w:uiPriority w:val="1"/>
    <w:qFormat/>
    <w:rsid w:val="00D33BE6"/>
    <w:pPr>
      <w:spacing w:after="0" w:line="240" w:lineRule="auto"/>
    </w:pPr>
  </w:style>
  <w:style w:type="paragraph" w:styleId="Caption">
    <w:name w:val="caption"/>
    <w:basedOn w:val="Normal"/>
    <w:next w:val="Normal"/>
    <w:uiPriority w:val="35"/>
    <w:unhideWhenUsed/>
    <w:qFormat/>
    <w:rsid w:val="002752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52EA"/>
    <w:pPr>
      <w:spacing w:after="0"/>
      <w:ind w:left="440" w:hanging="440"/>
    </w:pPr>
    <w:rPr>
      <w:rFonts w:cstheme="minorHAnsi"/>
      <w:smallCaps/>
      <w:sz w:val="20"/>
      <w:szCs w:val="20"/>
    </w:rPr>
  </w:style>
  <w:style w:type="character" w:styleId="PlaceholderText">
    <w:name w:val="Placeholder Text"/>
    <w:basedOn w:val="DefaultParagraphFont"/>
    <w:uiPriority w:val="99"/>
    <w:semiHidden/>
    <w:rsid w:val="00F659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7624">
      <w:bodyDiv w:val="1"/>
      <w:marLeft w:val="0"/>
      <w:marRight w:val="0"/>
      <w:marTop w:val="0"/>
      <w:marBottom w:val="0"/>
      <w:divBdr>
        <w:top w:val="none" w:sz="0" w:space="0" w:color="auto"/>
        <w:left w:val="none" w:sz="0" w:space="0" w:color="auto"/>
        <w:bottom w:val="none" w:sz="0" w:space="0" w:color="auto"/>
        <w:right w:val="none" w:sz="0" w:space="0" w:color="auto"/>
      </w:divBdr>
    </w:div>
    <w:div w:id="91359470">
      <w:bodyDiv w:val="1"/>
      <w:marLeft w:val="0"/>
      <w:marRight w:val="0"/>
      <w:marTop w:val="0"/>
      <w:marBottom w:val="0"/>
      <w:divBdr>
        <w:top w:val="none" w:sz="0" w:space="0" w:color="auto"/>
        <w:left w:val="none" w:sz="0" w:space="0" w:color="auto"/>
        <w:bottom w:val="none" w:sz="0" w:space="0" w:color="auto"/>
        <w:right w:val="none" w:sz="0" w:space="0" w:color="auto"/>
      </w:divBdr>
    </w:div>
    <w:div w:id="113718463">
      <w:bodyDiv w:val="1"/>
      <w:marLeft w:val="0"/>
      <w:marRight w:val="0"/>
      <w:marTop w:val="0"/>
      <w:marBottom w:val="0"/>
      <w:divBdr>
        <w:top w:val="none" w:sz="0" w:space="0" w:color="auto"/>
        <w:left w:val="none" w:sz="0" w:space="0" w:color="auto"/>
        <w:bottom w:val="none" w:sz="0" w:space="0" w:color="auto"/>
        <w:right w:val="none" w:sz="0" w:space="0" w:color="auto"/>
      </w:divBdr>
    </w:div>
    <w:div w:id="116215921">
      <w:bodyDiv w:val="1"/>
      <w:marLeft w:val="0"/>
      <w:marRight w:val="0"/>
      <w:marTop w:val="0"/>
      <w:marBottom w:val="0"/>
      <w:divBdr>
        <w:top w:val="none" w:sz="0" w:space="0" w:color="auto"/>
        <w:left w:val="none" w:sz="0" w:space="0" w:color="auto"/>
        <w:bottom w:val="none" w:sz="0" w:space="0" w:color="auto"/>
        <w:right w:val="none" w:sz="0" w:space="0" w:color="auto"/>
      </w:divBdr>
    </w:div>
    <w:div w:id="159666097">
      <w:bodyDiv w:val="1"/>
      <w:marLeft w:val="0"/>
      <w:marRight w:val="0"/>
      <w:marTop w:val="0"/>
      <w:marBottom w:val="0"/>
      <w:divBdr>
        <w:top w:val="none" w:sz="0" w:space="0" w:color="auto"/>
        <w:left w:val="none" w:sz="0" w:space="0" w:color="auto"/>
        <w:bottom w:val="none" w:sz="0" w:space="0" w:color="auto"/>
        <w:right w:val="none" w:sz="0" w:space="0" w:color="auto"/>
      </w:divBdr>
    </w:div>
    <w:div w:id="161555782">
      <w:bodyDiv w:val="1"/>
      <w:marLeft w:val="0"/>
      <w:marRight w:val="0"/>
      <w:marTop w:val="0"/>
      <w:marBottom w:val="0"/>
      <w:divBdr>
        <w:top w:val="none" w:sz="0" w:space="0" w:color="auto"/>
        <w:left w:val="none" w:sz="0" w:space="0" w:color="auto"/>
        <w:bottom w:val="none" w:sz="0" w:space="0" w:color="auto"/>
        <w:right w:val="none" w:sz="0" w:space="0" w:color="auto"/>
      </w:divBdr>
    </w:div>
    <w:div w:id="169878965">
      <w:bodyDiv w:val="1"/>
      <w:marLeft w:val="0"/>
      <w:marRight w:val="0"/>
      <w:marTop w:val="0"/>
      <w:marBottom w:val="0"/>
      <w:divBdr>
        <w:top w:val="none" w:sz="0" w:space="0" w:color="auto"/>
        <w:left w:val="none" w:sz="0" w:space="0" w:color="auto"/>
        <w:bottom w:val="none" w:sz="0" w:space="0" w:color="auto"/>
        <w:right w:val="none" w:sz="0" w:space="0" w:color="auto"/>
      </w:divBdr>
    </w:div>
    <w:div w:id="182090314">
      <w:bodyDiv w:val="1"/>
      <w:marLeft w:val="0"/>
      <w:marRight w:val="0"/>
      <w:marTop w:val="0"/>
      <w:marBottom w:val="0"/>
      <w:divBdr>
        <w:top w:val="none" w:sz="0" w:space="0" w:color="auto"/>
        <w:left w:val="none" w:sz="0" w:space="0" w:color="auto"/>
        <w:bottom w:val="none" w:sz="0" w:space="0" w:color="auto"/>
        <w:right w:val="none" w:sz="0" w:space="0" w:color="auto"/>
      </w:divBdr>
    </w:div>
    <w:div w:id="189346395">
      <w:bodyDiv w:val="1"/>
      <w:marLeft w:val="0"/>
      <w:marRight w:val="0"/>
      <w:marTop w:val="0"/>
      <w:marBottom w:val="0"/>
      <w:divBdr>
        <w:top w:val="none" w:sz="0" w:space="0" w:color="auto"/>
        <w:left w:val="none" w:sz="0" w:space="0" w:color="auto"/>
        <w:bottom w:val="none" w:sz="0" w:space="0" w:color="auto"/>
        <w:right w:val="none" w:sz="0" w:space="0" w:color="auto"/>
      </w:divBdr>
    </w:div>
    <w:div w:id="217059098">
      <w:bodyDiv w:val="1"/>
      <w:marLeft w:val="0"/>
      <w:marRight w:val="0"/>
      <w:marTop w:val="0"/>
      <w:marBottom w:val="0"/>
      <w:divBdr>
        <w:top w:val="none" w:sz="0" w:space="0" w:color="auto"/>
        <w:left w:val="none" w:sz="0" w:space="0" w:color="auto"/>
        <w:bottom w:val="none" w:sz="0" w:space="0" w:color="auto"/>
        <w:right w:val="none" w:sz="0" w:space="0" w:color="auto"/>
      </w:divBdr>
    </w:div>
    <w:div w:id="217593861">
      <w:bodyDiv w:val="1"/>
      <w:marLeft w:val="0"/>
      <w:marRight w:val="0"/>
      <w:marTop w:val="0"/>
      <w:marBottom w:val="0"/>
      <w:divBdr>
        <w:top w:val="none" w:sz="0" w:space="0" w:color="auto"/>
        <w:left w:val="none" w:sz="0" w:space="0" w:color="auto"/>
        <w:bottom w:val="none" w:sz="0" w:space="0" w:color="auto"/>
        <w:right w:val="none" w:sz="0" w:space="0" w:color="auto"/>
      </w:divBdr>
    </w:div>
    <w:div w:id="258176364">
      <w:bodyDiv w:val="1"/>
      <w:marLeft w:val="0"/>
      <w:marRight w:val="0"/>
      <w:marTop w:val="0"/>
      <w:marBottom w:val="0"/>
      <w:divBdr>
        <w:top w:val="none" w:sz="0" w:space="0" w:color="auto"/>
        <w:left w:val="none" w:sz="0" w:space="0" w:color="auto"/>
        <w:bottom w:val="none" w:sz="0" w:space="0" w:color="auto"/>
        <w:right w:val="none" w:sz="0" w:space="0" w:color="auto"/>
      </w:divBdr>
    </w:div>
    <w:div w:id="286589574">
      <w:bodyDiv w:val="1"/>
      <w:marLeft w:val="0"/>
      <w:marRight w:val="0"/>
      <w:marTop w:val="0"/>
      <w:marBottom w:val="0"/>
      <w:divBdr>
        <w:top w:val="none" w:sz="0" w:space="0" w:color="auto"/>
        <w:left w:val="none" w:sz="0" w:space="0" w:color="auto"/>
        <w:bottom w:val="none" w:sz="0" w:space="0" w:color="auto"/>
        <w:right w:val="none" w:sz="0" w:space="0" w:color="auto"/>
      </w:divBdr>
    </w:div>
    <w:div w:id="289627816">
      <w:bodyDiv w:val="1"/>
      <w:marLeft w:val="0"/>
      <w:marRight w:val="0"/>
      <w:marTop w:val="0"/>
      <w:marBottom w:val="0"/>
      <w:divBdr>
        <w:top w:val="none" w:sz="0" w:space="0" w:color="auto"/>
        <w:left w:val="none" w:sz="0" w:space="0" w:color="auto"/>
        <w:bottom w:val="none" w:sz="0" w:space="0" w:color="auto"/>
        <w:right w:val="none" w:sz="0" w:space="0" w:color="auto"/>
      </w:divBdr>
    </w:div>
    <w:div w:id="293677319">
      <w:bodyDiv w:val="1"/>
      <w:marLeft w:val="0"/>
      <w:marRight w:val="0"/>
      <w:marTop w:val="0"/>
      <w:marBottom w:val="0"/>
      <w:divBdr>
        <w:top w:val="none" w:sz="0" w:space="0" w:color="auto"/>
        <w:left w:val="none" w:sz="0" w:space="0" w:color="auto"/>
        <w:bottom w:val="none" w:sz="0" w:space="0" w:color="auto"/>
        <w:right w:val="none" w:sz="0" w:space="0" w:color="auto"/>
      </w:divBdr>
    </w:div>
    <w:div w:id="336076091">
      <w:bodyDiv w:val="1"/>
      <w:marLeft w:val="0"/>
      <w:marRight w:val="0"/>
      <w:marTop w:val="0"/>
      <w:marBottom w:val="0"/>
      <w:divBdr>
        <w:top w:val="none" w:sz="0" w:space="0" w:color="auto"/>
        <w:left w:val="none" w:sz="0" w:space="0" w:color="auto"/>
        <w:bottom w:val="none" w:sz="0" w:space="0" w:color="auto"/>
        <w:right w:val="none" w:sz="0" w:space="0" w:color="auto"/>
      </w:divBdr>
    </w:div>
    <w:div w:id="369381717">
      <w:bodyDiv w:val="1"/>
      <w:marLeft w:val="0"/>
      <w:marRight w:val="0"/>
      <w:marTop w:val="0"/>
      <w:marBottom w:val="0"/>
      <w:divBdr>
        <w:top w:val="none" w:sz="0" w:space="0" w:color="auto"/>
        <w:left w:val="none" w:sz="0" w:space="0" w:color="auto"/>
        <w:bottom w:val="none" w:sz="0" w:space="0" w:color="auto"/>
        <w:right w:val="none" w:sz="0" w:space="0" w:color="auto"/>
      </w:divBdr>
    </w:div>
    <w:div w:id="463734791">
      <w:bodyDiv w:val="1"/>
      <w:marLeft w:val="0"/>
      <w:marRight w:val="0"/>
      <w:marTop w:val="0"/>
      <w:marBottom w:val="0"/>
      <w:divBdr>
        <w:top w:val="none" w:sz="0" w:space="0" w:color="auto"/>
        <w:left w:val="none" w:sz="0" w:space="0" w:color="auto"/>
        <w:bottom w:val="none" w:sz="0" w:space="0" w:color="auto"/>
        <w:right w:val="none" w:sz="0" w:space="0" w:color="auto"/>
      </w:divBdr>
    </w:div>
    <w:div w:id="473373332">
      <w:bodyDiv w:val="1"/>
      <w:marLeft w:val="0"/>
      <w:marRight w:val="0"/>
      <w:marTop w:val="0"/>
      <w:marBottom w:val="0"/>
      <w:divBdr>
        <w:top w:val="none" w:sz="0" w:space="0" w:color="auto"/>
        <w:left w:val="none" w:sz="0" w:space="0" w:color="auto"/>
        <w:bottom w:val="none" w:sz="0" w:space="0" w:color="auto"/>
        <w:right w:val="none" w:sz="0" w:space="0" w:color="auto"/>
      </w:divBdr>
    </w:div>
    <w:div w:id="495459552">
      <w:bodyDiv w:val="1"/>
      <w:marLeft w:val="0"/>
      <w:marRight w:val="0"/>
      <w:marTop w:val="0"/>
      <w:marBottom w:val="0"/>
      <w:divBdr>
        <w:top w:val="none" w:sz="0" w:space="0" w:color="auto"/>
        <w:left w:val="none" w:sz="0" w:space="0" w:color="auto"/>
        <w:bottom w:val="none" w:sz="0" w:space="0" w:color="auto"/>
        <w:right w:val="none" w:sz="0" w:space="0" w:color="auto"/>
      </w:divBdr>
    </w:div>
    <w:div w:id="500118301">
      <w:bodyDiv w:val="1"/>
      <w:marLeft w:val="0"/>
      <w:marRight w:val="0"/>
      <w:marTop w:val="0"/>
      <w:marBottom w:val="0"/>
      <w:divBdr>
        <w:top w:val="none" w:sz="0" w:space="0" w:color="auto"/>
        <w:left w:val="none" w:sz="0" w:space="0" w:color="auto"/>
        <w:bottom w:val="none" w:sz="0" w:space="0" w:color="auto"/>
        <w:right w:val="none" w:sz="0" w:space="0" w:color="auto"/>
      </w:divBdr>
    </w:div>
    <w:div w:id="512229918">
      <w:bodyDiv w:val="1"/>
      <w:marLeft w:val="0"/>
      <w:marRight w:val="0"/>
      <w:marTop w:val="0"/>
      <w:marBottom w:val="0"/>
      <w:divBdr>
        <w:top w:val="none" w:sz="0" w:space="0" w:color="auto"/>
        <w:left w:val="none" w:sz="0" w:space="0" w:color="auto"/>
        <w:bottom w:val="none" w:sz="0" w:space="0" w:color="auto"/>
        <w:right w:val="none" w:sz="0" w:space="0" w:color="auto"/>
      </w:divBdr>
    </w:div>
    <w:div w:id="523130544">
      <w:bodyDiv w:val="1"/>
      <w:marLeft w:val="0"/>
      <w:marRight w:val="0"/>
      <w:marTop w:val="0"/>
      <w:marBottom w:val="0"/>
      <w:divBdr>
        <w:top w:val="none" w:sz="0" w:space="0" w:color="auto"/>
        <w:left w:val="none" w:sz="0" w:space="0" w:color="auto"/>
        <w:bottom w:val="none" w:sz="0" w:space="0" w:color="auto"/>
        <w:right w:val="none" w:sz="0" w:space="0" w:color="auto"/>
      </w:divBdr>
    </w:div>
    <w:div w:id="528883084">
      <w:bodyDiv w:val="1"/>
      <w:marLeft w:val="0"/>
      <w:marRight w:val="0"/>
      <w:marTop w:val="0"/>
      <w:marBottom w:val="0"/>
      <w:divBdr>
        <w:top w:val="none" w:sz="0" w:space="0" w:color="auto"/>
        <w:left w:val="none" w:sz="0" w:space="0" w:color="auto"/>
        <w:bottom w:val="none" w:sz="0" w:space="0" w:color="auto"/>
        <w:right w:val="none" w:sz="0" w:space="0" w:color="auto"/>
      </w:divBdr>
    </w:div>
    <w:div w:id="616521839">
      <w:bodyDiv w:val="1"/>
      <w:marLeft w:val="0"/>
      <w:marRight w:val="0"/>
      <w:marTop w:val="0"/>
      <w:marBottom w:val="0"/>
      <w:divBdr>
        <w:top w:val="none" w:sz="0" w:space="0" w:color="auto"/>
        <w:left w:val="none" w:sz="0" w:space="0" w:color="auto"/>
        <w:bottom w:val="none" w:sz="0" w:space="0" w:color="auto"/>
        <w:right w:val="none" w:sz="0" w:space="0" w:color="auto"/>
      </w:divBdr>
    </w:div>
    <w:div w:id="624308887">
      <w:bodyDiv w:val="1"/>
      <w:marLeft w:val="0"/>
      <w:marRight w:val="0"/>
      <w:marTop w:val="0"/>
      <w:marBottom w:val="0"/>
      <w:divBdr>
        <w:top w:val="none" w:sz="0" w:space="0" w:color="auto"/>
        <w:left w:val="none" w:sz="0" w:space="0" w:color="auto"/>
        <w:bottom w:val="none" w:sz="0" w:space="0" w:color="auto"/>
        <w:right w:val="none" w:sz="0" w:space="0" w:color="auto"/>
      </w:divBdr>
    </w:div>
    <w:div w:id="663170091">
      <w:bodyDiv w:val="1"/>
      <w:marLeft w:val="0"/>
      <w:marRight w:val="0"/>
      <w:marTop w:val="0"/>
      <w:marBottom w:val="0"/>
      <w:divBdr>
        <w:top w:val="none" w:sz="0" w:space="0" w:color="auto"/>
        <w:left w:val="none" w:sz="0" w:space="0" w:color="auto"/>
        <w:bottom w:val="none" w:sz="0" w:space="0" w:color="auto"/>
        <w:right w:val="none" w:sz="0" w:space="0" w:color="auto"/>
      </w:divBdr>
    </w:div>
    <w:div w:id="693506592">
      <w:bodyDiv w:val="1"/>
      <w:marLeft w:val="0"/>
      <w:marRight w:val="0"/>
      <w:marTop w:val="0"/>
      <w:marBottom w:val="0"/>
      <w:divBdr>
        <w:top w:val="none" w:sz="0" w:space="0" w:color="auto"/>
        <w:left w:val="none" w:sz="0" w:space="0" w:color="auto"/>
        <w:bottom w:val="none" w:sz="0" w:space="0" w:color="auto"/>
        <w:right w:val="none" w:sz="0" w:space="0" w:color="auto"/>
      </w:divBdr>
    </w:div>
    <w:div w:id="776363634">
      <w:bodyDiv w:val="1"/>
      <w:marLeft w:val="0"/>
      <w:marRight w:val="0"/>
      <w:marTop w:val="0"/>
      <w:marBottom w:val="0"/>
      <w:divBdr>
        <w:top w:val="none" w:sz="0" w:space="0" w:color="auto"/>
        <w:left w:val="none" w:sz="0" w:space="0" w:color="auto"/>
        <w:bottom w:val="none" w:sz="0" w:space="0" w:color="auto"/>
        <w:right w:val="none" w:sz="0" w:space="0" w:color="auto"/>
      </w:divBdr>
    </w:div>
    <w:div w:id="783771027">
      <w:bodyDiv w:val="1"/>
      <w:marLeft w:val="0"/>
      <w:marRight w:val="0"/>
      <w:marTop w:val="0"/>
      <w:marBottom w:val="0"/>
      <w:divBdr>
        <w:top w:val="none" w:sz="0" w:space="0" w:color="auto"/>
        <w:left w:val="none" w:sz="0" w:space="0" w:color="auto"/>
        <w:bottom w:val="none" w:sz="0" w:space="0" w:color="auto"/>
        <w:right w:val="none" w:sz="0" w:space="0" w:color="auto"/>
      </w:divBdr>
    </w:div>
    <w:div w:id="803086747">
      <w:bodyDiv w:val="1"/>
      <w:marLeft w:val="0"/>
      <w:marRight w:val="0"/>
      <w:marTop w:val="0"/>
      <w:marBottom w:val="0"/>
      <w:divBdr>
        <w:top w:val="none" w:sz="0" w:space="0" w:color="auto"/>
        <w:left w:val="none" w:sz="0" w:space="0" w:color="auto"/>
        <w:bottom w:val="none" w:sz="0" w:space="0" w:color="auto"/>
        <w:right w:val="none" w:sz="0" w:space="0" w:color="auto"/>
      </w:divBdr>
    </w:div>
    <w:div w:id="804004026">
      <w:bodyDiv w:val="1"/>
      <w:marLeft w:val="0"/>
      <w:marRight w:val="0"/>
      <w:marTop w:val="0"/>
      <w:marBottom w:val="0"/>
      <w:divBdr>
        <w:top w:val="none" w:sz="0" w:space="0" w:color="auto"/>
        <w:left w:val="none" w:sz="0" w:space="0" w:color="auto"/>
        <w:bottom w:val="none" w:sz="0" w:space="0" w:color="auto"/>
        <w:right w:val="none" w:sz="0" w:space="0" w:color="auto"/>
      </w:divBdr>
    </w:div>
    <w:div w:id="813836668">
      <w:bodyDiv w:val="1"/>
      <w:marLeft w:val="0"/>
      <w:marRight w:val="0"/>
      <w:marTop w:val="0"/>
      <w:marBottom w:val="0"/>
      <w:divBdr>
        <w:top w:val="none" w:sz="0" w:space="0" w:color="auto"/>
        <w:left w:val="none" w:sz="0" w:space="0" w:color="auto"/>
        <w:bottom w:val="none" w:sz="0" w:space="0" w:color="auto"/>
        <w:right w:val="none" w:sz="0" w:space="0" w:color="auto"/>
      </w:divBdr>
    </w:div>
    <w:div w:id="826558744">
      <w:bodyDiv w:val="1"/>
      <w:marLeft w:val="0"/>
      <w:marRight w:val="0"/>
      <w:marTop w:val="0"/>
      <w:marBottom w:val="0"/>
      <w:divBdr>
        <w:top w:val="none" w:sz="0" w:space="0" w:color="auto"/>
        <w:left w:val="none" w:sz="0" w:space="0" w:color="auto"/>
        <w:bottom w:val="none" w:sz="0" w:space="0" w:color="auto"/>
        <w:right w:val="none" w:sz="0" w:space="0" w:color="auto"/>
      </w:divBdr>
    </w:div>
    <w:div w:id="828592431">
      <w:bodyDiv w:val="1"/>
      <w:marLeft w:val="0"/>
      <w:marRight w:val="0"/>
      <w:marTop w:val="0"/>
      <w:marBottom w:val="0"/>
      <w:divBdr>
        <w:top w:val="none" w:sz="0" w:space="0" w:color="auto"/>
        <w:left w:val="none" w:sz="0" w:space="0" w:color="auto"/>
        <w:bottom w:val="none" w:sz="0" w:space="0" w:color="auto"/>
        <w:right w:val="none" w:sz="0" w:space="0" w:color="auto"/>
      </w:divBdr>
    </w:div>
    <w:div w:id="844906699">
      <w:bodyDiv w:val="1"/>
      <w:marLeft w:val="0"/>
      <w:marRight w:val="0"/>
      <w:marTop w:val="0"/>
      <w:marBottom w:val="0"/>
      <w:divBdr>
        <w:top w:val="none" w:sz="0" w:space="0" w:color="auto"/>
        <w:left w:val="none" w:sz="0" w:space="0" w:color="auto"/>
        <w:bottom w:val="none" w:sz="0" w:space="0" w:color="auto"/>
        <w:right w:val="none" w:sz="0" w:space="0" w:color="auto"/>
      </w:divBdr>
    </w:div>
    <w:div w:id="852570650">
      <w:bodyDiv w:val="1"/>
      <w:marLeft w:val="0"/>
      <w:marRight w:val="0"/>
      <w:marTop w:val="0"/>
      <w:marBottom w:val="0"/>
      <w:divBdr>
        <w:top w:val="none" w:sz="0" w:space="0" w:color="auto"/>
        <w:left w:val="none" w:sz="0" w:space="0" w:color="auto"/>
        <w:bottom w:val="none" w:sz="0" w:space="0" w:color="auto"/>
        <w:right w:val="none" w:sz="0" w:space="0" w:color="auto"/>
      </w:divBdr>
    </w:div>
    <w:div w:id="861432314">
      <w:bodyDiv w:val="1"/>
      <w:marLeft w:val="0"/>
      <w:marRight w:val="0"/>
      <w:marTop w:val="0"/>
      <w:marBottom w:val="0"/>
      <w:divBdr>
        <w:top w:val="none" w:sz="0" w:space="0" w:color="auto"/>
        <w:left w:val="none" w:sz="0" w:space="0" w:color="auto"/>
        <w:bottom w:val="none" w:sz="0" w:space="0" w:color="auto"/>
        <w:right w:val="none" w:sz="0" w:space="0" w:color="auto"/>
      </w:divBdr>
    </w:div>
    <w:div w:id="877359260">
      <w:bodyDiv w:val="1"/>
      <w:marLeft w:val="0"/>
      <w:marRight w:val="0"/>
      <w:marTop w:val="0"/>
      <w:marBottom w:val="0"/>
      <w:divBdr>
        <w:top w:val="none" w:sz="0" w:space="0" w:color="auto"/>
        <w:left w:val="none" w:sz="0" w:space="0" w:color="auto"/>
        <w:bottom w:val="none" w:sz="0" w:space="0" w:color="auto"/>
        <w:right w:val="none" w:sz="0" w:space="0" w:color="auto"/>
      </w:divBdr>
    </w:div>
    <w:div w:id="962543940">
      <w:bodyDiv w:val="1"/>
      <w:marLeft w:val="0"/>
      <w:marRight w:val="0"/>
      <w:marTop w:val="0"/>
      <w:marBottom w:val="0"/>
      <w:divBdr>
        <w:top w:val="none" w:sz="0" w:space="0" w:color="auto"/>
        <w:left w:val="none" w:sz="0" w:space="0" w:color="auto"/>
        <w:bottom w:val="none" w:sz="0" w:space="0" w:color="auto"/>
        <w:right w:val="none" w:sz="0" w:space="0" w:color="auto"/>
      </w:divBdr>
    </w:div>
    <w:div w:id="963072980">
      <w:bodyDiv w:val="1"/>
      <w:marLeft w:val="0"/>
      <w:marRight w:val="0"/>
      <w:marTop w:val="0"/>
      <w:marBottom w:val="0"/>
      <w:divBdr>
        <w:top w:val="none" w:sz="0" w:space="0" w:color="auto"/>
        <w:left w:val="none" w:sz="0" w:space="0" w:color="auto"/>
        <w:bottom w:val="none" w:sz="0" w:space="0" w:color="auto"/>
        <w:right w:val="none" w:sz="0" w:space="0" w:color="auto"/>
      </w:divBdr>
    </w:div>
    <w:div w:id="984548692">
      <w:bodyDiv w:val="1"/>
      <w:marLeft w:val="0"/>
      <w:marRight w:val="0"/>
      <w:marTop w:val="0"/>
      <w:marBottom w:val="0"/>
      <w:divBdr>
        <w:top w:val="none" w:sz="0" w:space="0" w:color="auto"/>
        <w:left w:val="none" w:sz="0" w:space="0" w:color="auto"/>
        <w:bottom w:val="none" w:sz="0" w:space="0" w:color="auto"/>
        <w:right w:val="none" w:sz="0" w:space="0" w:color="auto"/>
      </w:divBdr>
    </w:div>
    <w:div w:id="1004287076">
      <w:bodyDiv w:val="1"/>
      <w:marLeft w:val="0"/>
      <w:marRight w:val="0"/>
      <w:marTop w:val="0"/>
      <w:marBottom w:val="0"/>
      <w:divBdr>
        <w:top w:val="none" w:sz="0" w:space="0" w:color="auto"/>
        <w:left w:val="none" w:sz="0" w:space="0" w:color="auto"/>
        <w:bottom w:val="none" w:sz="0" w:space="0" w:color="auto"/>
        <w:right w:val="none" w:sz="0" w:space="0" w:color="auto"/>
      </w:divBdr>
    </w:div>
    <w:div w:id="1031490536">
      <w:bodyDiv w:val="1"/>
      <w:marLeft w:val="0"/>
      <w:marRight w:val="0"/>
      <w:marTop w:val="0"/>
      <w:marBottom w:val="0"/>
      <w:divBdr>
        <w:top w:val="none" w:sz="0" w:space="0" w:color="auto"/>
        <w:left w:val="none" w:sz="0" w:space="0" w:color="auto"/>
        <w:bottom w:val="none" w:sz="0" w:space="0" w:color="auto"/>
        <w:right w:val="none" w:sz="0" w:space="0" w:color="auto"/>
      </w:divBdr>
    </w:div>
    <w:div w:id="1037437618">
      <w:bodyDiv w:val="1"/>
      <w:marLeft w:val="0"/>
      <w:marRight w:val="0"/>
      <w:marTop w:val="0"/>
      <w:marBottom w:val="0"/>
      <w:divBdr>
        <w:top w:val="none" w:sz="0" w:space="0" w:color="auto"/>
        <w:left w:val="none" w:sz="0" w:space="0" w:color="auto"/>
        <w:bottom w:val="none" w:sz="0" w:space="0" w:color="auto"/>
        <w:right w:val="none" w:sz="0" w:space="0" w:color="auto"/>
      </w:divBdr>
    </w:div>
    <w:div w:id="1072965829">
      <w:bodyDiv w:val="1"/>
      <w:marLeft w:val="0"/>
      <w:marRight w:val="0"/>
      <w:marTop w:val="0"/>
      <w:marBottom w:val="0"/>
      <w:divBdr>
        <w:top w:val="none" w:sz="0" w:space="0" w:color="auto"/>
        <w:left w:val="none" w:sz="0" w:space="0" w:color="auto"/>
        <w:bottom w:val="none" w:sz="0" w:space="0" w:color="auto"/>
        <w:right w:val="none" w:sz="0" w:space="0" w:color="auto"/>
      </w:divBdr>
    </w:div>
    <w:div w:id="1074352230">
      <w:bodyDiv w:val="1"/>
      <w:marLeft w:val="0"/>
      <w:marRight w:val="0"/>
      <w:marTop w:val="0"/>
      <w:marBottom w:val="0"/>
      <w:divBdr>
        <w:top w:val="none" w:sz="0" w:space="0" w:color="auto"/>
        <w:left w:val="none" w:sz="0" w:space="0" w:color="auto"/>
        <w:bottom w:val="none" w:sz="0" w:space="0" w:color="auto"/>
        <w:right w:val="none" w:sz="0" w:space="0" w:color="auto"/>
      </w:divBdr>
    </w:div>
    <w:div w:id="1099984543">
      <w:bodyDiv w:val="1"/>
      <w:marLeft w:val="0"/>
      <w:marRight w:val="0"/>
      <w:marTop w:val="0"/>
      <w:marBottom w:val="0"/>
      <w:divBdr>
        <w:top w:val="none" w:sz="0" w:space="0" w:color="auto"/>
        <w:left w:val="none" w:sz="0" w:space="0" w:color="auto"/>
        <w:bottom w:val="none" w:sz="0" w:space="0" w:color="auto"/>
        <w:right w:val="none" w:sz="0" w:space="0" w:color="auto"/>
      </w:divBdr>
    </w:div>
    <w:div w:id="1123308754">
      <w:bodyDiv w:val="1"/>
      <w:marLeft w:val="0"/>
      <w:marRight w:val="0"/>
      <w:marTop w:val="0"/>
      <w:marBottom w:val="0"/>
      <w:divBdr>
        <w:top w:val="none" w:sz="0" w:space="0" w:color="auto"/>
        <w:left w:val="none" w:sz="0" w:space="0" w:color="auto"/>
        <w:bottom w:val="none" w:sz="0" w:space="0" w:color="auto"/>
        <w:right w:val="none" w:sz="0" w:space="0" w:color="auto"/>
      </w:divBdr>
    </w:div>
    <w:div w:id="1125202009">
      <w:bodyDiv w:val="1"/>
      <w:marLeft w:val="0"/>
      <w:marRight w:val="0"/>
      <w:marTop w:val="0"/>
      <w:marBottom w:val="0"/>
      <w:divBdr>
        <w:top w:val="none" w:sz="0" w:space="0" w:color="auto"/>
        <w:left w:val="none" w:sz="0" w:space="0" w:color="auto"/>
        <w:bottom w:val="none" w:sz="0" w:space="0" w:color="auto"/>
        <w:right w:val="none" w:sz="0" w:space="0" w:color="auto"/>
      </w:divBdr>
    </w:div>
    <w:div w:id="1155683805">
      <w:bodyDiv w:val="1"/>
      <w:marLeft w:val="0"/>
      <w:marRight w:val="0"/>
      <w:marTop w:val="0"/>
      <w:marBottom w:val="0"/>
      <w:divBdr>
        <w:top w:val="none" w:sz="0" w:space="0" w:color="auto"/>
        <w:left w:val="none" w:sz="0" w:space="0" w:color="auto"/>
        <w:bottom w:val="none" w:sz="0" w:space="0" w:color="auto"/>
        <w:right w:val="none" w:sz="0" w:space="0" w:color="auto"/>
      </w:divBdr>
    </w:div>
    <w:div w:id="1157190361">
      <w:bodyDiv w:val="1"/>
      <w:marLeft w:val="0"/>
      <w:marRight w:val="0"/>
      <w:marTop w:val="0"/>
      <w:marBottom w:val="0"/>
      <w:divBdr>
        <w:top w:val="none" w:sz="0" w:space="0" w:color="auto"/>
        <w:left w:val="none" w:sz="0" w:space="0" w:color="auto"/>
        <w:bottom w:val="none" w:sz="0" w:space="0" w:color="auto"/>
        <w:right w:val="none" w:sz="0" w:space="0" w:color="auto"/>
      </w:divBdr>
    </w:div>
    <w:div w:id="1208641328">
      <w:bodyDiv w:val="1"/>
      <w:marLeft w:val="0"/>
      <w:marRight w:val="0"/>
      <w:marTop w:val="0"/>
      <w:marBottom w:val="0"/>
      <w:divBdr>
        <w:top w:val="none" w:sz="0" w:space="0" w:color="auto"/>
        <w:left w:val="none" w:sz="0" w:space="0" w:color="auto"/>
        <w:bottom w:val="none" w:sz="0" w:space="0" w:color="auto"/>
        <w:right w:val="none" w:sz="0" w:space="0" w:color="auto"/>
      </w:divBdr>
    </w:div>
    <w:div w:id="1244417561">
      <w:bodyDiv w:val="1"/>
      <w:marLeft w:val="0"/>
      <w:marRight w:val="0"/>
      <w:marTop w:val="0"/>
      <w:marBottom w:val="0"/>
      <w:divBdr>
        <w:top w:val="none" w:sz="0" w:space="0" w:color="auto"/>
        <w:left w:val="none" w:sz="0" w:space="0" w:color="auto"/>
        <w:bottom w:val="none" w:sz="0" w:space="0" w:color="auto"/>
        <w:right w:val="none" w:sz="0" w:space="0" w:color="auto"/>
      </w:divBdr>
    </w:div>
    <w:div w:id="1255436312">
      <w:bodyDiv w:val="1"/>
      <w:marLeft w:val="0"/>
      <w:marRight w:val="0"/>
      <w:marTop w:val="0"/>
      <w:marBottom w:val="0"/>
      <w:divBdr>
        <w:top w:val="none" w:sz="0" w:space="0" w:color="auto"/>
        <w:left w:val="none" w:sz="0" w:space="0" w:color="auto"/>
        <w:bottom w:val="none" w:sz="0" w:space="0" w:color="auto"/>
        <w:right w:val="none" w:sz="0" w:space="0" w:color="auto"/>
      </w:divBdr>
    </w:div>
    <w:div w:id="1262497255">
      <w:bodyDiv w:val="1"/>
      <w:marLeft w:val="0"/>
      <w:marRight w:val="0"/>
      <w:marTop w:val="0"/>
      <w:marBottom w:val="0"/>
      <w:divBdr>
        <w:top w:val="none" w:sz="0" w:space="0" w:color="auto"/>
        <w:left w:val="none" w:sz="0" w:space="0" w:color="auto"/>
        <w:bottom w:val="none" w:sz="0" w:space="0" w:color="auto"/>
        <w:right w:val="none" w:sz="0" w:space="0" w:color="auto"/>
      </w:divBdr>
    </w:div>
    <w:div w:id="1265723586">
      <w:bodyDiv w:val="1"/>
      <w:marLeft w:val="0"/>
      <w:marRight w:val="0"/>
      <w:marTop w:val="0"/>
      <w:marBottom w:val="0"/>
      <w:divBdr>
        <w:top w:val="none" w:sz="0" w:space="0" w:color="auto"/>
        <w:left w:val="none" w:sz="0" w:space="0" w:color="auto"/>
        <w:bottom w:val="none" w:sz="0" w:space="0" w:color="auto"/>
        <w:right w:val="none" w:sz="0" w:space="0" w:color="auto"/>
      </w:divBdr>
    </w:div>
    <w:div w:id="1278296890">
      <w:bodyDiv w:val="1"/>
      <w:marLeft w:val="0"/>
      <w:marRight w:val="0"/>
      <w:marTop w:val="0"/>
      <w:marBottom w:val="0"/>
      <w:divBdr>
        <w:top w:val="none" w:sz="0" w:space="0" w:color="auto"/>
        <w:left w:val="none" w:sz="0" w:space="0" w:color="auto"/>
        <w:bottom w:val="none" w:sz="0" w:space="0" w:color="auto"/>
        <w:right w:val="none" w:sz="0" w:space="0" w:color="auto"/>
      </w:divBdr>
    </w:div>
    <w:div w:id="1289818916">
      <w:bodyDiv w:val="1"/>
      <w:marLeft w:val="0"/>
      <w:marRight w:val="0"/>
      <w:marTop w:val="0"/>
      <w:marBottom w:val="0"/>
      <w:divBdr>
        <w:top w:val="none" w:sz="0" w:space="0" w:color="auto"/>
        <w:left w:val="none" w:sz="0" w:space="0" w:color="auto"/>
        <w:bottom w:val="none" w:sz="0" w:space="0" w:color="auto"/>
        <w:right w:val="none" w:sz="0" w:space="0" w:color="auto"/>
      </w:divBdr>
    </w:div>
    <w:div w:id="1289898218">
      <w:bodyDiv w:val="1"/>
      <w:marLeft w:val="0"/>
      <w:marRight w:val="0"/>
      <w:marTop w:val="0"/>
      <w:marBottom w:val="0"/>
      <w:divBdr>
        <w:top w:val="none" w:sz="0" w:space="0" w:color="auto"/>
        <w:left w:val="none" w:sz="0" w:space="0" w:color="auto"/>
        <w:bottom w:val="none" w:sz="0" w:space="0" w:color="auto"/>
        <w:right w:val="none" w:sz="0" w:space="0" w:color="auto"/>
      </w:divBdr>
    </w:div>
    <w:div w:id="1325158839">
      <w:bodyDiv w:val="1"/>
      <w:marLeft w:val="0"/>
      <w:marRight w:val="0"/>
      <w:marTop w:val="0"/>
      <w:marBottom w:val="0"/>
      <w:divBdr>
        <w:top w:val="none" w:sz="0" w:space="0" w:color="auto"/>
        <w:left w:val="none" w:sz="0" w:space="0" w:color="auto"/>
        <w:bottom w:val="none" w:sz="0" w:space="0" w:color="auto"/>
        <w:right w:val="none" w:sz="0" w:space="0" w:color="auto"/>
      </w:divBdr>
    </w:div>
    <w:div w:id="1327324209">
      <w:bodyDiv w:val="1"/>
      <w:marLeft w:val="0"/>
      <w:marRight w:val="0"/>
      <w:marTop w:val="0"/>
      <w:marBottom w:val="0"/>
      <w:divBdr>
        <w:top w:val="none" w:sz="0" w:space="0" w:color="auto"/>
        <w:left w:val="none" w:sz="0" w:space="0" w:color="auto"/>
        <w:bottom w:val="none" w:sz="0" w:space="0" w:color="auto"/>
        <w:right w:val="none" w:sz="0" w:space="0" w:color="auto"/>
      </w:divBdr>
    </w:div>
    <w:div w:id="1373992919">
      <w:bodyDiv w:val="1"/>
      <w:marLeft w:val="0"/>
      <w:marRight w:val="0"/>
      <w:marTop w:val="0"/>
      <w:marBottom w:val="0"/>
      <w:divBdr>
        <w:top w:val="none" w:sz="0" w:space="0" w:color="auto"/>
        <w:left w:val="none" w:sz="0" w:space="0" w:color="auto"/>
        <w:bottom w:val="none" w:sz="0" w:space="0" w:color="auto"/>
        <w:right w:val="none" w:sz="0" w:space="0" w:color="auto"/>
      </w:divBdr>
    </w:div>
    <w:div w:id="1377700688">
      <w:bodyDiv w:val="1"/>
      <w:marLeft w:val="0"/>
      <w:marRight w:val="0"/>
      <w:marTop w:val="0"/>
      <w:marBottom w:val="0"/>
      <w:divBdr>
        <w:top w:val="none" w:sz="0" w:space="0" w:color="auto"/>
        <w:left w:val="none" w:sz="0" w:space="0" w:color="auto"/>
        <w:bottom w:val="none" w:sz="0" w:space="0" w:color="auto"/>
        <w:right w:val="none" w:sz="0" w:space="0" w:color="auto"/>
      </w:divBdr>
    </w:div>
    <w:div w:id="1413356072">
      <w:bodyDiv w:val="1"/>
      <w:marLeft w:val="0"/>
      <w:marRight w:val="0"/>
      <w:marTop w:val="0"/>
      <w:marBottom w:val="0"/>
      <w:divBdr>
        <w:top w:val="none" w:sz="0" w:space="0" w:color="auto"/>
        <w:left w:val="none" w:sz="0" w:space="0" w:color="auto"/>
        <w:bottom w:val="none" w:sz="0" w:space="0" w:color="auto"/>
        <w:right w:val="none" w:sz="0" w:space="0" w:color="auto"/>
      </w:divBdr>
    </w:div>
    <w:div w:id="1437872505">
      <w:bodyDiv w:val="1"/>
      <w:marLeft w:val="0"/>
      <w:marRight w:val="0"/>
      <w:marTop w:val="0"/>
      <w:marBottom w:val="0"/>
      <w:divBdr>
        <w:top w:val="none" w:sz="0" w:space="0" w:color="auto"/>
        <w:left w:val="none" w:sz="0" w:space="0" w:color="auto"/>
        <w:bottom w:val="none" w:sz="0" w:space="0" w:color="auto"/>
        <w:right w:val="none" w:sz="0" w:space="0" w:color="auto"/>
      </w:divBdr>
    </w:div>
    <w:div w:id="1475487817">
      <w:bodyDiv w:val="1"/>
      <w:marLeft w:val="0"/>
      <w:marRight w:val="0"/>
      <w:marTop w:val="0"/>
      <w:marBottom w:val="0"/>
      <w:divBdr>
        <w:top w:val="none" w:sz="0" w:space="0" w:color="auto"/>
        <w:left w:val="none" w:sz="0" w:space="0" w:color="auto"/>
        <w:bottom w:val="none" w:sz="0" w:space="0" w:color="auto"/>
        <w:right w:val="none" w:sz="0" w:space="0" w:color="auto"/>
      </w:divBdr>
    </w:div>
    <w:div w:id="1511872208">
      <w:bodyDiv w:val="1"/>
      <w:marLeft w:val="0"/>
      <w:marRight w:val="0"/>
      <w:marTop w:val="0"/>
      <w:marBottom w:val="0"/>
      <w:divBdr>
        <w:top w:val="none" w:sz="0" w:space="0" w:color="auto"/>
        <w:left w:val="none" w:sz="0" w:space="0" w:color="auto"/>
        <w:bottom w:val="none" w:sz="0" w:space="0" w:color="auto"/>
        <w:right w:val="none" w:sz="0" w:space="0" w:color="auto"/>
      </w:divBdr>
    </w:div>
    <w:div w:id="1525972171">
      <w:bodyDiv w:val="1"/>
      <w:marLeft w:val="0"/>
      <w:marRight w:val="0"/>
      <w:marTop w:val="0"/>
      <w:marBottom w:val="0"/>
      <w:divBdr>
        <w:top w:val="none" w:sz="0" w:space="0" w:color="auto"/>
        <w:left w:val="none" w:sz="0" w:space="0" w:color="auto"/>
        <w:bottom w:val="none" w:sz="0" w:space="0" w:color="auto"/>
        <w:right w:val="none" w:sz="0" w:space="0" w:color="auto"/>
      </w:divBdr>
    </w:div>
    <w:div w:id="1538855870">
      <w:bodyDiv w:val="1"/>
      <w:marLeft w:val="0"/>
      <w:marRight w:val="0"/>
      <w:marTop w:val="0"/>
      <w:marBottom w:val="0"/>
      <w:divBdr>
        <w:top w:val="none" w:sz="0" w:space="0" w:color="auto"/>
        <w:left w:val="none" w:sz="0" w:space="0" w:color="auto"/>
        <w:bottom w:val="none" w:sz="0" w:space="0" w:color="auto"/>
        <w:right w:val="none" w:sz="0" w:space="0" w:color="auto"/>
      </w:divBdr>
    </w:div>
    <w:div w:id="1546335578">
      <w:bodyDiv w:val="1"/>
      <w:marLeft w:val="0"/>
      <w:marRight w:val="0"/>
      <w:marTop w:val="0"/>
      <w:marBottom w:val="0"/>
      <w:divBdr>
        <w:top w:val="none" w:sz="0" w:space="0" w:color="auto"/>
        <w:left w:val="none" w:sz="0" w:space="0" w:color="auto"/>
        <w:bottom w:val="none" w:sz="0" w:space="0" w:color="auto"/>
        <w:right w:val="none" w:sz="0" w:space="0" w:color="auto"/>
      </w:divBdr>
    </w:div>
    <w:div w:id="1574244111">
      <w:bodyDiv w:val="1"/>
      <w:marLeft w:val="0"/>
      <w:marRight w:val="0"/>
      <w:marTop w:val="0"/>
      <w:marBottom w:val="0"/>
      <w:divBdr>
        <w:top w:val="none" w:sz="0" w:space="0" w:color="auto"/>
        <w:left w:val="none" w:sz="0" w:space="0" w:color="auto"/>
        <w:bottom w:val="none" w:sz="0" w:space="0" w:color="auto"/>
        <w:right w:val="none" w:sz="0" w:space="0" w:color="auto"/>
      </w:divBdr>
    </w:div>
    <w:div w:id="1597707381">
      <w:bodyDiv w:val="1"/>
      <w:marLeft w:val="0"/>
      <w:marRight w:val="0"/>
      <w:marTop w:val="0"/>
      <w:marBottom w:val="0"/>
      <w:divBdr>
        <w:top w:val="none" w:sz="0" w:space="0" w:color="auto"/>
        <w:left w:val="none" w:sz="0" w:space="0" w:color="auto"/>
        <w:bottom w:val="none" w:sz="0" w:space="0" w:color="auto"/>
        <w:right w:val="none" w:sz="0" w:space="0" w:color="auto"/>
      </w:divBdr>
    </w:div>
    <w:div w:id="1613627989">
      <w:bodyDiv w:val="1"/>
      <w:marLeft w:val="0"/>
      <w:marRight w:val="0"/>
      <w:marTop w:val="0"/>
      <w:marBottom w:val="0"/>
      <w:divBdr>
        <w:top w:val="none" w:sz="0" w:space="0" w:color="auto"/>
        <w:left w:val="none" w:sz="0" w:space="0" w:color="auto"/>
        <w:bottom w:val="none" w:sz="0" w:space="0" w:color="auto"/>
        <w:right w:val="none" w:sz="0" w:space="0" w:color="auto"/>
      </w:divBdr>
    </w:div>
    <w:div w:id="1629555068">
      <w:bodyDiv w:val="1"/>
      <w:marLeft w:val="0"/>
      <w:marRight w:val="0"/>
      <w:marTop w:val="0"/>
      <w:marBottom w:val="0"/>
      <w:divBdr>
        <w:top w:val="none" w:sz="0" w:space="0" w:color="auto"/>
        <w:left w:val="none" w:sz="0" w:space="0" w:color="auto"/>
        <w:bottom w:val="none" w:sz="0" w:space="0" w:color="auto"/>
        <w:right w:val="none" w:sz="0" w:space="0" w:color="auto"/>
      </w:divBdr>
    </w:div>
    <w:div w:id="1642729268">
      <w:bodyDiv w:val="1"/>
      <w:marLeft w:val="0"/>
      <w:marRight w:val="0"/>
      <w:marTop w:val="0"/>
      <w:marBottom w:val="0"/>
      <w:divBdr>
        <w:top w:val="none" w:sz="0" w:space="0" w:color="auto"/>
        <w:left w:val="none" w:sz="0" w:space="0" w:color="auto"/>
        <w:bottom w:val="none" w:sz="0" w:space="0" w:color="auto"/>
        <w:right w:val="none" w:sz="0" w:space="0" w:color="auto"/>
      </w:divBdr>
    </w:div>
    <w:div w:id="1675497986">
      <w:bodyDiv w:val="1"/>
      <w:marLeft w:val="0"/>
      <w:marRight w:val="0"/>
      <w:marTop w:val="0"/>
      <w:marBottom w:val="0"/>
      <w:divBdr>
        <w:top w:val="none" w:sz="0" w:space="0" w:color="auto"/>
        <w:left w:val="none" w:sz="0" w:space="0" w:color="auto"/>
        <w:bottom w:val="none" w:sz="0" w:space="0" w:color="auto"/>
        <w:right w:val="none" w:sz="0" w:space="0" w:color="auto"/>
      </w:divBdr>
    </w:div>
    <w:div w:id="1711145159">
      <w:bodyDiv w:val="1"/>
      <w:marLeft w:val="0"/>
      <w:marRight w:val="0"/>
      <w:marTop w:val="0"/>
      <w:marBottom w:val="0"/>
      <w:divBdr>
        <w:top w:val="none" w:sz="0" w:space="0" w:color="auto"/>
        <w:left w:val="none" w:sz="0" w:space="0" w:color="auto"/>
        <w:bottom w:val="none" w:sz="0" w:space="0" w:color="auto"/>
        <w:right w:val="none" w:sz="0" w:space="0" w:color="auto"/>
      </w:divBdr>
    </w:div>
    <w:div w:id="1713842177">
      <w:bodyDiv w:val="1"/>
      <w:marLeft w:val="0"/>
      <w:marRight w:val="0"/>
      <w:marTop w:val="0"/>
      <w:marBottom w:val="0"/>
      <w:divBdr>
        <w:top w:val="none" w:sz="0" w:space="0" w:color="auto"/>
        <w:left w:val="none" w:sz="0" w:space="0" w:color="auto"/>
        <w:bottom w:val="none" w:sz="0" w:space="0" w:color="auto"/>
        <w:right w:val="none" w:sz="0" w:space="0" w:color="auto"/>
      </w:divBdr>
    </w:div>
    <w:div w:id="1714765224">
      <w:bodyDiv w:val="1"/>
      <w:marLeft w:val="0"/>
      <w:marRight w:val="0"/>
      <w:marTop w:val="0"/>
      <w:marBottom w:val="0"/>
      <w:divBdr>
        <w:top w:val="none" w:sz="0" w:space="0" w:color="auto"/>
        <w:left w:val="none" w:sz="0" w:space="0" w:color="auto"/>
        <w:bottom w:val="none" w:sz="0" w:space="0" w:color="auto"/>
        <w:right w:val="none" w:sz="0" w:space="0" w:color="auto"/>
      </w:divBdr>
    </w:div>
    <w:div w:id="1718552028">
      <w:bodyDiv w:val="1"/>
      <w:marLeft w:val="0"/>
      <w:marRight w:val="0"/>
      <w:marTop w:val="0"/>
      <w:marBottom w:val="0"/>
      <w:divBdr>
        <w:top w:val="none" w:sz="0" w:space="0" w:color="auto"/>
        <w:left w:val="none" w:sz="0" w:space="0" w:color="auto"/>
        <w:bottom w:val="none" w:sz="0" w:space="0" w:color="auto"/>
        <w:right w:val="none" w:sz="0" w:space="0" w:color="auto"/>
      </w:divBdr>
    </w:div>
    <w:div w:id="1743137423">
      <w:bodyDiv w:val="1"/>
      <w:marLeft w:val="0"/>
      <w:marRight w:val="0"/>
      <w:marTop w:val="0"/>
      <w:marBottom w:val="0"/>
      <w:divBdr>
        <w:top w:val="none" w:sz="0" w:space="0" w:color="auto"/>
        <w:left w:val="none" w:sz="0" w:space="0" w:color="auto"/>
        <w:bottom w:val="none" w:sz="0" w:space="0" w:color="auto"/>
        <w:right w:val="none" w:sz="0" w:space="0" w:color="auto"/>
      </w:divBdr>
    </w:div>
    <w:div w:id="1747073093">
      <w:bodyDiv w:val="1"/>
      <w:marLeft w:val="0"/>
      <w:marRight w:val="0"/>
      <w:marTop w:val="0"/>
      <w:marBottom w:val="0"/>
      <w:divBdr>
        <w:top w:val="none" w:sz="0" w:space="0" w:color="auto"/>
        <w:left w:val="none" w:sz="0" w:space="0" w:color="auto"/>
        <w:bottom w:val="none" w:sz="0" w:space="0" w:color="auto"/>
        <w:right w:val="none" w:sz="0" w:space="0" w:color="auto"/>
      </w:divBdr>
    </w:div>
    <w:div w:id="1844928051">
      <w:bodyDiv w:val="1"/>
      <w:marLeft w:val="0"/>
      <w:marRight w:val="0"/>
      <w:marTop w:val="0"/>
      <w:marBottom w:val="0"/>
      <w:divBdr>
        <w:top w:val="none" w:sz="0" w:space="0" w:color="auto"/>
        <w:left w:val="none" w:sz="0" w:space="0" w:color="auto"/>
        <w:bottom w:val="none" w:sz="0" w:space="0" w:color="auto"/>
        <w:right w:val="none" w:sz="0" w:space="0" w:color="auto"/>
      </w:divBdr>
    </w:div>
    <w:div w:id="1851140161">
      <w:bodyDiv w:val="1"/>
      <w:marLeft w:val="0"/>
      <w:marRight w:val="0"/>
      <w:marTop w:val="0"/>
      <w:marBottom w:val="0"/>
      <w:divBdr>
        <w:top w:val="none" w:sz="0" w:space="0" w:color="auto"/>
        <w:left w:val="none" w:sz="0" w:space="0" w:color="auto"/>
        <w:bottom w:val="none" w:sz="0" w:space="0" w:color="auto"/>
        <w:right w:val="none" w:sz="0" w:space="0" w:color="auto"/>
      </w:divBdr>
    </w:div>
    <w:div w:id="1864830242">
      <w:bodyDiv w:val="1"/>
      <w:marLeft w:val="0"/>
      <w:marRight w:val="0"/>
      <w:marTop w:val="0"/>
      <w:marBottom w:val="0"/>
      <w:divBdr>
        <w:top w:val="none" w:sz="0" w:space="0" w:color="auto"/>
        <w:left w:val="none" w:sz="0" w:space="0" w:color="auto"/>
        <w:bottom w:val="none" w:sz="0" w:space="0" w:color="auto"/>
        <w:right w:val="none" w:sz="0" w:space="0" w:color="auto"/>
      </w:divBdr>
    </w:div>
    <w:div w:id="1876888604">
      <w:bodyDiv w:val="1"/>
      <w:marLeft w:val="0"/>
      <w:marRight w:val="0"/>
      <w:marTop w:val="0"/>
      <w:marBottom w:val="0"/>
      <w:divBdr>
        <w:top w:val="none" w:sz="0" w:space="0" w:color="auto"/>
        <w:left w:val="none" w:sz="0" w:space="0" w:color="auto"/>
        <w:bottom w:val="none" w:sz="0" w:space="0" w:color="auto"/>
        <w:right w:val="none" w:sz="0" w:space="0" w:color="auto"/>
      </w:divBdr>
    </w:div>
    <w:div w:id="1913277054">
      <w:bodyDiv w:val="1"/>
      <w:marLeft w:val="0"/>
      <w:marRight w:val="0"/>
      <w:marTop w:val="0"/>
      <w:marBottom w:val="0"/>
      <w:divBdr>
        <w:top w:val="none" w:sz="0" w:space="0" w:color="auto"/>
        <w:left w:val="none" w:sz="0" w:space="0" w:color="auto"/>
        <w:bottom w:val="none" w:sz="0" w:space="0" w:color="auto"/>
        <w:right w:val="none" w:sz="0" w:space="0" w:color="auto"/>
      </w:divBdr>
    </w:div>
    <w:div w:id="1948006594">
      <w:bodyDiv w:val="1"/>
      <w:marLeft w:val="0"/>
      <w:marRight w:val="0"/>
      <w:marTop w:val="0"/>
      <w:marBottom w:val="0"/>
      <w:divBdr>
        <w:top w:val="none" w:sz="0" w:space="0" w:color="auto"/>
        <w:left w:val="none" w:sz="0" w:space="0" w:color="auto"/>
        <w:bottom w:val="none" w:sz="0" w:space="0" w:color="auto"/>
        <w:right w:val="none" w:sz="0" w:space="0" w:color="auto"/>
      </w:divBdr>
    </w:div>
    <w:div w:id="1954709208">
      <w:bodyDiv w:val="1"/>
      <w:marLeft w:val="0"/>
      <w:marRight w:val="0"/>
      <w:marTop w:val="0"/>
      <w:marBottom w:val="0"/>
      <w:divBdr>
        <w:top w:val="none" w:sz="0" w:space="0" w:color="auto"/>
        <w:left w:val="none" w:sz="0" w:space="0" w:color="auto"/>
        <w:bottom w:val="none" w:sz="0" w:space="0" w:color="auto"/>
        <w:right w:val="none" w:sz="0" w:space="0" w:color="auto"/>
      </w:divBdr>
    </w:div>
    <w:div w:id="1955214913">
      <w:bodyDiv w:val="1"/>
      <w:marLeft w:val="0"/>
      <w:marRight w:val="0"/>
      <w:marTop w:val="0"/>
      <w:marBottom w:val="0"/>
      <w:divBdr>
        <w:top w:val="none" w:sz="0" w:space="0" w:color="auto"/>
        <w:left w:val="none" w:sz="0" w:space="0" w:color="auto"/>
        <w:bottom w:val="none" w:sz="0" w:space="0" w:color="auto"/>
        <w:right w:val="none" w:sz="0" w:space="0" w:color="auto"/>
      </w:divBdr>
    </w:div>
    <w:div w:id="2008710456">
      <w:bodyDiv w:val="1"/>
      <w:marLeft w:val="0"/>
      <w:marRight w:val="0"/>
      <w:marTop w:val="0"/>
      <w:marBottom w:val="0"/>
      <w:divBdr>
        <w:top w:val="none" w:sz="0" w:space="0" w:color="auto"/>
        <w:left w:val="none" w:sz="0" w:space="0" w:color="auto"/>
        <w:bottom w:val="none" w:sz="0" w:space="0" w:color="auto"/>
        <w:right w:val="none" w:sz="0" w:space="0" w:color="auto"/>
      </w:divBdr>
    </w:div>
    <w:div w:id="2018120651">
      <w:bodyDiv w:val="1"/>
      <w:marLeft w:val="0"/>
      <w:marRight w:val="0"/>
      <w:marTop w:val="0"/>
      <w:marBottom w:val="0"/>
      <w:divBdr>
        <w:top w:val="none" w:sz="0" w:space="0" w:color="auto"/>
        <w:left w:val="none" w:sz="0" w:space="0" w:color="auto"/>
        <w:bottom w:val="none" w:sz="0" w:space="0" w:color="auto"/>
        <w:right w:val="none" w:sz="0" w:space="0" w:color="auto"/>
      </w:divBdr>
    </w:div>
    <w:div w:id="2038852350">
      <w:bodyDiv w:val="1"/>
      <w:marLeft w:val="0"/>
      <w:marRight w:val="0"/>
      <w:marTop w:val="0"/>
      <w:marBottom w:val="0"/>
      <w:divBdr>
        <w:top w:val="none" w:sz="0" w:space="0" w:color="auto"/>
        <w:left w:val="none" w:sz="0" w:space="0" w:color="auto"/>
        <w:bottom w:val="none" w:sz="0" w:space="0" w:color="auto"/>
        <w:right w:val="none" w:sz="0" w:space="0" w:color="auto"/>
      </w:divBdr>
    </w:div>
    <w:div w:id="2055694455">
      <w:bodyDiv w:val="1"/>
      <w:marLeft w:val="0"/>
      <w:marRight w:val="0"/>
      <w:marTop w:val="0"/>
      <w:marBottom w:val="0"/>
      <w:divBdr>
        <w:top w:val="none" w:sz="0" w:space="0" w:color="auto"/>
        <w:left w:val="none" w:sz="0" w:space="0" w:color="auto"/>
        <w:bottom w:val="none" w:sz="0" w:space="0" w:color="auto"/>
        <w:right w:val="none" w:sz="0" w:space="0" w:color="auto"/>
      </w:divBdr>
    </w:div>
    <w:div w:id="2120683351">
      <w:bodyDiv w:val="1"/>
      <w:marLeft w:val="0"/>
      <w:marRight w:val="0"/>
      <w:marTop w:val="0"/>
      <w:marBottom w:val="0"/>
      <w:divBdr>
        <w:top w:val="none" w:sz="0" w:space="0" w:color="auto"/>
        <w:left w:val="none" w:sz="0" w:space="0" w:color="auto"/>
        <w:bottom w:val="none" w:sz="0" w:space="0" w:color="auto"/>
        <w:right w:val="none" w:sz="0" w:space="0" w:color="auto"/>
      </w:divBdr>
    </w:div>
    <w:div w:id="2137867619">
      <w:bodyDiv w:val="1"/>
      <w:marLeft w:val="0"/>
      <w:marRight w:val="0"/>
      <w:marTop w:val="0"/>
      <w:marBottom w:val="0"/>
      <w:divBdr>
        <w:top w:val="none" w:sz="0" w:space="0" w:color="auto"/>
        <w:left w:val="none" w:sz="0" w:space="0" w:color="auto"/>
        <w:bottom w:val="none" w:sz="0" w:space="0" w:color="auto"/>
        <w:right w:val="none" w:sz="0" w:space="0" w:color="auto"/>
      </w:divBdr>
    </w:div>
    <w:div w:id="213925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Rin04</b:Tag>
    <b:SourceType>Book</b:SourceType>
    <b:Guid>{8F05B5F0-C386-48A0-AA6C-90CEEEE565C8}</b:Guid>
    <b:Author>
      <b:Author>
        <b:NameList>
          <b:Person>
            <b:Last>Munir</b:Last>
            <b:First>Rinaldi</b:First>
          </b:Person>
        </b:NameList>
      </b:Author>
    </b:Author>
    <b:Title>Pengolahan citra digital dengan pendekatan algoritmik</b:Title>
    <b:Year>2004</b:Year>
    <b:RefOrder>7</b:RefOrder>
  </b:Source>
  <b:Source>
    <b:Tag>Dar10</b:Tag>
    <b:SourceType>Book</b:SourceType>
    <b:Guid>{C50C18F3-036D-41C3-8C19-30FC6B8D445E}</b:Guid>
    <b:Author>
      <b:Author>
        <b:NameList>
          <b:Person>
            <b:Last>Putra</b:Last>
            <b:First>Darma</b:First>
          </b:Person>
        </b:NameList>
      </b:Author>
    </b:Author>
    <b:Title>Pengolahan citra digital</b:Title>
    <b:Year>2010</b:Year>
    <b:Publisher>ANDI</b:Publisher>
    <b:RefOrder>9</b:RefOrder>
  </b:Source>
  <b:Source>
    <b:Tag>Abd13</b:Tag>
    <b:SourceType>Book</b:SourceType>
    <b:Guid>{47D1B290-15D0-4EA6-A5BC-A492753075B7}</b:Guid>
    <b:Author>
      <b:Author>
        <b:NameList>
          <b:Person>
            <b:Last>Kadir</b:Last>
            <b:First>Abdul</b:First>
          </b:Person>
          <b:Person>
            <b:Last>Susanto</b:Last>
            <b:First>Adhi</b:First>
          </b:Person>
        </b:NameList>
      </b:Author>
    </b:Author>
    <b:Title>Teori dan Aplikasi Pengolahan citra</b:Title>
    <b:Year>2013</b:Year>
    <b:Publisher>Andi</b:Publisher>
    <b:RefOrder>10</b:RefOrder>
  </b:Source>
  <b:Source>
    <b:Tag>Erg10</b:Tag>
    <b:SourceType>JournalArticle</b:SourceType>
    <b:Guid>{E4383FA3-4047-4632-AC1F-DA120590805D}</b:Guid>
    <b:Author>
      <b:Author>
        <b:NameList>
          <b:Person>
            <b:Last>Gumus</b:Last>
            <b:First>Ergun</b:First>
          </b:Person>
          <b:Person>
            <b:Last>Kilic</b:Last>
            <b:First>Niyazi</b:First>
          </b:Person>
          <b:Person>
            <b:Last>Sertbas</b:Last>
            <b:First>Ahmet</b:First>
          </b:Person>
          <b:Person>
            <b:Last>Ucan</b:Last>
            <b:First>Osman</b:First>
            <b:Middle>N.</b:Middle>
          </b:Person>
        </b:NameList>
      </b:Author>
    </b:Author>
    <b:JournalName>Evaluation of face recognition techniques using PCA, Wavelets, and SVM</b:JournalName>
    <b:Year>2010</b:Year>
    <b:LCID>en-US</b:LCID>
    <b:RefOrder>1</b:RefOrder>
  </b:Source>
  <b:Source>
    <b:Tag>Wid15</b:Tag>
    <b:SourceType>Book</b:SourceType>
    <b:Guid>{4E433B6A-51E6-40D4-8ED3-7F428A9DE0B2}</b:Guid>
    <b:Author>
      <b:Author>
        <b:NameList>
          <b:Person>
            <b:Last>Widyardini</b:Last>
            <b:First>Sekaring</b:First>
            <b:Middle>Tyas</b:Middle>
          </b:Person>
        </b:NameList>
      </b:Author>
    </b:Author>
    <b:Title>Pemrograman Matlab untuk Pengolahan Citra Digital Studi Kasus Sistem Pemantau Ruangan Pengganti CCTV</b:Title>
    <b:Year>2015</b:Year>
    <b:LCID>en-US</b:LCID>
    <b:RefOrder>2</b:RefOrder>
  </b:Source>
  <b:Source>
    <b:Tag>Nar17</b:Tag>
    <b:SourceType>Book</b:SourceType>
    <b:Guid>{8D82AEE8-FE99-472C-9717-9DFB1C4186C0}</b:Guid>
    <b:Title>Face Detection and Recognition using Viola-Jones algorithm and Fusion of PCA and ANN</b:Title>
    <b:Year>2017</b:Year>
    <b:Author>
      <b:Author>
        <b:NameList>
          <b:Person>
            <b:Last>Deshpande</b:Last>
            <b:First>Narayan</b:First>
            <b:Middle>T.</b:Middle>
          </b:Person>
          <b:Person>
            <b:Last>Ravishankar</b:Last>
            <b:First>Dr.</b:First>
            <b:Middle>S.</b:Middle>
          </b:Person>
        </b:NameList>
      </b:Author>
    </b:Author>
    <b:RefOrder>3</b:RefOrder>
  </b:Source>
  <b:Source>
    <b:Tag>YiQ14</b:Tag>
    <b:SourceType>Book</b:SourceType>
    <b:Guid>{01905CA5-1DA4-4AE1-BD4F-B233E479FE2D}</b:Guid>
    <b:Author>
      <b:Author>
        <b:NameList>
          <b:Person>
            <b:Last>Wang</b:Last>
            <b:First>Yi-Qing</b:First>
          </b:Person>
        </b:NameList>
      </b:Author>
    </b:Author>
    <b:Title>An Analysis of the Viola-Jones Face Detection Algorithm</b:Title>
    <b:Year>2014</b:Year>
    <b:RefOrder>4</b:RefOrder>
  </b:Source>
  <b:Source>
    <b:Tag>Sus11</b:Tag>
    <b:SourceType>JournalArticle</b:SourceType>
    <b:Guid>{62DE4338-1A67-45B0-916F-CADA03E2E308}</b:Guid>
    <b:Title>COMPARISON BETWEEN FACE RECOGNITION ALGORITHM-EIGENFACES, FISHERFACES AND ELASTIC BUNCH GRAPH MATCHING </b:Title>
    <b:Year>2011</b:Year>
    <b:Author>
      <b:Author>
        <b:NameList>
          <b:Person>
            <b:Last>Jaiswal</b:Last>
            <b:First>Sushma</b:First>
          </b:Person>
          <b:Person>
            <b:Last>Bhadauria</b:Last>
            <b:First>Dr.</b:First>
            <b:Middle>(Smt). Sarita Singh</b:Middle>
          </b:Person>
          <b:Person>
            <b:Last>Jadon</b:Last>
            <b:First>Dr.</b:First>
            <b:Middle>Rakesh Singh</b:Middle>
          </b:Person>
        </b:NameList>
      </b:Author>
    </b:Author>
    <b:RefOrder>5</b:RefOrder>
  </b:Source>
  <b:Source>
    <b:Tag>Aru01</b:Tag>
    <b:SourceType>Book</b:SourceType>
    <b:Guid>{F59C70CE-CC06-48F2-8F64-5A6C680E3407}</b:Guid>
    <b:Title>Computer Vision and Fuzzy-Neural System</b:Title>
    <b:Year>2001</b:Year>
    <b:Author>
      <b:Author>
        <b:NameList>
          <b:Person>
            <b:Last>Kulkarni</b:Last>
            <b:First>Arun</b:First>
            <b:Middle>D.</b:Middle>
          </b:Person>
        </b:NameList>
      </b:Author>
    </b:Author>
    <b:RefOrder>6</b:RefOrder>
  </b:Source>
  <b:Source>
    <b:Tag>Raf02</b:Tag>
    <b:SourceType>Book</b:SourceType>
    <b:Guid>{7A7AD866-0416-4D47-B215-482FBA9C6E25}</b:Guid>
    <b:Author>
      <b:Author>
        <b:NameList>
          <b:Person>
            <b:Last>Gonzales</b:Last>
            <b:First>Rafael</b:First>
            <b:Middle>C.</b:Middle>
          </b:Person>
          <b:Person>
            <b:Last>Woods</b:Last>
            <b:First>Richard</b:First>
            <b:Middle>E.</b:Middle>
          </b:Person>
        </b:NameList>
      </b:Author>
    </b:Author>
    <b:Title>Digital Image Processing Second Editions</b:Title>
    <b:Year>2002</b:Year>
    <b:RefOrder>8</b:RefOrder>
  </b:Source>
  <b:Source>
    <b:Tag>NiW10</b:Tag>
    <b:SourceType>Book</b:SourceType>
    <b:Guid>{68C5E113-5BB0-4B18-A8ED-A1A1A58D710E}</b:Guid>
    <b:Author>
      <b:Author>
        <b:NameList>
          <b:Person>
            <b:Last>Marti</b:Last>
            <b:First>Ni</b:First>
            <b:Middle>Wayan</b:Middle>
          </b:Person>
        </b:NameList>
      </b:Author>
    </b:Author>
    <b:Title>Wajah</b:Title>
    <b:Year>2010</b:Year>
    <b:RefOrder>11</b:RefOrder>
  </b:Source>
  <b:Source>
    <b:Tag>Vio01</b:Tag>
    <b:SourceType>Book</b:SourceType>
    <b:Guid>{48FB608D-F00B-4AC6-BCCB-81C63F9D78FB}</b:Guid>
    <b:Author>
      <b:Author>
        <b:NameList>
          <b:Person>
            <b:Last>Viola</b:Last>
            <b:First>Paul</b:First>
          </b:Person>
          <b:Person>
            <b:Last>Jones</b:Last>
            <b:First>Michael</b:First>
          </b:Person>
        </b:NameList>
      </b:Author>
    </b:Author>
    <b:Title>Rapid Object Detection using a Boosted Cascade a Simple Feature</b:Title>
    <b:Year>2001</b:Year>
    <b:RefOrder>15</b:RefOrder>
  </b:Source>
  <b:Source>
    <b:Tag>San12</b:Tag>
    <b:SourceType>JournalArticle</b:SourceType>
    <b:Guid>{CD1BC918-117A-4AC1-B884-EFEB41F1E722}</b:Guid>
    <b:Author>
      <b:Author>
        <b:NameList>
          <b:Person>
            <b:Last>Senjaya</b:Last>
            <b:First>Benny</b:First>
          </b:Person>
          <b:Person>
            <b:Last>Gunawan</b:Last>
            <b:First>Alexander</b:First>
            <b:Middle>A S</b:Middle>
          </b:Person>
          <b:Person>
            <b:Last>Hakim</b:Last>
            <b:First>Jerry</b:First>
            <b:Middle>Pratama</b:Middle>
          </b:Person>
        </b:NameList>
      </b:Author>
    </b:Author>
    <b:Year>2012</b:Year>
    <b:JournalName>Pendeteksian Bagian Tubuh Manusia Untuk Filter Pornografi dengan Metode Viola Jones</b:JournalName>
    <b:RefOrder>12</b:RefOrder>
  </b:Source>
  <b:Source>
    <b:Tag>Pad08</b:Tag>
    <b:SourceType>Book</b:SourceType>
    <b:Guid>{A0BC9F63-2E59-43A6-84FB-D886C8737969}</b:Guid>
    <b:Author>
      <b:Author>
        <b:NameList>
          <b:Person>
            <b:Last>Cunningham</b:Last>
            <b:First>Padraig</b:First>
          </b:Person>
          <b:Person>
            <b:Last>Cord</b:Last>
            <b:First>Matthieu</b:First>
          </b:Person>
          <b:Person>
            <b:Last>Delany</b:Last>
            <b:First>Sarah</b:First>
            <b:Middle>Jane</b:Middle>
          </b:Person>
        </b:NameList>
      </b:Author>
    </b:Author>
    <b:Title>Machine Learning Technique for Multimedia Case Studies on Organization and Retieval</b:Title>
    <b:Year>2008</b:Year>
    <b:RefOrder>13</b:RefOrder>
  </b:Source>
  <b:Source>
    <b:Tag>And07</b:Tag>
    <b:SourceType>Book</b:SourceType>
    <b:Guid>{9BF98C51-3130-4885-9028-C9A77F7BACAD}</b:Guid>
    <b:Author>
      <b:Author>
        <b:NameList>
          <b:Person>
            <b:Last>Andoko</b:Last>
          </b:Person>
        </b:NameList>
      </b:Author>
    </b:Author>
    <b:Title>Perancangan Program Simulasi Deteksi Wajah Dengan Support Vector Machines - Viola Jones</b:Title>
    <b:Year>2007</b:Year>
    <b:RefOrder>14</b:RefOrder>
  </b:Source>
  <b:Source>
    <b:Tag>Sut09</b:Tag>
    <b:SourceType>Book</b:SourceType>
    <b:Guid>{27FA4D2B-476A-412C-B73D-0A8BDCA73A0F}</b:Guid>
    <b:Title>Pengolahan citra digital</b:Title>
    <b:Year>2009</b:Year>
    <b:Publisher>Andi</b:Publisher>
    <b:Author>
      <b:Author>
        <b:NameList>
          <b:Person>
            <b:Last>Sutoyo</b:Last>
            <b:First>T</b:First>
          </b:Person>
          <b:Person>
            <b:Last>Mulyanto</b:Last>
            <b:First>Edy</b:First>
          </b:Person>
          <b:Person>
            <b:Last>Suhartono</b:Last>
            <b:First>Vincent</b:First>
          </b:Person>
          <b:Person>
            <b:Last>Nurhayati</b:Last>
            <b:Middle>Dwi</b:Middle>
            <b:First>Oki</b:First>
          </b:Person>
          <b:Person>
            <b:First>Wijanarto</b:First>
          </b:Person>
        </b:NameList>
      </b:Author>
    </b:Author>
    <b:RefOrder>8</b:RefOrder>
  </b:Source>
  <b:Source>
    <b:Tag>Bal82</b:Tag>
    <b:SourceType>Book</b:SourceType>
    <b:Guid>{B2686D94-F3DA-4329-8338-4271C36A2865}</b:Guid>
    <b:Title>Computer Vision</b:Title>
    <b:Year>1982</b:Year>
    <b:Edition>1nd</b:Edition>
    <b:Author>
      <b:Author>
        <b:NameList>
          <b:Person>
            <b:Last>Ballard</b:Last>
            <b:Middle>H</b:Middle>
            <b:First>Dana</b:First>
          </b:Person>
          <b:Person>
            <b:Last>Brown</b:Last>
            <b:Middle>M</b:Middle>
            <b:First>Christopher</b:First>
          </b:Person>
        </b:NameList>
      </b:Author>
    </b:Author>
    <b:RefOrder>10</b:RefOrder>
  </b:Source>
  <b:Source>
    <b:Tag>Mad15</b:Tag>
    <b:SourceType>Book</b:SourceType>
    <b:Guid>{FED7C50D-601D-4E3C-98B1-9FF9D6A3DD3E}</b:Guid>
    <b:Title>Pengolahan citra dan video digital</b:Title>
    <b:Year>2015</b:Year>
    <b:Publisher>Erlangga</b:Publisher>
    <b:Author>
      <b:Author>
        <b:NameList>
          <b:Person>
            <b:Last>Madenda</b:Last>
            <b:First>Sarifuddin</b:First>
          </b:Person>
        </b:NameList>
      </b:Author>
    </b:Author>
    <b:RefOrder>13</b:RefOrder>
  </b:Source>
  <b:Source>
    <b:Tag>Tek95</b:Tag>
    <b:SourceType>Book</b:SourceType>
    <b:Guid>{885192F5-E923-4C40-8F57-E403B0A0E06F}</b:Guid>
    <b:Title>Digital video processing</b:Title>
    <b:Year>1995</b:Year>
    <b:Publisher>Prentice hall</b:Publisher>
    <b:Author>
      <b:Author>
        <b:NameList>
          <b:Person>
            <b:Last>Tekalp</b:Last>
            <b:Middle>Murat</b:Middle>
            <b:First>A</b:First>
          </b:Person>
        </b:NameList>
      </b:Author>
    </b:Author>
    <b:RefOrder>14</b:RefOrder>
  </b:Source>
  <b:Source>
    <b:Tag>Bin10</b:Tag>
    <b:SourceType>Book</b:SourceType>
    <b:Guid>{4B699BA3-49FA-48D4-9287-696AD8B43040}</b:Guid>
    <b:Title>Multimedia digital-Dasar teori dan pengembangannya</b:Title>
    <b:Year>2010</b:Year>
    <b:Publisher>Andi</b:Publisher>
    <b:Author>
      <b:Author>
        <b:NameList>
          <b:Person>
            <b:Last>Binanto</b:Last>
            <b:First>Iwan</b:First>
          </b:Person>
        </b:NameList>
      </b:Author>
    </b:Author>
    <b:RefOrder>15</b:RefOrder>
  </b:Source>
  <b:Source>
    <b:Tag>Dwi10</b:Tag>
    <b:SourceType>Report</b:SourceType>
    <b:Guid>{C8720EC0-7202-4DFD-B262-7FBE006CA5F5}</b:Guid>
    <b:Title>Pengolahan video</b:Title>
    <b:Year>2010</b:Year>
    <b:Author>
      <b:Author>
        <b:NameList>
          <b:Person>
            <b:Last>Dwi</b:Last>
            <b:Middle>Oky</b:Middle>
            <b:First>Nurhayati</b:First>
          </b:Person>
        </b:NameList>
      </b:Author>
    </b:Author>
    <b:RefOrder>16</b:RefOrder>
  </b:Source>
  <b:Source>
    <b:Tag>Has12</b:Tag>
    <b:SourceType>JournalArticle</b:SourceType>
    <b:Guid>{45FD6479-9740-497A-A652-E345BBE15225}</b:Guid>
    <b:Title>Implementasi Algoritma block matching pada ektraksi objek bergerak</b:Title>
    <b:Year>2012</b:Year>
    <b:Author>
      <b:Author>
        <b:NameList>
          <b:Person>
            <b:Last>Hashlinda</b:Last>
            <b:Middle>Sulfa</b:Middle>
            <b:First>Amalia</b:First>
          </b:Person>
          <b:Person>
            <b:Last>Mukhlash</b:Last>
            <b:First>Imam</b:First>
          </b:Person>
        </b:NameList>
      </b:Author>
    </b:Author>
    <b:JournalName>Teknik pormits</b:JournalName>
    <b:Pages>6</b:Pages>
    <b:Volume>1</b:Volume>
    <b:RefOrder>17</b:RefOrder>
  </b:Source>
  <b:Source>
    <b:Tag>Pek01</b:Tag>
    <b:SourceType>Book</b:SourceType>
    <b:Guid>{BECF919E-32C7-46C2-9438-3B868EB17538}</b:Guid>
    <b:Title>Automatic Measurement of Intensity of motion activity of video segments</b:Title>
    <b:Year>2001</b:Year>
    <b:Author>
      <b:Author>
        <b:NameList>
          <b:Person>
            <b:Last>Peker</b:Last>
            <b:Middle>A</b:Middle>
            <b:First>Kadir</b:First>
          </b:Person>
          <b:Person>
            <b:Last>Divakaran</b:Last>
            <b:First>Ajay</b:First>
          </b:Person>
          <b:Person>
            <b:Last>Papathomas</b:Last>
            <b:Middle>Thomas</b:Middle>
            <b:First>V</b:First>
          </b:Person>
        </b:NameList>
      </b:Author>
    </b:Author>
    <b:RefOrder>18</b:RefOrder>
  </b:Source>
  <b:Source>
    <b:Tag>San11</b:Tag>
    <b:SourceType>JournalArticle</b:SourceType>
    <b:Guid>{0D9A5D80-6C9F-4441-891A-05AA834C3607}</b:Guid>
    <b:Title>Mengubah citra berwarna menjadi grayscale dan citra biner</b:Title>
    <b:Year>2011</b:Year>
    <b:JournalName>Teknologi informasi dinamik</b:JournalName>
    <b:Pages>6</b:Pages>
    <b:Volume>16</b:Volume>
    <b:Author>
      <b:Author>
        <b:NameList>
          <b:Person>
            <b:Last>Santi</b:Last>
            <b:Middle>Noor</b:Middle>
            <b:First>Candra</b:First>
          </b:Person>
        </b:NameList>
      </b:Author>
    </b:Author>
    <b:RefOrder>19</b:RefOrder>
  </b:Source>
  <b:Source>
    <b:Tag>Gon08</b:Tag>
    <b:SourceType>Book</b:SourceType>
    <b:Guid>{63B79952-2398-46CB-8742-5C08C6AFB015}</b:Guid>
    <b:Title>Digital image processing Third Edition</b:Title>
    <b:Year>2008</b:Year>
    <b:Publisher>Pearson Education</b:Publisher>
    <b:Edition>3nd</b:Edition>
    <b:Author>
      <b:Author>
        <b:NameList>
          <b:Person>
            <b:Last>Gonzalez</b:Last>
            <b:Middle>C</b:Middle>
            <b:First>Rafael</b:First>
          </b:Person>
          <b:Person>
            <b:Last>Woods</b:Last>
            <b:Middle>E</b:Middle>
            <b:First>Richard</b:First>
          </b:Person>
        </b:NameList>
      </b:Author>
    </b:Author>
    <b:RefOrder>20</b:RefOrder>
  </b:Source>
  <b:Source>
    <b:Tag>Cha00</b:Tag>
    <b:SourceType>JournalArticle</b:SourceType>
    <b:Guid>{B26D4A2A-1315-4236-9B00-B95166112120}</b:Guid>
    <b:Title>an experiment based quantitative and comparative analysis of target detection and image classification algorithm for hyperspectral imagery</b:Title>
    <b:Year>2000</b:Year>
    <b:Author>
      <b:Author>
        <b:NameList>
          <b:Person>
            <b:Last>Chang</b:Last>
            <b:Middle>I</b:Middle>
            <b:First>Chen</b:First>
          </b:Person>
          <b:Person>
            <b:Last>Ren</b:Last>
            <b:First>Hsuan</b:First>
          </b:Person>
        </b:NameList>
      </b:Author>
    </b:Author>
    <b:JournalName>IEEE Transactions on geoscience and remote sensing</b:JournalName>
    <b:Pages>20</b:Pages>
    <b:Volume>38</b:Volume>
    <b:RefOrder>21</b:RefOrder>
  </b:Source>
  <b:Source>
    <b:Tag>Omr05</b:Tag>
    <b:SourceType>Book</b:SourceType>
    <b:Guid>{8A6EC49E-98C3-41C0-9731-817AD6E22099}</b:Guid>
    <b:Title>Differential Evolution Methods for Unsupervised  Image classification</b:Title>
    <b:Year>2005</b:Year>
    <b:Author>
      <b:Author>
        <b:NameList>
          <b:Person>
            <b:Last>Omran</b:Last>
            <b:Middle>G.H</b:Middle>
            <b:First>Mahamed</b:First>
          </b:Person>
          <b:Person>
            <b:Last>Engelbrecht</b:Last>
            <b:Middle>P</b:Middle>
            <b:First>Andries</b:First>
          </b:Person>
          <b:Person>
            <b:Last>Salman</b:Last>
            <b:First>Ayed</b:First>
          </b:Person>
        </b:NameList>
      </b:Author>
    </b:Author>
    <b:RefOrder>22</b:RefOrder>
  </b:Source>
  <b:Source>
    <b:Tag>Sug17</b:Tag>
    <b:SourceType>JournalArticle</b:SourceType>
    <b:Guid>{D2B17383-9C6D-4776-A6E1-9EE3D777AD13}</b:Guid>
    <b:Title>Ektraksi fitur warna, tekstur dan bentuk untuk clustered-based retrieval of images (clue)</b:Title>
    <b:Year>2017</b:Year>
    <b:Pages>6</b:Pages>
    <b:JournalName>Teknologi elektro</b:JournalName>
    <b:Volume>16</b:Volume>
    <b:Author>
      <b:Author>
        <b:NameList>
          <b:Person>
            <b:Last>Sugiartha</b:Last>
            <b:Middle>Gusti  Rai Agung</b:Middle>
            <b:First>I</b:First>
          </b:Person>
          <b:Person>
            <b:Last>Sudarma</b:Last>
            <b:First>Made</b:First>
          </b:Person>
          <b:Person>
            <b:Last>Widyantara</b:Last>
            <b:Middle>Made oka</b:Middle>
            <b:First>I</b:First>
          </b:Person>
        </b:NameList>
      </b:Author>
    </b:Author>
    <b:RefOrder>23</b:RefOrder>
  </b:Source>
  <b:Source>
    <b:Tag>Int15</b:Tag>
    <b:SourceType>JournalArticle</b:SourceType>
    <b:Guid>{CDB8A081-1151-470B-B26F-1C0D3A710501}</b:Guid>
    <b:Title>Ektraksi fitur pada pengenalan wajah menggunakan principal component analysis dan wavelet daubechies</b:Title>
    <b:JournalName> jurusan matematika</b:JournalName>
    <b:Year>2015</b:Year>
    <b:Pages>9</b:Pages>
    <b:Volume>6</b:Volume>
    <b:Author>
      <b:Author>
        <b:NameList>
          <b:Person>
            <b:Last>Intan </b:Last>
            <b:Middle>Dewi</b:Middle>
            <b:First>Riskyana</b:First>
          </b:Person>
          <b:Person>
            <b:Last>Imah</b:Last>
            <b:Middle>Matul</b:Middle>
            <b:First>Elly</b:First>
          </b:Person>
        </b:NameList>
      </b:Author>
    </b:Author>
    <b:RefOrder>24</b:RefOrder>
  </b:Source>
  <b:Source>
    <b:Tag>LiZ05</b:Tag>
    <b:SourceType>Book</b:SourceType>
    <b:Guid>{C0A273B5-B474-490A-B5D8-9182923B98FF}</b:Guid>
    <b:Title>Handbook of face recognition</b:Title>
    <b:Year>2005</b:Year>
    <b:Publisher>Springer</b:Publisher>
    <b:Edition>2nd</b:Edition>
    <b:Author>
      <b:Author>
        <b:NameList>
          <b:Person>
            <b:Last>Li</b:Last>
            <b:Middle>Stan</b:Middle>
            <b:First>Z</b:First>
          </b:Person>
          <b:Person>
            <b:Last>Jain</b:Last>
            <b:Middle>K</b:Middle>
            <b:First>Anil</b:First>
          </b:Person>
        </b:NameList>
      </b:Author>
    </b:Author>
    <b:RefOrder>25</b:RefOrder>
  </b:Source>
  <b:Source>
    <b:Tag>Ema10</b:Tag>
    <b:SourceType>ArticleInAPeriodical</b:SourceType>
    <b:Guid>{8685382E-59F2-45B1-884F-2E63C03AE075}</b:Guid>
    <b:Title>Introduction to face detection and face recognition</b:Title>
    <b:Year>2010</b:Year>
    <b:Author>
      <b:Author>
        <b:NameList>
          <b:Person>
            <b:Last>Emami</b:Last>
            <b:First>Shervin</b:First>
          </b:Person>
        </b:NameList>
      </b:Author>
    </b:Author>
    <b:Month>June</b:Month>
    <b:Day>2</b:Day>
    <b:RefOrder>26</b:RefOrder>
  </b:Source>
  <b:Source>
    <b:Tag>Cai06</b:Tag>
    <b:SourceType>JournalArticle</b:SourceType>
    <b:Guid>{4569BE76-6E13-43BA-BCB2-07EFFD926F20}</b:Guid>
    <b:Title>Orthogonal laplacianfaces for face recognition</b:Title>
    <b:JournalName>Transaction on image processing</b:JournalName>
    <b:Year>2006</b:Year>
    <b:Pages>7</b:Pages>
    <b:Volume>15</b:Volume>
    <b:Author>
      <b:Author>
        <b:NameList>
          <b:Person>
            <b:Last>Cai</b:Last>
            <b:First>Deng</b:First>
          </b:Person>
          <b:Person>
            <b:Last>He</b:Last>
            <b:First>Xiaofei</b:First>
          </b:Person>
          <b:Person>
            <b:Last>Han</b:Last>
            <b:First>Jiawei</b:First>
          </b:Person>
        </b:NameList>
      </b:Author>
    </b:Author>
    <b:RefOrder>28</b:RefOrder>
  </b:Source>
  <b:Source>
    <b:Tag>Nef98</b:Tag>
    <b:SourceType>Book</b:SourceType>
    <b:Guid>{7386078F-49C2-4C34-8BF3-18A8F388D398}</b:Guid>
    <b:Title>Hidden markov model for face recognition</b:Title>
    <b:Year>1998</b:Year>
    <b:Author>
      <b:Author>
        <b:NameList>
          <b:Person>
            <b:Last>Nefian</b:Last>
            <b:Middle>V</b:Middle>
            <b:First>Ara</b:First>
          </b:Person>
          <b:Person>
            <b:Last>Bayes</b:Last>
            <b:Middle>H</b:Middle>
            <b:First>Monson</b:First>
          </b:Person>
        </b:NameList>
      </b:Author>
    </b:Author>
    <b:RefOrder>29</b:RefOrder>
  </b:Source>
  <b:Source>
    <b:Tag>Imr15</b:Tag>
    <b:SourceType>JournalArticle</b:SourceType>
    <b:Guid>{7DB5DC65-C853-47E3-9B3B-76091F23A8EA}</b:Guid>
    <b:Title>Face recognition using Eigenface</b:Title>
    <b:Year>2015</b:Year>
    <b:Author>
      <b:Author>
        <b:NameList>
          <b:Person>
            <b:Last>Imran</b:Last>
            <b:Middle>A</b:Middle>
            <b:First>M</b:First>
          </b:Person>
          <b:Person>
            <b:Last>Miah</b:Last>
            <b:Middle>S U</b:Middle>
            <b:First>M</b:First>
          </b:Person>
          <b:Person>
            <b:Last>Rahman</b:Last>
            <b:First>H</b:First>
          </b:Person>
          <b:Person>
            <b:Last>Bhowmik</b:Last>
            <b:First>A</b:First>
          </b:Person>
          <b:Person>
            <b:Last>Karmaker</b:Last>
            <b:First>D</b:First>
          </b:Person>
        </b:NameList>
      </b:Author>
    </b:Author>
    <b:JournalName>Computer Applications</b:JournalName>
    <b:Pages>5</b:Pages>
    <b:Volume>118</b:Volume>
    <b:RefOrder>30</b:RefOrder>
  </b:Source>
</b:Sources>
</file>

<file path=customXml/itemProps1.xml><?xml version="1.0" encoding="utf-8"?>
<ds:datastoreItem xmlns:ds="http://schemas.openxmlformats.org/officeDocument/2006/customXml" ds:itemID="{E0674CB9-94AA-4A0E-B336-1F7147E80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6918</TotalTime>
  <Pages>1</Pages>
  <Words>8481</Words>
  <Characters>48346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PC01</cp:lastModifiedBy>
  <cp:revision>298</cp:revision>
  <dcterms:created xsi:type="dcterms:W3CDTF">2018-03-18T03:39:00Z</dcterms:created>
  <dcterms:modified xsi:type="dcterms:W3CDTF">2018-05-03T15:36:00Z</dcterms:modified>
</cp:coreProperties>
</file>