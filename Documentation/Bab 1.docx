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D6" w:rsidRPr="00282EF8" w:rsidRDefault="00A659D6" w:rsidP="00E1087C">
      <w:pPr>
        <w:pStyle w:val="Heading1"/>
        <w:spacing w:line="360" w:lineRule="auto"/>
      </w:pPr>
      <w:bookmarkStart w:id="0" w:name="_Toc513204662"/>
      <w:bookmarkStart w:id="1" w:name="_GoBack"/>
      <w:bookmarkEnd w:id="1"/>
      <w:r w:rsidRPr="00282EF8">
        <w:rPr>
          <w:lang w:val="id-ID"/>
        </w:rPr>
        <w:t>BAB I</w:t>
      </w:r>
      <w:r w:rsidRPr="00282EF8">
        <w:rPr>
          <w:lang w:val="id-ID"/>
        </w:rPr>
        <w:br/>
        <w:t>PENDAHULUAN</w:t>
      </w:r>
      <w:bookmarkEnd w:id="0"/>
    </w:p>
    <w:p w:rsidR="00A659D6" w:rsidRPr="00282EF8" w:rsidRDefault="00A659D6" w:rsidP="00E108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9D6" w:rsidRPr="00282EF8" w:rsidRDefault="00F21245" w:rsidP="00E1087C">
      <w:pPr>
        <w:pStyle w:val="Heading2"/>
        <w:spacing w:line="360" w:lineRule="auto"/>
        <w:rPr>
          <w:b w:val="0"/>
        </w:rPr>
      </w:pPr>
      <w:r>
        <w:t>1.1</w:t>
      </w:r>
      <w:r>
        <w:tab/>
      </w:r>
      <w:proofErr w:type="spellStart"/>
      <w:r w:rsidR="00A659D6" w:rsidRPr="00282EF8">
        <w:t>Latar</w:t>
      </w:r>
      <w:proofErr w:type="spellEnd"/>
      <w:r w:rsidR="00A659D6" w:rsidRPr="00282EF8">
        <w:t xml:space="preserve"> </w:t>
      </w:r>
      <w:proofErr w:type="spellStart"/>
      <w:r w:rsidR="00A659D6" w:rsidRPr="00282EF8">
        <w:t>Belakang</w:t>
      </w:r>
      <w:proofErr w:type="spellEnd"/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biometrik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citra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frame</w:t>
      </w:r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video.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sehari-hari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Gumus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E. et. al., 2010).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merekam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CCTV (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Closed-Circuit Television</w:t>
      </w:r>
      <w:r w:rsidRPr="00282EF8">
        <w:rPr>
          <w:rFonts w:ascii="Times New Roman" w:hAnsi="Times New Roman" w:cs="Times New Roman"/>
          <w:color w:val="000000"/>
          <w:sz w:val="24"/>
          <w:szCs w:val="24"/>
        </w:rPr>
        <w:t>) (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Widyardini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T. S., 2015). CCTV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merekam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mengklasifikasi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notifikasi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CCTV.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tertangkap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CCTV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dikelompokkan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benda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hidup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hewan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benda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mati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pohon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meja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mencegah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notifikasi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dikirimkan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Pendeteksian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Haar</w:t>
      </w:r>
      <w:proofErr w:type="spellEnd"/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algorithm, Genetic algorithm, Viola-Jones algorithm,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lain-lain.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Viola-Jones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beroperasi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real-time </w:t>
      </w:r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(Deshpande, T. N.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Ravishankar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S., 2017). Citra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Linear Discriminant Analysis (LDA), Independent Component Analysis (ICA)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Principal Component Analysis (PCA)</w:t>
      </w:r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Eigenface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Principal Component Analysis.</w:t>
      </w:r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algoritmanya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Jaiswal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et al, 2011).</w:t>
      </w:r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uraian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diangkatlah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topik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Pengembangan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Kamera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Keamanan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Berbasis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Mobile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Viola Jones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</w:t>
      </w:r>
      <w:proofErr w:type="spellEnd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Eigenface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59D6" w:rsidRPr="00282EF8" w:rsidRDefault="00A659D6" w:rsidP="00E1087C">
      <w:pPr>
        <w:pStyle w:val="Heading2"/>
        <w:spacing w:line="360" w:lineRule="auto"/>
      </w:pPr>
      <w:r w:rsidRPr="00282EF8">
        <w:t xml:space="preserve">1.2 </w:t>
      </w:r>
      <w:r w:rsidRPr="00282EF8">
        <w:tab/>
      </w:r>
      <w:proofErr w:type="spellStart"/>
      <w:r w:rsidRPr="00282EF8">
        <w:t>Rumusan</w:t>
      </w:r>
      <w:proofErr w:type="spellEnd"/>
      <w:r w:rsidRPr="00282EF8">
        <w:t xml:space="preserve"> </w:t>
      </w:r>
      <w:proofErr w:type="spellStart"/>
      <w:r w:rsidRPr="00282EF8">
        <w:t>Masalah</w:t>
      </w:r>
      <w:proofErr w:type="spellEnd"/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2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penjabaran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proofErr w:type="gram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dirumuskan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CCTV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konvensional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mengenali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CCTV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pemberitahuan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2EF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mobile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orang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dikenali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59D6" w:rsidRPr="00282EF8" w:rsidRDefault="00A659D6" w:rsidP="00E1087C">
      <w:pPr>
        <w:pStyle w:val="Heading2"/>
        <w:spacing w:line="360" w:lineRule="auto"/>
      </w:pPr>
      <w:r w:rsidRPr="00282EF8">
        <w:t>1.3</w:t>
      </w:r>
      <w:r w:rsidRPr="00282EF8">
        <w:tab/>
      </w:r>
      <w:proofErr w:type="spellStart"/>
      <w:r w:rsidRPr="00282EF8">
        <w:t>Tujuan</w:t>
      </w:r>
      <w:proofErr w:type="spellEnd"/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mengenali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notifikasi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dikenali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terdeteksi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59D6" w:rsidRPr="00282EF8" w:rsidRDefault="00A659D6" w:rsidP="001D0BE9">
      <w:pPr>
        <w:pStyle w:val="Heading2"/>
        <w:numPr>
          <w:ilvl w:val="1"/>
          <w:numId w:val="9"/>
        </w:numPr>
        <w:spacing w:line="360" w:lineRule="auto"/>
      </w:pPr>
      <w:r w:rsidRPr="00282EF8">
        <w:tab/>
      </w:r>
      <w:proofErr w:type="spellStart"/>
      <w:r w:rsidRPr="00282EF8">
        <w:t>Manfaat</w:t>
      </w:r>
      <w:proofErr w:type="spellEnd"/>
    </w:p>
    <w:p w:rsidR="001D0BE9" w:rsidRDefault="00A659D6" w:rsidP="001D0BE9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659D6" w:rsidRPr="00E1465B" w:rsidRDefault="00A659D6" w:rsidP="00E1465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1465B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proofErr w:type="gramEnd"/>
      <w:r w:rsidRPr="00E146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465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146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465B">
        <w:rPr>
          <w:rFonts w:ascii="Times New Roman" w:hAnsi="Times New Roman" w:cs="Times New Roman"/>
          <w:color w:val="000000"/>
          <w:sz w:val="24"/>
          <w:szCs w:val="24"/>
        </w:rPr>
        <w:t>meminimalisir</w:t>
      </w:r>
      <w:proofErr w:type="spellEnd"/>
      <w:r w:rsidRPr="00E146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1465B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E1465B">
        <w:rPr>
          <w:rFonts w:ascii="Times New Roman" w:hAnsi="Times New Roman" w:cs="Times New Roman"/>
          <w:color w:val="000000"/>
          <w:sz w:val="24"/>
          <w:szCs w:val="24"/>
        </w:rPr>
        <w:t xml:space="preserve"> monitoring CCTV.</w:t>
      </w:r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59D6" w:rsidRPr="00282EF8" w:rsidRDefault="00A659D6" w:rsidP="00E1087C">
      <w:pPr>
        <w:pStyle w:val="Heading2"/>
        <w:spacing w:line="360" w:lineRule="auto"/>
      </w:pPr>
      <w:r w:rsidRPr="00282EF8">
        <w:t>1.5</w:t>
      </w:r>
      <w:r w:rsidRPr="00282EF8">
        <w:tab/>
      </w:r>
      <w:proofErr w:type="spellStart"/>
      <w:r w:rsidRPr="00282EF8">
        <w:t>Batasan</w:t>
      </w:r>
      <w:proofErr w:type="spellEnd"/>
      <w:r w:rsidRPr="00282EF8">
        <w:t xml:space="preserve"> </w:t>
      </w:r>
      <w:proofErr w:type="spellStart"/>
      <w:r w:rsidRPr="00282EF8">
        <w:t>Masalah</w:t>
      </w:r>
      <w:proofErr w:type="spellEnd"/>
    </w:p>
    <w:p w:rsidR="00A659D6" w:rsidRPr="00282EF8" w:rsidRDefault="00A659D6" w:rsidP="00E1087C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Batasan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439C8" w:rsidRDefault="00A659D6" w:rsidP="00F439C8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439C8" w:rsidRDefault="00A659D6" w:rsidP="00F439C8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dideteksi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terhalang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helm,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topi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proofErr w:type="gram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aksesoris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439C8" w:rsidRDefault="00A659D6" w:rsidP="00F439C8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bersumber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foto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439C8" w:rsidRDefault="00A659D6" w:rsidP="00F439C8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Pencahayaan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dideteksi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39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library</w:t>
      </w:r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openCV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439C8" w:rsidRDefault="00A659D6" w:rsidP="00F439C8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mobile yang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iOS.</w:t>
      </w:r>
    </w:p>
    <w:p w:rsidR="00A659D6" w:rsidRPr="00F439C8" w:rsidRDefault="00A659D6" w:rsidP="00F439C8">
      <w:pPr>
        <w:pStyle w:val="ListParagraph"/>
        <w:widowControl w:val="0"/>
        <w:numPr>
          <w:ilvl w:val="0"/>
          <w:numId w:val="15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seseorang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t>ekspresi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39C8">
        <w:rPr>
          <w:rFonts w:ascii="Times New Roman" w:hAnsi="Times New Roman" w:cs="Times New Roman"/>
          <w:color w:val="000000"/>
          <w:sz w:val="24"/>
          <w:szCs w:val="24"/>
        </w:rPr>
        <w:lastRenderedPageBreak/>
        <w:t>wajah</w:t>
      </w:r>
      <w:proofErr w:type="spellEnd"/>
      <w:r w:rsidRPr="00F439C8">
        <w:rPr>
          <w:rFonts w:ascii="Times New Roman" w:hAnsi="Times New Roman" w:cs="Times New Roman"/>
          <w:color w:val="000000"/>
          <w:sz w:val="24"/>
          <w:szCs w:val="24"/>
        </w:rPr>
        <w:t xml:space="preserve"> normal.</w:t>
      </w:r>
    </w:p>
    <w:p w:rsidR="00A659D6" w:rsidRPr="00282EF8" w:rsidRDefault="00A659D6" w:rsidP="00E1087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59D6" w:rsidRPr="00282EF8" w:rsidRDefault="00A659D6" w:rsidP="00E1087C">
      <w:pPr>
        <w:pStyle w:val="Heading2"/>
        <w:spacing w:line="360" w:lineRule="auto"/>
      </w:pPr>
      <w:r w:rsidRPr="00282EF8">
        <w:t>1.6</w:t>
      </w:r>
      <w:r w:rsidRPr="00282EF8">
        <w:tab/>
      </w:r>
      <w:proofErr w:type="spellStart"/>
      <w:r w:rsidRPr="00282EF8">
        <w:t>Metodologi</w:t>
      </w:r>
      <w:proofErr w:type="spellEnd"/>
      <w:r w:rsidRPr="00282EF8">
        <w:t xml:space="preserve"> </w:t>
      </w:r>
      <w:proofErr w:type="spellStart"/>
      <w:r w:rsidRPr="00282EF8">
        <w:t>Penelitian</w:t>
      </w:r>
      <w:proofErr w:type="spellEnd"/>
    </w:p>
    <w:p w:rsidR="005D53ED" w:rsidRDefault="00A659D6" w:rsidP="005D53ED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82EF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82EF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D53ED" w:rsidRDefault="00A659D6" w:rsidP="005D53E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Data</w:t>
      </w:r>
    </w:p>
    <w:p w:rsidR="00017D6C" w:rsidRPr="005D53ED" w:rsidRDefault="00A659D6" w:rsidP="005D53ED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pendeteksi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openCV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https://opencv.org</w:t>
      </w:r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citra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D53ED" w:rsidRDefault="00A659D6" w:rsidP="005D53ED">
      <w:pPr>
        <w:pStyle w:val="ListParagraph"/>
        <w:widowControl w:val="0"/>
        <w:numPr>
          <w:ilvl w:val="0"/>
          <w:numId w:val="14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Proses</w:t>
      </w:r>
    </w:p>
    <w:p w:rsidR="00A659D6" w:rsidRPr="005D53ED" w:rsidRDefault="005D53ED" w:rsidP="005D53ED">
      <w:pPr>
        <w:pStyle w:val="ListParagraph"/>
        <w:widowControl w:val="0"/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Bahan-bahan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mendalam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Viola-Jones</w:t>
      </w:r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Eigenface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. Proses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dimodelkan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flowchart</w:t>
      </w:r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D53ED" w:rsidRDefault="00A659D6" w:rsidP="005D53ED">
      <w:pPr>
        <w:pStyle w:val="ListParagraph"/>
        <w:widowControl w:val="0"/>
        <w:numPr>
          <w:ilvl w:val="0"/>
          <w:numId w:val="14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</w:p>
    <w:p w:rsidR="00A659D6" w:rsidRPr="005D53ED" w:rsidRDefault="005D53ED" w:rsidP="005D53ED">
      <w:pPr>
        <w:pStyle w:val="ListParagraph"/>
        <w:widowControl w:val="0"/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dirancang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prototype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database Cloud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Firestore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https://firebase.google.com/docs/firestore/</w:t>
      </w:r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D53ED" w:rsidRDefault="00A659D6" w:rsidP="005D53ED">
      <w:pPr>
        <w:pStyle w:val="ListParagraph"/>
        <w:widowControl w:val="0"/>
        <w:numPr>
          <w:ilvl w:val="0"/>
          <w:numId w:val="14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Implementasi</w:t>
      </w:r>
      <w:proofErr w:type="spellEnd"/>
    </w:p>
    <w:p w:rsidR="00A659D6" w:rsidRPr="005D53ED" w:rsidRDefault="005D53ED" w:rsidP="005D53ED">
      <w:pPr>
        <w:pStyle w:val="ListParagraph"/>
        <w:widowControl w:val="0"/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dikonversi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dimengerti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. Bahasa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library</w:t>
      </w:r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openCV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frame</w:t>
      </w:r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real-time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iOS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terhubung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proofErr w:type="gram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59D6" w:rsidRPr="005D53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Swift</w:t>
      </w:r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Firebase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D53ED" w:rsidRDefault="00A659D6" w:rsidP="005D53ED">
      <w:pPr>
        <w:pStyle w:val="ListParagraph"/>
        <w:widowControl w:val="0"/>
        <w:numPr>
          <w:ilvl w:val="1"/>
          <w:numId w:val="14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</w:p>
    <w:p w:rsidR="005D53ED" w:rsidRDefault="0005335B" w:rsidP="005D53ED">
      <w:pPr>
        <w:pStyle w:val="ListParagraph"/>
        <w:widowControl w:val="0"/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kamera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CCTV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diuji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lastRenderedPageBreak/>
        <w:t>coba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hal-hal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hendak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659D6" w:rsidRPr="005D53E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D53ED" w:rsidRDefault="00A659D6" w:rsidP="005D53ED">
      <w:pPr>
        <w:pStyle w:val="ListParagraph"/>
        <w:widowControl w:val="0"/>
        <w:numPr>
          <w:ilvl w:val="1"/>
          <w:numId w:val="14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menutupi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lain.</w:t>
      </w:r>
    </w:p>
    <w:p w:rsidR="005D53ED" w:rsidRDefault="00A659D6" w:rsidP="005D53ED">
      <w:pPr>
        <w:pStyle w:val="ListParagraph"/>
        <w:widowControl w:val="0"/>
        <w:numPr>
          <w:ilvl w:val="1"/>
          <w:numId w:val="14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6C40" w:rsidRPr="005D53ED" w:rsidRDefault="00A659D6" w:rsidP="005D53ED">
      <w:pPr>
        <w:pStyle w:val="ListParagraph"/>
        <w:widowControl w:val="0"/>
        <w:numPr>
          <w:ilvl w:val="1"/>
          <w:numId w:val="14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mendeteksi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53ED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5D53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E6C40" w:rsidRPr="005D53ED" w:rsidSect="007E38F7">
      <w:type w:val="continuous"/>
      <w:pgSz w:w="11906" w:h="16838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271243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C3F08282"/>
    <w:lvl w:ilvl="0" w:tplc="29260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30C6E0A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5B5A16"/>
    <w:multiLevelType w:val="multilevel"/>
    <w:tmpl w:val="0421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0" w15:restartNumberingAfterBreak="0">
    <w:nsid w:val="3C344620"/>
    <w:multiLevelType w:val="hybridMultilevel"/>
    <w:tmpl w:val="2402BA96"/>
    <w:lvl w:ilvl="0" w:tplc="2A0A18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B8AC8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21F41"/>
    <w:multiLevelType w:val="multilevel"/>
    <w:tmpl w:val="3DF677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7741B"/>
    <w:multiLevelType w:val="hybridMultilevel"/>
    <w:tmpl w:val="2F681FF4"/>
    <w:lvl w:ilvl="0" w:tplc="BAC21C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A1C90"/>
    <w:multiLevelType w:val="hybridMultilevel"/>
    <w:tmpl w:val="03D45A76"/>
    <w:lvl w:ilvl="0" w:tplc="29260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3A6E72"/>
    <w:multiLevelType w:val="multilevel"/>
    <w:tmpl w:val="CED8E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0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3F"/>
    <w:rsid w:val="00017D6C"/>
    <w:rsid w:val="0005335B"/>
    <w:rsid w:val="00067821"/>
    <w:rsid w:val="00091C38"/>
    <w:rsid w:val="0009508A"/>
    <w:rsid w:val="000C6100"/>
    <w:rsid w:val="000F2159"/>
    <w:rsid w:val="001129C6"/>
    <w:rsid w:val="0013481B"/>
    <w:rsid w:val="00177859"/>
    <w:rsid w:val="001D0BE9"/>
    <w:rsid w:val="002006FA"/>
    <w:rsid w:val="00215A65"/>
    <w:rsid w:val="00242968"/>
    <w:rsid w:val="00260BD0"/>
    <w:rsid w:val="00282EF8"/>
    <w:rsid w:val="00293A4F"/>
    <w:rsid w:val="002B7A49"/>
    <w:rsid w:val="002E6C40"/>
    <w:rsid w:val="00346FF7"/>
    <w:rsid w:val="003B5B29"/>
    <w:rsid w:val="004A2AD4"/>
    <w:rsid w:val="00504A5D"/>
    <w:rsid w:val="00511E86"/>
    <w:rsid w:val="00523EC0"/>
    <w:rsid w:val="00525F01"/>
    <w:rsid w:val="005D53ED"/>
    <w:rsid w:val="00701659"/>
    <w:rsid w:val="00777B0F"/>
    <w:rsid w:val="007E38F7"/>
    <w:rsid w:val="00872D7A"/>
    <w:rsid w:val="00A659D6"/>
    <w:rsid w:val="00BC2B89"/>
    <w:rsid w:val="00C352EC"/>
    <w:rsid w:val="00C55AEE"/>
    <w:rsid w:val="00D44E83"/>
    <w:rsid w:val="00D90025"/>
    <w:rsid w:val="00DC44F5"/>
    <w:rsid w:val="00DD24B6"/>
    <w:rsid w:val="00E1087C"/>
    <w:rsid w:val="00E1465B"/>
    <w:rsid w:val="00EF7F36"/>
    <w:rsid w:val="00F21245"/>
    <w:rsid w:val="00F439C8"/>
    <w:rsid w:val="00F5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51C3B-AEB6-4550-AB61-CBC21F16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9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EF8"/>
    <w:pPr>
      <w:spacing w:after="0"/>
      <w:jc w:val="center"/>
      <w:outlineLvl w:val="0"/>
    </w:pPr>
    <w:rPr>
      <w:rFonts w:ascii="Times New Roman" w:hAnsi="Times New Roman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29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F8"/>
    <w:rPr>
      <w:rFonts w:ascii="Times New Roman" w:hAnsi="Times New Roman" w:cs="Times New Roman"/>
      <w:b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B29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D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47</cp:revision>
  <dcterms:created xsi:type="dcterms:W3CDTF">2018-05-08T14:59:00Z</dcterms:created>
  <dcterms:modified xsi:type="dcterms:W3CDTF">2018-05-15T01:37:00Z</dcterms:modified>
</cp:coreProperties>
</file>